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10008" w14:textId="77777777" w:rsidR="00772501" w:rsidRDefault="00772501" w:rsidP="00041D34">
      <w:pPr>
        <w:rPr>
          <w:rStyle w:val="Hyperlink"/>
          <w:noProof/>
        </w:rPr>
      </w:pPr>
    </w:p>
    <w:p w14:paraId="177B5B4D" w14:textId="2676AD3B" w:rsidR="00EA2897" w:rsidRPr="001A4488" w:rsidRDefault="00EA2897" w:rsidP="00EA2897">
      <w:pPr>
        <w:spacing w:after="0" w:line="360" w:lineRule="auto"/>
        <w:jc w:val="center"/>
        <w:rPr>
          <w:rFonts w:ascii="Times New Roman" w:eastAsia="SimSun" w:hAnsi="Times New Roman" w:cs="Times New Roman"/>
          <w:b/>
          <w:sz w:val="40"/>
          <w:szCs w:val="32"/>
          <w:lang w:eastAsia="en-IN"/>
        </w:rPr>
      </w:pPr>
      <w:r w:rsidRPr="001A4488">
        <w:rPr>
          <w:rFonts w:ascii="Times New Roman" w:eastAsia="SimSun" w:hAnsi="Times New Roman" w:cs="Times New Roman"/>
          <w:b/>
          <w:sz w:val="40"/>
          <w:szCs w:val="32"/>
          <w:lang w:eastAsia="en-IN"/>
        </w:rPr>
        <w:t>Chapter 1</w:t>
      </w:r>
    </w:p>
    <w:p w14:paraId="726A4F5E" w14:textId="77777777" w:rsidR="00CD3CD9" w:rsidRDefault="00EA2897" w:rsidP="00887467">
      <w:pPr>
        <w:keepNext/>
        <w:keepLines/>
        <w:spacing w:after="0" w:line="240" w:lineRule="auto"/>
        <w:jc w:val="center"/>
        <w:outlineLvl w:val="0"/>
        <w:rPr>
          <w:rFonts w:ascii="Times New Roman" w:eastAsia="SimSun" w:hAnsi="Times New Roman" w:cs="Mangal"/>
          <w:b/>
          <w:sz w:val="40"/>
          <w:szCs w:val="32"/>
          <w:lang w:eastAsia="en-IN"/>
        </w:rPr>
      </w:pPr>
      <w:r w:rsidRPr="001A4488">
        <w:rPr>
          <w:rFonts w:ascii="Times New Roman" w:eastAsia="SimSun" w:hAnsi="Times New Roman" w:cs="Mangal"/>
          <w:b/>
          <w:sz w:val="40"/>
          <w:szCs w:val="32"/>
          <w:lang w:eastAsia="en-IN"/>
        </w:rPr>
        <w:t xml:space="preserve">Introduction </w:t>
      </w:r>
    </w:p>
    <w:p w14:paraId="7373C467" w14:textId="77777777" w:rsidR="00193DAF" w:rsidRDefault="00193DAF" w:rsidP="00887467">
      <w:pPr>
        <w:keepNext/>
        <w:keepLines/>
        <w:spacing w:after="0" w:line="240" w:lineRule="auto"/>
        <w:jc w:val="center"/>
        <w:outlineLvl w:val="0"/>
        <w:rPr>
          <w:rFonts w:ascii="Times New Roman" w:eastAsia="SimSun" w:hAnsi="Times New Roman" w:cs="Mangal"/>
          <w:b/>
          <w:sz w:val="40"/>
          <w:szCs w:val="32"/>
          <w:lang w:eastAsia="en-IN"/>
        </w:rPr>
      </w:pPr>
    </w:p>
    <w:p w14:paraId="3B429BFA" w14:textId="77777777" w:rsidR="00CD3CD9" w:rsidRPr="00CD3CD9" w:rsidRDefault="00CD3CD9" w:rsidP="00EA2897">
      <w:pPr>
        <w:keepNext/>
        <w:keepLines/>
        <w:spacing w:after="0" w:line="240" w:lineRule="auto"/>
        <w:jc w:val="center"/>
        <w:outlineLvl w:val="0"/>
        <w:rPr>
          <w:rFonts w:ascii="Times New Roman" w:eastAsia="SimSun" w:hAnsi="Times New Roman" w:cs="Mangal"/>
          <w:bCs/>
          <w:sz w:val="24"/>
          <w:szCs w:val="20"/>
          <w:lang w:eastAsia="en-IN"/>
        </w:rPr>
      </w:pPr>
    </w:p>
    <w:p w14:paraId="4E8916BC" w14:textId="36C4510D" w:rsidR="00CD3CD9" w:rsidRDefault="00367688" w:rsidP="003E7AD8">
      <w:pPr>
        <w:pStyle w:val="BodyText"/>
        <w:spacing w:before="201" w:line="360" w:lineRule="auto"/>
        <w:ind w:left="100" w:firstLine="385"/>
        <w:rPr>
          <w:rFonts w:ascii="Times New Roman" w:hAnsi="Times New Roman" w:cs="Times New Roman"/>
          <w:i w:val="0"/>
          <w:iCs/>
          <w:w w:val="105"/>
          <w:sz w:val="24"/>
          <w:szCs w:val="24"/>
        </w:rPr>
      </w:pPr>
      <w:r w:rsidRPr="00367688">
        <w:rPr>
          <w:rFonts w:ascii="Times New Roman" w:hAnsi="Times New Roman" w:cs="Times New Roman"/>
          <w:i w:val="0"/>
          <w:iCs/>
          <w:sz w:val="24"/>
          <w:szCs w:val="24"/>
        </w:rPr>
        <w:t>Air is one of the essential elements of man’s surroundings. The earth’s atmosphere is full of air which contains gases such as Nitrogen, Oxygen, Carbon Monoxide and traces of some rare elements. Humans need an atmosphere of air that is free from contaminants. This is very crucial for human life and health. Any change in the natural composition of air may cause grave harm to life forms on earth. Air pollution is the presence of one or more contaminants in the atmosphere such as gases in a quantity that can harm humans,</w:t>
      </w:r>
      <w:r>
        <w:t xml:space="preserve"> </w:t>
      </w:r>
      <w:r w:rsidRPr="00367688">
        <w:rPr>
          <w:rFonts w:ascii="Times New Roman" w:hAnsi="Times New Roman" w:cs="Times New Roman"/>
          <w:i w:val="0"/>
          <w:iCs/>
          <w:sz w:val="24"/>
          <w:szCs w:val="24"/>
        </w:rPr>
        <w:t>animals and plant</w:t>
      </w:r>
      <w:r w:rsidR="00CD3CD9" w:rsidRPr="00887467">
        <w:rPr>
          <w:rFonts w:ascii="Times New Roman" w:hAnsi="Times New Roman" w:cs="Times New Roman"/>
          <w:i w:val="0"/>
          <w:iCs/>
          <w:w w:val="105"/>
          <w:sz w:val="24"/>
          <w:szCs w:val="24"/>
        </w:rPr>
        <w:t>.</w:t>
      </w:r>
    </w:p>
    <w:p w14:paraId="246627A8" w14:textId="77777777" w:rsidR="00367688" w:rsidRPr="00887467" w:rsidRDefault="00367688" w:rsidP="003E7AD8">
      <w:pPr>
        <w:pStyle w:val="BodyText"/>
        <w:spacing w:before="201" w:line="360" w:lineRule="auto"/>
        <w:ind w:left="100" w:firstLine="385"/>
        <w:rPr>
          <w:rFonts w:ascii="Times New Roman" w:hAnsi="Times New Roman" w:cs="Times New Roman"/>
          <w:i w:val="0"/>
          <w:iCs/>
          <w:sz w:val="24"/>
          <w:szCs w:val="24"/>
        </w:rPr>
      </w:pPr>
    </w:p>
    <w:p w14:paraId="7C3A1AE9" w14:textId="77777777" w:rsidR="00EA2897" w:rsidRPr="00CD3CD9" w:rsidRDefault="00EA2897" w:rsidP="00D95B2E">
      <w:pPr>
        <w:spacing w:line="360" w:lineRule="auto"/>
        <w:rPr>
          <w:rFonts w:ascii="Times New Roman" w:hAnsi="Times New Roman" w:cs="Times New Roman"/>
          <w:sz w:val="24"/>
          <w:szCs w:val="24"/>
        </w:rPr>
      </w:pPr>
    </w:p>
    <w:p w14:paraId="5C275D12" w14:textId="77777777" w:rsidR="00EA2897" w:rsidRPr="00296E6F" w:rsidRDefault="00EA2897" w:rsidP="00D95B2E">
      <w:pPr>
        <w:pStyle w:val="ListParagraph"/>
        <w:numPr>
          <w:ilvl w:val="1"/>
          <w:numId w:val="1"/>
        </w:numPr>
        <w:spacing w:line="360" w:lineRule="auto"/>
        <w:rPr>
          <w:rFonts w:ascii="Times" w:hAnsi="Times"/>
          <w:b/>
          <w:bCs/>
          <w:sz w:val="32"/>
          <w:szCs w:val="32"/>
        </w:rPr>
      </w:pPr>
      <w:r w:rsidRPr="00296E6F">
        <w:rPr>
          <w:rFonts w:ascii="Times" w:hAnsi="Times"/>
          <w:b/>
          <w:bCs/>
          <w:sz w:val="32"/>
          <w:szCs w:val="32"/>
        </w:rPr>
        <w:t>Background:</w:t>
      </w:r>
    </w:p>
    <w:p w14:paraId="0E08A5AB" w14:textId="709781BF" w:rsidR="00EA2897" w:rsidRDefault="00497B5E" w:rsidP="00D95B2E">
      <w:pPr>
        <w:spacing w:line="360" w:lineRule="auto"/>
        <w:rPr>
          <w:rFonts w:ascii="Times New Roman" w:hAnsi="Times New Roman" w:cs="Times New Roman"/>
          <w:sz w:val="32"/>
          <w:szCs w:val="32"/>
        </w:rPr>
      </w:pPr>
      <w:r>
        <w:rPr>
          <w:rFonts w:ascii="Arial" w:hAnsi="Arial" w:cs="Arial"/>
          <w:color w:val="111111"/>
          <w:sz w:val="21"/>
          <w:szCs w:val="21"/>
          <w:shd w:val="clear" w:color="auto" w:fill="FFFFFF"/>
        </w:rPr>
        <w:t xml:space="preserve">Air pollution affects our day to day activities and quality of life. It poses a threat to the ecosystem and the quality of life on the planet. The dire need to monitor air quality is very glaring, owing to increased industrial activities over the past years. People need to know the extent to which their activities affect air quality. This project proposes an air pollution monitoring system. The system was developed using the Arduino microcontroller. The air pollution monitoring system was designed to monitor and </w:t>
      </w:r>
      <w:proofErr w:type="spellStart"/>
      <w:r>
        <w:rPr>
          <w:rFonts w:ascii="Arial" w:hAnsi="Arial" w:cs="Arial"/>
          <w:color w:val="111111"/>
          <w:sz w:val="21"/>
          <w:szCs w:val="21"/>
          <w:shd w:val="clear" w:color="auto" w:fill="FFFFFF"/>
        </w:rPr>
        <w:t>analyze</w:t>
      </w:r>
      <w:proofErr w:type="spellEnd"/>
      <w:r>
        <w:rPr>
          <w:rFonts w:ascii="Arial" w:hAnsi="Arial" w:cs="Arial"/>
          <w:color w:val="111111"/>
          <w:sz w:val="21"/>
          <w:szCs w:val="21"/>
          <w:shd w:val="clear" w:color="auto" w:fill="FFFFFF"/>
        </w:rPr>
        <w:t xml:space="preserve"> air quality in real-time and log data to a remote server, keeping the data updated over the internet. Air quality measurements were taken based on the Parts per Million (PPM) metrics and </w:t>
      </w:r>
      <w:proofErr w:type="spellStart"/>
      <w:r>
        <w:rPr>
          <w:rFonts w:ascii="Arial" w:hAnsi="Arial" w:cs="Arial"/>
          <w:color w:val="111111"/>
          <w:sz w:val="21"/>
          <w:szCs w:val="21"/>
          <w:shd w:val="clear" w:color="auto" w:fill="FFFFFF"/>
        </w:rPr>
        <w:t>analyzed</w:t>
      </w:r>
      <w:proofErr w:type="spellEnd"/>
      <w:r>
        <w:rPr>
          <w:rFonts w:ascii="Arial" w:hAnsi="Arial" w:cs="Arial"/>
          <w:color w:val="111111"/>
          <w:sz w:val="21"/>
          <w:szCs w:val="21"/>
          <w:shd w:val="clear" w:color="auto" w:fill="FFFFFF"/>
        </w:rPr>
        <w:t xml:space="preserve"> using Microsoft Excel. The air quality measurements taken by the designed system was accurate.</w:t>
      </w:r>
    </w:p>
    <w:p w14:paraId="7CC85860" w14:textId="489EE590" w:rsidR="00BF4DC7" w:rsidRDefault="00BF4DC7" w:rsidP="00D95B2E">
      <w:pPr>
        <w:spacing w:line="360" w:lineRule="auto"/>
        <w:rPr>
          <w:rFonts w:ascii="Times New Roman" w:hAnsi="Times New Roman" w:cs="Times New Roman"/>
          <w:sz w:val="32"/>
          <w:szCs w:val="32"/>
        </w:rPr>
      </w:pPr>
    </w:p>
    <w:p w14:paraId="12D9ABBE" w14:textId="439E571D" w:rsidR="00E005DE" w:rsidRDefault="00E005DE" w:rsidP="00D95B2E">
      <w:pPr>
        <w:spacing w:line="360" w:lineRule="auto"/>
        <w:rPr>
          <w:rFonts w:ascii="Times New Roman" w:hAnsi="Times New Roman" w:cs="Times New Roman"/>
          <w:sz w:val="32"/>
          <w:szCs w:val="32"/>
        </w:rPr>
      </w:pPr>
    </w:p>
    <w:p w14:paraId="2C80CB21" w14:textId="63FD716D" w:rsidR="00E005DE" w:rsidRDefault="00E005DE" w:rsidP="00D95B2E">
      <w:pPr>
        <w:spacing w:line="360" w:lineRule="auto"/>
        <w:rPr>
          <w:rFonts w:ascii="Times New Roman" w:hAnsi="Times New Roman" w:cs="Times New Roman"/>
          <w:sz w:val="32"/>
          <w:szCs w:val="32"/>
        </w:rPr>
      </w:pPr>
    </w:p>
    <w:p w14:paraId="0CF54488" w14:textId="3852D865" w:rsidR="00E005DE" w:rsidRDefault="00E005DE" w:rsidP="00D95B2E">
      <w:pPr>
        <w:spacing w:line="360" w:lineRule="auto"/>
        <w:rPr>
          <w:rFonts w:ascii="Times New Roman" w:hAnsi="Times New Roman" w:cs="Times New Roman"/>
          <w:sz w:val="32"/>
          <w:szCs w:val="32"/>
        </w:rPr>
      </w:pPr>
    </w:p>
    <w:p w14:paraId="5D445D00" w14:textId="77777777" w:rsidR="00E005DE" w:rsidRPr="00322688" w:rsidRDefault="00E005DE" w:rsidP="00D95B2E">
      <w:pPr>
        <w:spacing w:line="360" w:lineRule="auto"/>
        <w:rPr>
          <w:rFonts w:ascii="Times New Roman" w:hAnsi="Times New Roman" w:cs="Times New Roman"/>
          <w:sz w:val="32"/>
          <w:szCs w:val="32"/>
        </w:rPr>
      </w:pPr>
    </w:p>
    <w:p w14:paraId="0D7B914B" w14:textId="21A49203" w:rsidR="003E7AD8" w:rsidRPr="0052427B" w:rsidRDefault="00EA2897" w:rsidP="0052427B">
      <w:pPr>
        <w:pStyle w:val="ListParagraph"/>
        <w:numPr>
          <w:ilvl w:val="1"/>
          <w:numId w:val="1"/>
        </w:numPr>
        <w:spacing w:line="360" w:lineRule="auto"/>
        <w:rPr>
          <w:rFonts w:ascii="Times New Roman" w:hAnsi="Times New Roman" w:cs="Times New Roman"/>
          <w:sz w:val="32"/>
          <w:szCs w:val="32"/>
        </w:rPr>
      </w:pPr>
      <w:proofErr w:type="gramStart"/>
      <w:r w:rsidRPr="003E7AD8">
        <w:rPr>
          <w:rFonts w:ascii="Times New Roman" w:hAnsi="Times New Roman" w:cs="Times New Roman"/>
          <w:b/>
          <w:bCs/>
          <w:sz w:val="32"/>
          <w:szCs w:val="32"/>
        </w:rPr>
        <w:t>Objective :</w:t>
      </w:r>
      <w:proofErr w:type="gramEnd"/>
    </w:p>
    <w:p w14:paraId="4B39E3A9" w14:textId="77777777" w:rsidR="00D06E04" w:rsidRPr="0052427B" w:rsidRDefault="00D06E04" w:rsidP="0052427B">
      <w:pPr>
        <w:pStyle w:val="ListParagraph"/>
        <w:numPr>
          <w:ilvl w:val="0"/>
          <w:numId w:val="30"/>
        </w:numPr>
        <w:rPr>
          <w:rFonts w:ascii="Times New Roman" w:hAnsi="Times New Roman" w:cs="Times New Roman"/>
          <w:sz w:val="24"/>
          <w:szCs w:val="24"/>
        </w:rPr>
      </w:pPr>
      <w:r w:rsidRPr="0052427B">
        <w:rPr>
          <w:rFonts w:ascii="Times New Roman" w:hAnsi="Times New Roman" w:cs="Times New Roman"/>
          <w:sz w:val="24"/>
          <w:szCs w:val="24"/>
        </w:rPr>
        <w:t>provide comprehensive data to judge the significance of actual and perceived regional issues</w:t>
      </w:r>
    </w:p>
    <w:p w14:paraId="06DF9FE4" w14:textId="77777777" w:rsidR="00D06E04" w:rsidRPr="0052427B" w:rsidRDefault="00D06E04" w:rsidP="0052427B">
      <w:pPr>
        <w:pStyle w:val="ListParagraph"/>
        <w:numPr>
          <w:ilvl w:val="0"/>
          <w:numId w:val="30"/>
        </w:numPr>
        <w:rPr>
          <w:rFonts w:ascii="Times New Roman" w:hAnsi="Times New Roman" w:cs="Times New Roman"/>
          <w:sz w:val="24"/>
          <w:szCs w:val="24"/>
        </w:rPr>
      </w:pPr>
      <w:r w:rsidRPr="0052427B">
        <w:rPr>
          <w:rFonts w:ascii="Times New Roman" w:hAnsi="Times New Roman" w:cs="Times New Roman"/>
          <w:sz w:val="24"/>
          <w:szCs w:val="24"/>
        </w:rPr>
        <w:t>be related to the issues, objectives and methods of implementation specified in the regional air plan</w:t>
      </w:r>
    </w:p>
    <w:p w14:paraId="4C05AAF8" w14:textId="77777777" w:rsidR="00D06E04" w:rsidRPr="0052427B" w:rsidRDefault="00D06E04" w:rsidP="0052427B">
      <w:pPr>
        <w:pStyle w:val="ListParagraph"/>
        <w:numPr>
          <w:ilvl w:val="0"/>
          <w:numId w:val="30"/>
        </w:numPr>
        <w:rPr>
          <w:rFonts w:ascii="Times New Roman" w:hAnsi="Times New Roman" w:cs="Times New Roman"/>
          <w:sz w:val="24"/>
          <w:szCs w:val="24"/>
        </w:rPr>
      </w:pPr>
      <w:r w:rsidRPr="0052427B">
        <w:rPr>
          <w:rFonts w:ascii="Times New Roman" w:hAnsi="Times New Roman" w:cs="Times New Roman"/>
          <w:sz w:val="24"/>
          <w:szCs w:val="24"/>
        </w:rPr>
        <w:t>supply sufficient data to determine geographical patterns in air quality over various time scales (</w:t>
      </w:r>
      <w:proofErr w:type="spellStart"/>
      <w:r w:rsidRPr="0052427B">
        <w:rPr>
          <w:rFonts w:ascii="Times New Roman" w:hAnsi="Times New Roman" w:cs="Times New Roman"/>
          <w:sz w:val="24"/>
          <w:szCs w:val="24"/>
        </w:rPr>
        <w:t>eg</w:t>
      </w:r>
      <w:proofErr w:type="spellEnd"/>
      <w:r w:rsidRPr="0052427B">
        <w:rPr>
          <w:rFonts w:ascii="Times New Roman" w:hAnsi="Times New Roman" w:cs="Times New Roman"/>
          <w:sz w:val="24"/>
          <w:szCs w:val="24"/>
        </w:rPr>
        <w:t>, seasonally)</w:t>
      </w:r>
    </w:p>
    <w:p w14:paraId="107CCE54" w14:textId="77777777" w:rsidR="00D06E04" w:rsidRPr="0052427B" w:rsidRDefault="00D06E04" w:rsidP="0052427B">
      <w:pPr>
        <w:pStyle w:val="ListParagraph"/>
        <w:numPr>
          <w:ilvl w:val="0"/>
          <w:numId w:val="30"/>
        </w:numPr>
        <w:rPr>
          <w:rFonts w:ascii="Times New Roman" w:hAnsi="Times New Roman" w:cs="Times New Roman"/>
          <w:sz w:val="24"/>
          <w:szCs w:val="24"/>
        </w:rPr>
      </w:pPr>
      <w:r w:rsidRPr="0052427B">
        <w:rPr>
          <w:rFonts w:ascii="Times New Roman" w:hAnsi="Times New Roman" w:cs="Times New Roman"/>
          <w:sz w:val="24"/>
          <w:szCs w:val="24"/>
        </w:rPr>
        <w:t>lead to an understanding of whether national or regional air quality standards, guidelines, objectives and environmental outcomes are being met, and whether areas of concern are being identified</w:t>
      </w:r>
    </w:p>
    <w:p w14:paraId="1F042504" w14:textId="77777777" w:rsidR="00D06E04" w:rsidRPr="0052427B" w:rsidRDefault="00D06E04" w:rsidP="0052427B">
      <w:pPr>
        <w:pStyle w:val="ListParagraph"/>
        <w:numPr>
          <w:ilvl w:val="0"/>
          <w:numId w:val="30"/>
        </w:numPr>
        <w:rPr>
          <w:rFonts w:ascii="Times New Roman" w:hAnsi="Times New Roman" w:cs="Times New Roman"/>
          <w:sz w:val="24"/>
          <w:szCs w:val="24"/>
        </w:rPr>
      </w:pPr>
      <w:r w:rsidRPr="0052427B">
        <w:rPr>
          <w:rFonts w:ascii="Times New Roman" w:hAnsi="Times New Roman" w:cs="Times New Roman"/>
          <w:sz w:val="24"/>
          <w:szCs w:val="24"/>
        </w:rPr>
        <w:t>develop a picture of representative concentrations in areas of high population density where air quality is known, or suspected, to be poor</w:t>
      </w:r>
    </w:p>
    <w:p w14:paraId="7D0CBC47" w14:textId="77777777" w:rsidR="00D06E04" w:rsidRPr="0052427B" w:rsidRDefault="00D06E04" w:rsidP="0052427B">
      <w:pPr>
        <w:pStyle w:val="ListParagraph"/>
        <w:numPr>
          <w:ilvl w:val="0"/>
          <w:numId w:val="30"/>
        </w:numPr>
        <w:rPr>
          <w:rFonts w:ascii="Times New Roman" w:hAnsi="Times New Roman" w:cs="Times New Roman"/>
          <w:sz w:val="24"/>
          <w:szCs w:val="24"/>
        </w:rPr>
      </w:pPr>
      <w:r w:rsidRPr="0052427B">
        <w:rPr>
          <w:rFonts w:ascii="Times New Roman" w:hAnsi="Times New Roman" w:cs="Times New Roman"/>
          <w:sz w:val="24"/>
          <w:szCs w:val="24"/>
        </w:rPr>
        <w:t>provide sufficient data to determine trends in air quality over time and the background levels of contaminants</w:t>
      </w:r>
    </w:p>
    <w:p w14:paraId="6C9FE7FA" w14:textId="77777777" w:rsidR="00D06E04" w:rsidRPr="0052427B" w:rsidRDefault="00D06E04" w:rsidP="0052427B">
      <w:pPr>
        <w:pStyle w:val="ListParagraph"/>
        <w:numPr>
          <w:ilvl w:val="0"/>
          <w:numId w:val="30"/>
        </w:numPr>
        <w:rPr>
          <w:rFonts w:ascii="Times New Roman" w:hAnsi="Times New Roman" w:cs="Times New Roman"/>
          <w:sz w:val="24"/>
          <w:szCs w:val="24"/>
        </w:rPr>
      </w:pPr>
      <w:r w:rsidRPr="0052427B">
        <w:rPr>
          <w:rFonts w:ascii="Times New Roman" w:hAnsi="Times New Roman" w:cs="Times New Roman"/>
          <w:sz w:val="24"/>
          <w:szCs w:val="24"/>
        </w:rPr>
        <w:t>supply enough information to determine the population at risk from exposure to poor air quality in order to evaluate the potential and actual health effects in a region (</w:t>
      </w:r>
      <w:proofErr w:type="spellStart"/>
      <w:r w:rsidRPr="0052427B">
        <w:rPr>
          <w:rFonts w:ascii="Times New Roman" w:hAnsi="Times New Roman" w:cs="Times New Roman"/>
          <w:sz w:val="24"/>
          <w:szCs w:val="24"/>
        </w:rPr>
        <w:t>eg</w:t>
      </w:r>
      <w:proofErr w:type="spellEnd"/>
      <w:r w:rsidRPr="0052427B">
        <w:rPr>
          <w:rFonts w:ascii="Times New Roman" w:hAnsi="Times New Roman" w:cs="Times New Roman"/>
          <w:sz w:val="24"/>
          <w:szCs w:val="24"/>
        </w:rPr>
        <w:t>, personal exposure assessments).</w:t>
      </w:r>
    </w:p>
    <w:p w14:paraId="0BBFE2BE" w14:textId="22B0BFB0" w:rsidR="002E0617" w:rsidRPr="0052427B" w:rsidRDefault="002E0617" w:rsidP="002E0617">
      <w:pPr>
        <w:pStyle w:val="ListParagraph"/>
        <w:widowControl w:val="0"/>
        <w:tabs>
          <w:tab w:val="left" w:pos="672"/>
        </w:tabs>
        <w:autoSpaceDE w:val="0"/>
        <w:autoSpaceDN w:val="0"/>
        <w:spacing w:before="200" w:after="0" w:line="360" w:lineRule="auto"/>
        <w:ind w:right="862"/>
        <w:rPr>
          <w:rFonts w:ascii="Times New Roman" w:hAnsi="Times New Roman" w:cs="Times New Roman"/>
          <w:iCs/>
          <w:sz w:val="24"/>
          <w:szCs w:val="24"/>
        </w:rPr>
      </w:pPr>
    </w:p>
    <w:p w14:paraId="71B691FC" w14:textId="040B6297" w:rsidR="00E005DE" w:rsidRPr="0052427B" w:rsidRDefault="00E005DE" w:rsidP="002E0617">
      <w:pPr>
        <w:pStyle w:val="ListParagraph"/>
        <w:widowControl w:val="0"/>
        <w:tabs>
          <w:tab w:val="left" w:pos="672"/>
        </w:tabs>
        <w:autoSpaceDE w:val="0"/>
        <w:autoSpaceDN w:val="0"/>
        <w:spacing w:before="200" w:after="0" w:line="360" w:lineRule="auto"/>
        <w:ind w:right="862"/>
        <w:rPr>
          <w:rFonts w:ascii="Times New Roman" w:hAnsi="Times New Roman" w:cs="Times New Roman"/>
          <w:iCs/>
          <w:sz w:val="24"/>
          <w:szCs w:val="24"/>
        </w:rPr>
      </w:pPr>
    </w:p>
    <w:p w14:paraId="43D20004" w14:textId="6A576607" w:rsidR="00E005DE" w:rsidRDefault="00E005DE" w:rsidP="002E0617">
      <w:pPr>
        <w:pStyle w:val="ListParagraph"/>
        <w:widowControl w:val="0"/>
        <w:tabs>
          <w:tab w:val="left" w:pos="672"/>
        </w:tabs>
        <w:autoSpaceDE w:val="0"/>
        <w:autoSpaceDN w:val="0"/>
        <w:spacing w:before="200" w:after="0" w:line="360" w:lineRule="auto"/>
        <w:ind w:right="862"/>
        <w:rPr>
          <w:rFonts w:ascii="Times New Roman" w:hAnsi="Times New Roman"/>
          <w:iCs/>
          <w:sz w:val="24"/>
          <w:szCs w:val="24"/>
        </w:rPr>
      </w:pPr>
    </w:p>
    <w:p w14:paraId="35F20CCF" w14:textId="21E23B1E" w:rsidR="00E005DE" w:rsidRDefault="00E005DE" w:rsidP="002E0617">
      <w:pPr>
        <w:pStyle w:val="ListParagraph"/>
        <w:widowControl w:val="0"/>
        <w:tabs>
          <w:tab w:val="left" w:pos="672"/>
        </w:tabs>
        <w:autoSpaceDE w:val="0"/>
        <w:autoSpaceDN w:val="0"/>
        <w:spacing w:before="200" w:after="0" w:line="360" w:lineRule="auto"/>
        <w:ind w:right="862"/>
        <w:rPr>
          <w:rFonts w:ascii="Times New Roman" w:hAnsi="Times New Roman"/>
          <w:iCs/>
          <w:sz w:val="24"/>
          <w:szCs w:val="24"/>
        </w:rPr>
      </w:pPr>
    </w:p>
    <w:p w14:paraId="7F02A02C" w14:textId="22C7B39E" w:rsidR="00E005DE" w:rsidRDefault="00E005DE" w:rsidP="002E0617">
      <w:pPr>
        <w:pStyle w:val="ListParagraph"/>
        <w:widowControl w:val="0"/>
        <w:tabs>
          <w:tab w:val="left" w:pos="672"/>
        </w:tabs>
        <w:autoSpaceDE w:val="0"/>
        <w:autoSpaceDN w:val="0"/>
        <w:spacing w:before="200" w:after="0" w:line="360" w:lineRule="auto"/>
        <w:ind w:right="862"/>
        <w:rPr>
          <w:rFonts w:ascii="Times New Roman" w:hAnsi="Times New Roman"/>
          <w:iCs/>
          <w:sz w:val="24"/>
          <w:szCs w:val="24"/>
        </w:rPr>
      </w:pPr>
    </w:p>
    <w:p w14:paraId="62428325" w14:textId="2CAE1EF9" w:rsidR="00E005DE" w:rsidRDefault="00E005DE" w:rsidP="002E0617">
      <w:pPr>
        <w:pStyle w:val="ListParagraph"/>
        <w:widowControl w:val="0"/>
        <w:tabs>
          <w:tab w:val="left" w:pos="672"/>
        </w:tabs>
        <w:autoSpaceDE w:val="0"/>
        <w:autoSpaceDN w:val="0"/>
        <w:spacing w:before="200" w:after="0" w:line="360" w:lineRule="auto"/>
        <w:ind w:right="862"/>
        <w:rPr>
          <w:rFonts w:ascii="Times New Roman" w:hAnsi="Times New Roman"/>
          <w:iCs/>
          <w:sz w:val="24"/>
          <w:szCs w:val="24"/>
        </w:rPr>
      </w:pPr>
    </w:p>
    <w:p w14:paraId="2EE70BF4" w14:textId="70C24CC8" w:rsidR="00E005DE" w:rsidRDefault="00E005DE" w:rsidP="002E0617">
      <w:pPr>
        <w:pStyle w:val="ListParagraph"/>
        <w:widowControl w:val="0"/>
        <w:tabs>
          <w:tab w:val="left" w:pos="672"/>
        </w:tabs>
        <w:autoSpaceDE w:val="0"/>
        <w:autoSpaceDN w:val="0"/>
        <w:spacing w:before="200" w:after="0" w:line="360" w:lineRule="auto"/>
        <w:ind w:right="862"/>
        <w:rPr>
          <w:rFonts w:ascii="Times New Roman" w:hAnsi="Times New Roman"/>
          <w:iCs/>
          <w:sz w:val="24"/>
          <w:szCs w:val="24"/>
        </w:rPr>
      </w:pPr>
    </w:p>
    <w:p w14:paraId="690876E3" w14:textId="04C5C167" w:rsidR="00E005DE" w:rsidRDefault="00E005DE" w:rsidP="002E0617">
      <w:pPr>
        <w:pStyle w:val="ListParagraph"/>
        <w:widowControl w:val="0"/>
        <w:tabs>
          <w:tab w:val="left" w:pos="672"/>
        </w:tabs>
        <w:autoSpaceDE w:val="0"/>
        <w:autoSpaceDN w:val="0"/>
        <w:spacing w:before="200" w:after="0" w:line="360" w:lineRule="auto"/>
        <w:ind w:right="862"/>
        <w:rPr>
          <w:rFonts w:ascii="Times New Roman" w:hAnsi="Times New Roman"/>
          <w:iCs/>
          <w:sz w:val="24"/>
          <w:szCs w:val="24"/>
        </w:rPr>
      </w:pPr>
    </w:p>
    <w:p w14:paraId="31994537" w14:textId="60011CAE" w:rsidR="00E005DE" w:rsidRDefault="00E005DE" w:rsidP="002E0617">
      <w:pPr>
        <w:pStyle w:val="ListParagraph"/>
        <w:widowControl w:val="0"/>
        <w:tabs>
          <w:tab w:val="left" w:pos="672"/>
        </w:tabs>
        <w:autoSpaceDE w:val="0"/>
        <w:autoSpaceDN w:val="0"/>
        <w:spacing w:before="200" w:after="0" w:line="360" w:lineRule="auto"/>
        <w:ind w:right="862"/>
        <w:rPr>
          <w:rFonts w:ascii="Times New Roman" w:hAnsi="Times New Roman"/>
          <w:iCs/>
          <w:sz w:val="24"/>
          <w:szCs w:val="24"/>
        </w:rPr>
      </w:pPr>
    </w:p>
    <w:p w14:paraId="25B626EA" w14:textId="57FFA178" w:rsidR="00E005DE" w:rsidRDefault="00E005DE" w:rsidP="002E0617">
      <w:pPr>
        <w:pStyle w:val="ListParagraph"/>
        <w:widowControl w:val="0"/>
        <w:tabs>
          <w:tab w:val="left" w:pos="672"/>
        </w:tabs>
        <w:autoSpaceDE w:val="0"/>
        <w:autoSpaceDN w:val="0"/>
        <w:spacing w:before="200" w:after="0" w:line="360" w:lineRule="auto"/>
        <w:ind w:right="862"/>
        <w:rPr>
          <w:rFonts w:ascii="Times New Roman" w:hAnsi="Times New Roman"/>
          <w:iCs/>
          <w:sz w:val="24"/>
          <w:szCs w:val="24"/>
        </w:rPr>
      </w:pPr>
    </w:p>
    <w:p w14:paraId="04E256DC" w14:textId="7A2AD65D" w:rsidR="00E005DE" w:rsidRDefault="00E005DE" w:rsidP="002E0617">
      <w:pPr>
        <w:pStyle w:val="ListParagraph"/>
        <w:widowControl w:val="0"/>
        <w:tabs>
          <w:tab w:val="left" w:pos="672"/>
        </w:tabs>
        <w:autoSpaceDE w:val="0"/>
        <w:autoSpaceDN w:val="0"/>
        <w:spacing w:before="200" w:after="0" w:line="360" w:lineRule="auto"/>
        <w:ind w:right="862"/>
        <w:rPr>
          <w:rFonts w:ascii="Times New Roman" w:hAnsi="Times New Roman"/>
          <w:iCs/>
          <w:sz w:val="24"/>
          <w:szCs w:val="24"/>
        </w:rPr>
      </w:pPr>
    </w:p>
    <w:p w14:paraId="586EA093" w14:textId="27130BBC" w:rsidR="00E005DE" w:rsidRDefault="00E005DE" w:rsidP="002E0617">
      <w:pPr>
        <w:pStyle w:val="ListParagraph"/>
        <w:widowControl w:val="0"/>
        <w:tabs>
          <w:tab w:val="left" w:pos="672"/>
        </w:tabs>
        <w:autoSpaceDE w:val="0"/>
        <w:autoSpaceDN w:val="0"/>
        <w:spacing w:before="200" w:after="0" w:line="360" w:lineRule="auto"/>
        <w:ind w:right="862"/>
        <w:rPr>
          <w:rFonts w:ascii="Times New Roman" w:hAnsi="Times New Roman"/>
          <w:iCs/>
          <w:sz w:val="24"/>
          <w:szCs w:val="24"/>
        </w:rPr>
      </w:pPr>
    </w:p>
    <w:p w14:paraId="20B5E718" w14:textId="7D6F353E" w:rsidR="00E005DE" w:rsidRDefault="00E005DE" w:rsidP="002E0617">
      <w:pPr>
        <w:pStyle w:val="ListParagraph"/>
        <w:widowControl w:val="0"/>
        <w:tabs>
          <w:tab w:val="left" w:pos="672"/>
        </w:tabs>
        <w:autoSpaceDE w:val="0"/>
        <w:autoSpaceDN w:val="0"/>
        <w:spacing w:before="200" w:after="0" w:line="360" w:lineRule="auto"/>
        <w:ind w:right="862"/>
        <w:rPr>
          <w:rFonts w:ascii="Times New Roman" w:hAnsi="Times New Roman"/>
          <w:iCs/>
          <w:sz w:val="24"/>
          <w:szCs w:val="24"/>
        </w:rPr>
      </w:pPr>
    </w:p>
    <w:p w14:paraId="2E5A8E33" w14:textId="630E0BF9" w:rsidR="00E005DE" w:rsidRDefault="00E005DE" w:rsidP="002E0617">
      <w:pPr>
        <w:pStyle w:val="ListParagraph"/>
        <w:widowControl w:val="0"/>
        <w:tabs>
          <w:tab w:val="left" w:pos="672"/>
        </w:tabs>
        <w:autoSpaceDE w:val="0"/>
        <w:autoSpaceDN w:val="0"/>
        <w:spacing w:before="200" w:after="0" w:line="360" w:lineRule="auto"/>
        <w:ind w:right="862"/>
        <w:rPr>
          <w:rFonts w:ascii="Times New Roman" w:hAnsi="Times New Roman"/>
          <w:iCs/>
          <w:sz w:val="24"/>
          <w:szCs w:val="24"/>
        </w:rPr>
      </w:pPr>
    </w:p>
    <w:p w14:paraId="2CEE3A4E" w14:textId="4A3F9CED" w:rsidR="00E005DE" w:rsidRDefault="00E005DE" w:rsidP="002E0617">
      <w:pPr>
        <w:pStyle w:val="ListParagraph"/>
        <w:widowControl w:val="0"/>
        <w:tabs>
          <w:tab w:val="left" w:pos="672"/>
        </w:tabs>
        <w:autoSpaceDE w:val="0"/>
        <w:autoSpaceDN w:val="0"/>
        <w:spacing w:before="200" w:after="0" w:line="360" w:lineRule="auto"/>
        <w:ind w:right="862"/>
        <w:rPr>
          <w:rFonts w:ascii="Times New Roman" w:hAnsi="Times New Roman"/>
          <w:iCs/>
          <w:sz w:val="24"/>
          <w:szCs w:val="24"/>
        </w:rPr>
      </w:pPr>
    </w:p>
    <w:p w14:paraId="0573FABB" w14:textId="4D66881D" w:rsidR="00E005DE" w:rsidRDefault="00E005DE" w:rsidP="002E0617">
      <w:pPr>
        <w:pStyle w:val="ListParagraph"/>
        <w:widowControl w:val="0"/>
        <w:tabs>
          <w:tab w:val="left" w:pos="672"/>
        </w:tabs>
        <w:autoSpaceDE w:val="0"/>
        <w:autoSpaceDN w:val="0"/>
        <w:spacing w:before="200" w:after="0" w:line="360" w:lineRule="auto"/>
        <w:ind w:right="862"/>
        <w:rPr>
          <w:rFonts w:ascii="Times New Roman" w:hAnsi="Times New Roman"/>
          <w:iCs/>
          <w:sz w:val="24"/>
          <w:szCs w:val="24"/>
        </w:rPr>
      </w:pPr>
    </w:p>
    <w:p w14:paraId="71809281" w14:textId="6C815420" w:rsidR="00E005DE" w:rsidRDefault="00E005DE" w:rsidP="002E0617">
      <w:pPr>
        <w:pStyle w:val="ListParagraph"/>
        <w:widowControl w:val="0"/>
        <w:tabs>
          <w:tab w:val="left" w:pos="672"/>
        </w:tabs>
        <w:autoSpaceDE w:val="0"/>
        <w:autoSpaceDN w:val="0"/>
        <w:spacing w:before="200" w:after="0" w:line="360" w:lineRule="auto"/>
        <w:ind w:right="862"/>
        <w:rPr>
          <w:rFonts w:ascii="Times New Roman" w:hAnsi="Times New Roman"/>
          <w:iCs/>
          <w:sz w:val="24"/>
          <w:szCs w:val="24"/>
        </w:rPr>
      </w:pPr>
    </w:p>
    <w:p w14:paraId="388533CE" w14:textId="69213A21" w:rsidR="00E005DE" w:rsidRDefault="00E005DE" w:rsidP="002E0617">
      <w:pPr>
        <w:pStyle w:val="ListParagraph"/>
        <w:widowControl w:val="0"/>
        <w:tabs>
          <w:tab w:val="left" w:pos="672"/>
        </w:tabs>
        <w:autoSpaceDE w:val="0"/>
        <w:autoSpaceDN w:val="0"/>
        <w:spacing w:before="200" w:after="0" w:line="360" w:lineRule="auto"/>
        <w:ind w:right="862"/>
        <w:rPr>
          <w:rFonts w:ascii="Times New Roman" w:hAnsi="Times New Roman"/>
          <w:iCs/>
          <w:sz w:val="24"/>
          <w:szCs w:val="24"/>
        </w:rPr>
      </w:pPr>
    </w:p>
    <w:p w14:paraId="3ABFEB17" w14:textId="6FAAA8CB" w:rsidR="00E005DE" w:rsidRDefault="00E005DE" w:rsidP="002E0617">
      <w:pPr>
        <w:pStyle w:val="ListParagraph"/>
        <w:widowControl w:val="0"/>
        <w:tabs>
          <w:tab w:val="left" w:pos="672"/>
        </w:tabs>
        <w:autoSpaceDE w:val="0"/>
        <w:autoSpaceDN w:val="0"/>
        <w:spacing w:before="200" w:after="0" w:line="360" w:lineRule="auto"/>
        <w:ind w:right="862"/>
        <w:rPr>
          <w:rFonts w:ascii="Times New Roman" w:hAnsi="Times New Roman"/>
          <w:iCs/>
          <w:sz w:val="24"/>
          <w:szCs w:val="24"/>
        </w:rPr>
      </w:pPr>
    </w:p>
    <w:p w14:paraId="011A72FA" w14:textId="6EB9A4C7" w:rsidR="00E005DE" w:rsidRDefault="00E005DE" w:rsidP="002E0617">
      <w:pPr>
        <w:pStyle w:val="ListParagraph"/>
        <w:widowControl w:val="0"/>
        <w:tabs>
          <w:tab w:val="left" w:pos="672"/>
        </w:tabs>
        <w:autoSpaceDE w:val="0"/>
        <w:autoSpaceDN w:val="0"/>
        <w:spacing w:before="200" w:after="0" w:line="360" w:lineRule="auto"/>
        <w:ind w:right="862"/>
        <w:rPr>
          <w:rFonts w:ascii="Times New Roman" w:hAnsi="Times New Roman"/>
          <w:iCs/>
          <w:sz w:val="24"/>
          <w:szCs w:val="24"/>
        </w:rPr>
      </w:pPr>
    </w:p>
    <w:p w14:paraId="62F35CD4" w14:textId="77777777" w:rsidR="00E005DE" w:rsidRPr="00D95B2E" w:rsidRDefault="00E005DE" w:rsidP="002E0617">
      <w:pPr>
        <w:pStyle w:val="ListParagraph"/>
        <w:widowControl w:val="0"/>
        <w:tabs>
          <w:tab w:val="left" w:pos="672"/>
        </w:tabs>
        <w:autoSpaceDE w:val="0"/>
        <w:autoSpaceDN w:val="0"/>
        <w:spacing w:before="200" w:after="0" w:line="360" w:lineRule="auto"/>
        <w:ind w:right="862"/>
        <w:rPr>
          <w:rFonts w:ascii="Times New Roman" w:hAnsi="Times New Roman"/>
          <w:iCs/>
          <w:sz w:val="24"/>
          <w:szCs w:val="24"/>
        </w:rPr>
      </w:pPr>
    </w:p>
    <w:p w14:paraId="5B6A3DCE" w14:textId="77777777" w:rsidR="00EA2897" w:rsidRPr="00193DAF" w:rsidRDefault="00EA2897" w:rsidP="00193DAF">
      <w:pPr>
        <w:spacing w:line="360" w:lineRule="auto"/>
        <w:rPr>
          <w:rFonts w:ascii="Times New Roman" w:hAnsi="Times New Roman" w:cs="Times New Roman"/>
          <w:b/>
          <w:sz w:val="32"/>
          <w:szCs w:val="32"/>
        </w:rPr>
      </w:pPr>
      <w:r w:rsidRPr="00193DAF">
        <w:rPr>
          <w:rFonts w:ascii="Times New Roman" w:hAnsi="Times New Roman" w:cs="Times New Roman"/>
          <w:b/>
          <w:sz w:val="32"/>
          <w:szCs w:val="32"/>
        </w:rPr>
        <w:t xml:space="preserve">1.3 Purpose, </w:t>
      </w:r>
      <w:proofErr w:type="gramStart"/>
      <w:r w:rsidRPr="00193DAF">
        <w:rPr>
          <w:rFonts w:ascii="Times New Roman" w:hAnsi="Times New Roman" w:cs="Times New Roman"/>
          <w:b/>
          <w:sz w:val="32"/>
          <w:szCs w:val="32"/>
        </w:rPr>
        <w:t>Scope ,</w:t>
      </w:r>
      <w:proofErr w:type="gramEnd"/>
      <w:r w:rsidRPr="00193DAF">
        <w:rPr>
          <w:rFonts w:ascii="Times New Roman" w:hAnsi="Times New Roman" w:cs="Times New Roman"/>
          <w:b/>
          <w:sz w:val="32"/>
          <w:szCs w:val="32"/>
        </w:rPr>
        <w:t xml:space="preserve"> Applicability:</w:t>
      </w:r>
    </w:p>
    <w:p w14:paraId="33EA6C0F" w14:textId="1D9C19C8" w:rsidR="00193DAF" w:rsidRPr="00E005DE" w:rsidRDefault="00EA2897" w:rsidP="00193DAF">
      <w:pPr>
        <w:spacing w:line="360" w:lineRule="auto"/>
        <w:jc w:val="both"/>
        <w:rPr>
          <w:rFonts w:ascii="Times New Roman" w:hAnsi="Times New Roman" w:cs="Times New Roman"/>
          <w:b/>
          <w:sz w:val="28"/>
          <w:szCs w:val="28"/>
        </w:rPr>
      </w:pPr>
      <w:r w:rsidRPr="00193DAF">
        <w:rPr>
          <w:rFonts w:ascii="Times New Roman" w:hAnsi="Times New Roman" w:cs="Times New Roman"/>
          <w:b/>
          <w:sz w:val="28"/>
          <w:szCs w:val="28"/>
        </w:rPr>
        <w:t>1.3.1 Purpose:</w:t>
      </w:r>
    </w:p>
    <w:p w14:paraId="43404494" w14:textId="00E58829" w:rsidR="00D95B2E" w:rsidRPr="0052427B" w:rsidRDefault="0063641D" w:rsidP="0052427B">
      <w:pPr>
        <w:pStyle w:val="ListParagraph"/>
        <w:numPr>
          <w:ilvl w:val="0"/>
          <w:numId w:val="31"/>
        </w:numPr>
        <w:rPr>
          <w:rFonts w:ascii="Times New Roman" w:hAnsi="Times New Roman" w:cs="Times New Roman"/>
          <w:sz w:val="24"/>
          <w:szCs w:val="24"/>
        </w:rPr>
      </w:pPr>
      <w:r w:rsidRPr="0052427B">
        <w:rPr>
          <w:rFonts w:ascii="Times New Roman" w:hAnsi="Times New Roman" w:cs="Times New Roman"/>
          <w:color w:val="2E2E2E"/>
          <w:sz w:val="24"/>
          <w:szCs w:val="24"/>
        </w:rPr>
        <w:t>The primary purpose of a systematic </w:t>
      </w:r>
      <w:r w:rsidRPr="0052427B">
        <w:rPr>
          <w:rStyle w:val="topic-highlight"/>
          <w:rFonts w:ascii="Times New Roman" w:hAnsi="Times New Roman" w:cs="Times New Roman"/>
          <w:color w:val="2E2E2E"/>
          <w:sz w:val="24"/>
          <w:szCs w:val="24"/>
        </w:rPr>
        <w:t>air quality monitoring</w:t>
      </w:r>
      <w:r w:rsidRPr="0052427B">
        <w:rPr>
          <w:rFonts w:ascii="Times New Roman" w:hAnsi="Times New Roman" w:cs="Times New Roman"/>
          <w:color w:val="2E2E2E"/>
          <w:sz w:val="24"/>
          <w:szCs w:val="24"/>
        </w:rPr>
        <w:t> network is to distinguish between areas where </w:t>
      </w:r>
      <w:hyperlink r:id="rId8" w:tooltip="Learn more about Contaminant from ScienceDirect's AI-generated Topic Pages" w:history="1">
        <w:r w:rsidRPr="0052427B">
          <w:rPr>
            <w:rStyle w:val="Hyperlink"/>
            <w:rFonts w:ascii="Times New Roman" w:hAnsi="Times New Roman" w:cs="Times New Roman"/>
            <w:color w:val="0C7DBB"/>
            <w:sz w:val="24"/>
            <w:szCs w:val="24"/>
          </w:rPr>
          <w:t>pollutant</w:t>
        </w:r>
      </w:hyperlink>
      <w:r w:rsidRPr="0052427B">
        <w:rPr>
          <w:rFonts w:ascii="Times New Roman" w:hAnsi="Times New Roman" w:cs="Times New Roman"/>
          <w:color w:val="2E2E2E"/>
          <w:sz w:val="24"/>
          <w:szCs w:val="24"/>
        </w:rPr>
        <w:t> levels violate an </w:t>
      </w:r>
      <w:hyperlink r:id="rId9" w:tooltip="Learn more about Ambient Air from ScienceDirect's AI-generated Topic Pages" w:history="1">
        <w:r w:rsidRPr="0052427B">
          <w:rPr>
            <w:rStyle w:val="Hyperlink"/>
            <w:rFonts w:ascii="Times New Roman" w:hAnsi="Times New Roman" w:cs="Times New Roman"/>
            <w:color w:val="0C7DBB"/>
            <w:sz w:val="24"/>
            <w:szCs w:val="24"/>
          </w:rPr>
          <w:t>ambient air</w:t>
        </w:r>
      </w:hyperlink>
      <w:r w:rsidRPr="0052427B">
        <w:rPr>
          <w:rFonts w:ascii="Times New Roman" w:hAnsi="Times New Roman" w:cs="Times New Roman"/>
          <w:color w:val="2E2E2E"/>
          <w:sz w:val="24"/>
          <w:szCs w:val="24"/>
        </w:rPr>
        <w:t> quality standard and areas where they do not.</w:t>
      </w:r>
    </w:p>
    <w:p w14:paraId="1393C666" w14:textId="77777777" w:rsidR="00D95B2E" w:rsidRPr="00296E6F" w:rsidRDefault="00D95B2E" w:rsidP="00296E6F">
      <w:pPr>
        <w:pStyle w:val="ListParagraph"/>
        <w:numPr>
          <w:ilvl w:val="0"/>
          <w:numId w:val="22"/>
        </w:numPr>
        <w:spacing w:line="360" w:lineRule="auto"/>
        <w:jc w:val="both"/>
        <w:rPr>
          <w:rFonts w:ascii="Times New Roman" w:hAnsi="Times New Roman" w:cs="Times New Roman"/>
          <w:sz w:val="24"/>
          <w:szCs w:val="24"/>
        </w:rPr>
      </w:pPr>
      <w:r w:rsidRPr="00296E6F">
        <w:rPr>
          <w:rFonts w:ascii="Times New Roman" w:hAnsi="Times New Roman" w:cs="Times New Roman"/>
          <w:sz w:val="24"/>
          <w:szCs w:val="24"/>
        </w:rPr>
        <w:t xml:space="preserve">Understand the working principles and functions of each component used. </w:t>
      </w:r>
    </w:p>
    <w:p w14:paraId="272EE85C" w14:textId="77777777" w:rsidR="00193DAF" w:rsidRPr="00296E6F" w:rsidRDefault="00D95B2E" w:rsidP="00296E6F">
      <w:pPr>
        <w:pStyle w:val="ListParagraph"/>
        <w:numPr>
          <w:ilvl w:val="0"/>
          <w:numId w:val="22"/>
        </w:numPr>
        <w:spacing w:line="360" w:lineRule="auto"/>
        <w:jc w:val="both"/>
        <w:rPr>
          <w:rFonts w:ascii="Times New Roman" w:hAnsi="Times New Roman" w:cs="Times New Roman"/>
          <w:sz w:val="24"/>
          <w:szCs w:val="24"/>
        </w:rPr>
      </w:pPr>
      <w:r w:rsidRPr="00296E6F">
        <w:rPr>
          <w:rFonts w:ascii="Times New Roman" w:hAnsi="Times New Roman" w:cs="Times New Roman"/>
          <w:sz w:val="24"/>
          <w:szCs w:val="24"/>
        </w:rPr>
        <w:t>Assembling and connecting the circuit to the Arduino Uno.</w:t>
      </w:r>
    </w:p>
    <w:p w14:paraId="2D7A14AD" w14:textId="148E93DC" w:rsidR="0063641D" w:rsidRPr="0063641D" w:rsidRDefault="0063641D" w:rsidP="00296E6F">
      <w:pPr>
        <w:pStyle w:val="ListParagraph"/>
        <w:numPr>
          <w:ilvl w:val="0"/>
          <w:numId w:val="22"/>
        </w:numPr>
        <w:spacing w:line="360" w:lineRule="auto"/>
        <w:jc w:val="both"/>
        <w:rPr>
          <w:rFonts w:ascii="Times New Roman" w:hAnsi="Times New Roman" w:cs="Times New Roman"/>
          <w:sz w:val="24"/>
          <w:szCs w:val="24"/>
        </w:rPr>
      </w:pPr>
      <w:r w:rsidRPr="0052427B">
        <w:rPr>
          <w:sz w:val="24"/>
          <w:szCs w:val="24"/>
        </w:rPr>
        <w:t xml:space="preserve">A systematic monitoring network is to document the success of this sophisticated </w:t>
      </w:r>
      <w:proofErr w:type="spellStart"/>
      <w:r w:rsidRPr="0052427B">
        <w:rPr>
          <w:sz w:val="24"/>
          <w:szCs w:val="24"/>
        </w:rPr>
        <w:t>endeavor</w:t>
      </w:r>
      <w:proofErr w:type="spellEnd"/>
      <w:r w:rsidRPr="0052427B">
        <w:rPr>
          <w:sz w:val="24"/>
          <w:szCs w:val="24"/>
        </w:rPr>
        <w:t>, either to record the rate of progress towards attaining the ambient air quality standard or to show that the standard has been achieved</w:t>
      </w:r>
      <w:r>
        <w:rPr>
          <w:rFonts w:ascii="Times New Roman" w:hAnsi="Times New Roman" w:cs="Times New Roman"/>
          <w:color w:val="2E2E2E"/>
          <w:sz w:val="24"/>
          <w:szCs w:val="24"/>
        </w:rPr>
        <w:t>.</w:t>
      </w:r>
    </w:p>
    <w:p w14:paraId="3CCB2967" w14:textId="77777777" w:rsidR="0063641D" w:rsidRPr="0063641D" w:rsidRDefault="0063641D" w:rsidP="0063641D">
      <w:pPr>
        <w:pStyle w:val="ListParagraph"/>
        <w:spacing w:line="360" w:lineRule="auto"/>
        <w:jc w:val="both"/>
        <w:rPr>
          <w:rFonts w:ascii="Times New Roman" w:hAnsi="Times New Roman" w:cs="Times New Roman"/>
          <w:sz w:val="24"/>
          <w:szCs w:val="24"/>
        </w:rPr>
      </w:pPr>
    </w:p>
    <w:p w14:paraId="12C61A08" w14:textId="77777777" w:rsidR="00296E6F" w:rsidRPr="00193DAF" w:rsidRDefault="00296E6F" w:rsidP="00193DAF">
      <w:pPr>
        <w:spacing w:line="360" w:lineRule="auto"/>
        <w:jc w:val="both"/>
        <w:rPr>
          <w:rFonts w:ascii="Times New Roman" w:hAnsi="Times New Roman" w:cs="Times New Roman"/>
          <w:sz w:val="24"/>
          <w:szCs w:val="24"/>
        </w:rPr>
      </w:pPr>
    </w:p>
    <w:p w14:paraId="6544AB0C" w14:textId="2D3D2408" w:rsidR="00193DAF" w:rsidRPr="00E005DE" w:rsidRDefault="00EA2897" w:rsidP="00193DAF">
      <w:pPr>
        <w:spacing w:line="360" w:lineRule="auto"/>
        <w:jc w:val="both"/>
        <w:rPr>
          <w:rFonts w:ascii="Times New Roman" w:hAnsi="Times New Roman" w:cs="Times New Roman"/>
          <w:b/>
          <w:sz w:val="28"/>
          <w:szCs w:val="28"/>
        </w:rPr>
      </w:pPr>
      <w:r w:rsidRPr="00193DAF">
        <w:rPr>
          <w:rFonts w:ascii="Times New Roman" w:hAnsi="Times New Roman" w:cs="Times New Roman"/>
          <w:b/>
          <w:sz w:val="28"/>
          <w:szCs w:val="28"/>
        </w:rPr>
        <w:t>1.3.2 Scope:</w:t>
      </w:r>
    </w:p>
    <w:p w14:paraId="1662CBCC" w14:textId="77777777" w:rsidR="00193DAF" w:rsidRPr="00296E6F" w:rsidRDefault="00193DAF" w:rsidP="00296E6F">
      <w:pPr>
        <w:pStyle w:val="ListParagraph"/>
        <w:numPr>
          <w:ilvl w:val="0"/>
          <w:numId w:val="23"/>
        </w:numPr>
        <w:spacing w:line="360" w:lineRule="auto"/>
        <w:jc w:val="both"/>
        <w:rPr>
          <w:rFonts w:ascii="Times New Roman" w:hAnsi="Times New Roman" w:cs="Times New Roman"/>
          <w:sz w:val="24"/>
          <w:szCs w:val="24"/>
        </w:rPr>
      </w:pPr>
      <w:r w:rsidRPr="00296E6F">
        <w:rPr>
          <w:rFonts w:ascii="Times New Roman" w:hAnsi="Times New Roman" w:cs="Times New Roman"/>
          <w:sz w:val="24"/>
          <w:szCs w:val="24"/>
        </w:rPr>
        <w:t>Project is based on automation technology we tried our best to implement all the possible mechanism for that.</w:t>
      </w:r>
    </w:p>
    <w:p w14:paraId="6730FBD1" w14:textId="59001D06" w:rsidR="00193DAF" w:rsidRDefault="00193DAF" w:rsidP="00296E6F">
      <w:pPr>
        <w:pStyle w:val="ListParagraph"/>
        <w:numPr>
          <w:ilvl w:val="0"/>
          <w:numId w:val="23"/>
        </w:numPr>
        <w:spacing w:line="360" w:lineRule="auto"/>
        <w:jc w:val="both"/>
        <w:rPr>
          <w:rFonts w:ascii="Times New Roman" w:hAnsi="Times New Roman" w:cs="Times New Roman"/>
          <w:sz w:val="24"/>
          <w:szCs w:val="24"/>
        </w:rPr>
      </w:pPr>
      <w:r w:rsidRPr="00296E6F">
        <w:rPr>
          <w:rFonts w:ascii="Times New Roman" w:hAnsi="Times New Roman" w:cs="Times New Roman"/>
          <w:sz w:val="24"/>
          <w:szCs w:val="24"/>
        </w:rPr>
        <w:t xml:space="preserve">This project has numerous </w:t>
      </w:r>
      <w:proofErr w:type="gramStart"/>
      <w:r w:rsidRPr="00296E6F">
        <w:rPr>
          <w:rFonts w:ascii="Times New Roman" w:hAnsi="Times New Roman" w:cs="Times New Roman"/>
          <w:sz w:val="24"/>
          <w:szCs w:val="24"/>
        </w:rPr>
        <w:t>potential</w:t>
      </w:r>
      <w:proofErr w:type="gramEnd"/>
      <w:r w:rsidRPr="00296E6F">
        <w:rPr>
          <w:rFonts w:ascii="Times New Roman" w:hAnsi="Times New Roman" w:cs="Times New Roman"/>
          <w:sz w:val="24"/>
          <w:szCs w:val="24"/>
        </w:rPr>
        <w:t xml:space="preserve"> and may be used in various other ways due to its cheap and cost efficient design.</w:t>
      </w:r>
    </w:p>
    <w:p w14:paraId="74664964" w14:textId="77777777" w:rsidR="0063641D" w:rsidRPr="00296E6F" w:rsidRDefault="0063641D" w:rsidP="00D5757D">
      <w:pPr>
        <w:pStyle w:val="ListParagraph"/>
        <w:spacing w:line="360" w:lineRule="auto"/>
        <w:jc w:val="both"/>
        <w:rPr>
          <w:rFonts w:ascii="Times New Roman" w:hAnsi="Times New Roman" w:cs="Times New Roman"/>
          <w:sz w:val="24"/>
          <w:szCs w:val="24"/>
        </w:rPr>
      </w:pPr>
    </w:p>
    <w:p w14:paraId="7E6EF90F" w14:textId="77777777" w:rsidR="00296E6F" w:rsidRPr="00193DAF" w:rsidRDefault="00296E6F" w:rsidP="00193DAF">
      <w:pPr>
        <w:spacing w:line="360" w:lineRule="auto"/>
        <w:jc w:val="both"/>
        <w:rPr>
          <w:rFonts w:ascii="Times New Roman" w:hAnsi="Times New Roman" w:cs="Times New Roman"/>
          <w:sz w:val="24"/>
          <w:szCs w:val="24"/>
        </w:rPr>
      </w:pPr>
    </w:p>
    <w:p w14:paraId="0255A7C5" w14:textId="77777777" w:rsidR="00EA2897" w:rsidRPr="00193DAF" w:rsidRDefault="00EA2897" w:rsidP="00193DAF">
      <w:pPr>
        <w:spacing w:line="360" w:lineRule="auto"/>
        <w:jc w:val="both"/>
        <w:rPr>
          <w:rFonts w:ascii="Times New Roman" w:hAnsi="Times New Roman" w:cs="Times New Roman"/>
          <w:b/>
          <w:bCs/>
          <w:iCs/>
          <w:sz w:val="28"/>
          <w:szCs w:val="28"/>
        </w:rPr>
      </w:pPr>
      <w:r w:rsidRPr="00193DAF">
        <w:rPr>
          <w:rFonts w:ascii="Times New Roman" w:hAnsi="Times New Roman" w:cs="Times New Roman"/>
          <w:b/>
          <w:bCs/>
          <w:sz w:val="28"/>
          <w:szCs w:val="28"/>
        </w:rPr>
        <w:t>1.3.3 Applicability:</w:t>
      </w:r>
    </w:p>
    <w:p w14:paraId="7171C202" w14:textId="342CB998" w:rsidR="00B81DEA" w:rsidRPr="00B81DEA" w:rsidRDefault="00D5757D" w:rsidP="00B81DEA">
      <w:pPr>
        <w:pStyle w:val="ListParagraph"/>
        <w:widowControl w:val="0"/>
        <w:numPr>
          <w:ilvl w:val="0"/>
          <w:numId w:val="24"/>
        </w:numPr>
        <w:tabs>
          <w:tab w:val="left" w:pos="672"/>
        </w:tabs>
        <w:autoSpaceDE w:val="0"/>
        <w:autoSpaceDN w:val="0"/>
        <w:spacing w:after="0" w:line="360" w:lineRule="auto"/>
        <w:ind w:right="442"/>
        <w:rPr>
          <w:rFonts w:ascii="Times New Roman" w:eastAsia="Arial" w:hAnsi="Times New Roman" w:cs="Arial"/>
          <w:iCs/>
          <w:sz w:val="24"/>
          <w:szCs w:val="24"/>
          <w:lang w:val="en-US" w:bidi="en-US"/>
        </w:rPr>
      </w:pPr>
      <w:r>
        <w:rPr>
          <w:rFonts w:ascii="Times New Roman" w:eastAsia="Arial" w:hAnsi="Times New Roman" w:cs="Arial"/>
          <w:iCs/>
          <w:w w:val="105"/>
          <w:sz w:val="24"/>
          <w:szCs w:val="24"/>
          <w:lang w:val="en-US" w:bidi="en-US"/>
        </w:rPr>
        <w:t xml:space="preserve">Air pollution monitoring </w:t>
      </w:r>
      <w:r w:rsidR="00193DAF" w:rsidRPr="00296E6F">
        <w:rPr>
          <w:rFonts w:ascii="Times New Roman" w:eastAsia="Arial" w:hAnsi="Times New Roman" w:cs="Arial"/>
          <w:iCs/>
          <w:spacing w:val="-6"/>
          <w:w w:val="105"/>
          <w:sz w:val="24"/>
          <w:szCs w:val="24"/>
          <w:lang w:val="en-US" w:bidi="en-US"/>
        </w:rPr>
        <w:t>system</w:t>
      </w:r>
      <w:r w:rsidR="00193DAF" w:rsidRPr="00296E6F">
        <w:rPr>
          <w:rFonts w:ascii="Times New Roman" w:eastAsia="Arial" w:hAnsi="Times New Roman" w:cs="Arial"/>
          <w:iCs/>
          <w:spacing w:val="-33"/>
          <w:w w:val="105"/>
          <w:sz w:val="24"/>
          <w:szCs w:val="24"/>
          <w:lang w:val="en-US" w:bidi="en-US"/>
        </w:rPr>
        <w:t xml:space="preserve"> </w:t>
      </w:r>
      <w:r w:rsidR="00193DAF" w:rsidRPr="00296E6F">
        <w:rPr>
          <w:rFonts w:ascii="Times New Roman" w:eastAsia="Arial" w:hAnsi="Times New Roman" w:cs="Arial"/>
          <w:iCs/>
          <w:spacing w:val="4"/>
          <w:w w:val="105"/>
          <w:sz w:val="24"/>
          <w:szCs w:val="24"/>
          <w:lang w:val="en-US" w:bidi="en-US"/>
        </w:rPr>
        <w:t>is application</w:t>
      </w:r>
      <w:r w:rsidR="00193DAF" w:rsidRPr="00296E6F">
        <w:rPr>
          <w:rFonts w:ascii="Times New Roman" w:eastAsia="Arial" w:hAnsi="Times New Roman" w:cs="Arial"/>
          <w:iCs/>
          <w:spacing w:val="-13"/>
          <w:w w:val="105"/>
          <w:sz w:val="24"/>
          <w:szCs w:val="24"/>
          <w:lang w:val="en-US" w:bidi="en-US"/>
        </w:rPr>
        <w:t xml:space="preserve"> </w:t>
      </w:r>
      <w:r w:rsidR="00193DAF" w:rsidRPr="00296E6F">
        <w:rPr>
          <w:rFonts w:ascii="Times New Roman" w:eastAsia="Arial" w:hAnsi="Times New Roman" w:cs="Arial"/>
          <w:iCs/>
          <w:spacing w:val="7"/>
          <w:w w:val="105"/>
          <w:sz w:val="24"/>
          <w:szCs w:val="24"/>
          <w:lang w:val="en-US" w:bidi="en-US"/>
        </w:rPr>
        <w:t>that</w:t>
      </w:r>
      <w:r w:rsidR="00193DAF" w:rsidRPr="00296E6F">
        <w:rPr>
          <w:rFonts w:ascii="Times New Roman" w:eastAsia="Arial" w:hAnsi="Times New Roman" w:cs="Arial"/>
          <w:iCs/>
          <w:spacing w:val="-9"/>
          <w:w w:val="105"/>
          <w:sz w:val="24"/>
          <w:szCs w:val="24"/>
          <w:lang w:val="en-US" w:bidi="en-US"/>
        </w:rPr>
        <w:t xml:space="preserve"> </w:t>
      </w:r>
      <w:r w:rsidR="00193DAF" w:rsidRPr="00296E6F">
        <w:rPr>
          <w:rFonts w:ascii="Times New Roman" w:eastAsia="Arial" w:hAnsi="Times New Roman" w:cs="Arial"/>
          <w:iCs/>
          <w:spacing w:val="-3"/>
          <w:w w:val="105"/>
          <w:sz w:val="24"/>
          <w:szCs w:val="24"/>
          <w:lang w:val="en-US" w:bidi="en-US"/>
        </w:rPr>
        <w:t>can</w:t>
      </w:r>
      <w:r w:rsidR="00193DAF" w:rsidRPr="00296E6F">
        <w:rPr>
          <w:rFonts w:ascii="Times New Roman" w:eastAsia="Arial" w:hAnsi="Times New Roman" w:cs="Arial"/>
          <w:iCs/>
          <w:spacing w:val="-13"/>
          <w:w w:val="105"/>
          <w:sz w:val="24"/>
          <w:szCs w:val="24"/>
          <w:lang w:val="en-US" w:bidi="en-US"/>
        </w:rPr>
        <w:t xml:space="preserve"> </w:t>
      </w:r>
      <w:r w:rsidR="00193DAF" w:rsidRPr="00296E6F">
        <w:rPr>
          <w:rFonts w:ascii="Times New Roman" w:eastAsia="Arial" w:hAnsi="Times New Roman" w:cs="Arial"/>
          <w:iCs/>
          <w:spacing w:val="-8"/>
          <w:w w:val="105"/>
          <w:sz w:val="24"/>
          <w:szCs w:val="24"/>
          <w:lang w:val="en-US" w:bidi="en-US"/>
        </w:rPr>
        <w:t>be</w:t>
      </w:r>
      <w:r w:rsidR="00193DAF" w:rsidRPr="00296E6F">
        <w:rPr>
          <w:rFonts w:ascii="Times New Roman" w:eastAsia="Arial" w:hAnsi="Times New Roman" w:cs="Arial"/>
          <w:iCs/>
          <w:spacing w:val="-26"/>
          <w:w w:val="105"/>
          <w:sz w:val="24"/>
          <w:szCs w:val="24"/>
          <w:lang w:val="en-US" w:bidi="en-US"/>
        </w:rPr>
        <w:t xml:space="preserve"> </w:t>
      </w:r>
      <w:r w:rsidR="00193DAF" w:rsidRPr="00296E6F">
        <w:rPr>
          <w:rFonts w:ascii="Times New Roman" w:eastAsia="Arial" w:hAnsi="Times New Roman" w:cs="Arial"/>
          <w:iCs/>
          <w:spacing w:val="-8"/>
          <w:w w:val="105"/>
          <w:sz w:val="24"/>
          <w:szCs w:val="24"/>
          <w:lang w:val="en-US" w:bidi="en-US"/>
        </w:rPr>
        <w:t>used</w:t>
      </w:r>
      <w:r w:rsidR="00193DAF" w:rsidRPr="00296E6F">
        <w:rPr>
          <w:rFonts w:ascii="Times New Roman" w:eastAsia="Arial" w:hAnsi="Times New Roman" w:cs="Arial"/>
          <w:iCs/>
          <w:spacing w:val="-9"/>
          <w:w w:val="105"/>
          <w:sz w:val="24"/>
          <w:szCs w:val="24"/>
          <w:lang w:val="en-US" w:bidi="en-US"/>
        </w:rPr>
        <w:t xml:space="preserve"> </w:t>
      </w:r>
      <w:r w:rsidR="00193DAF" w:rsidRPr="00296E6F">
        <w:rPr>
          <w:rFonts w:ascii="Times New Roman" w:eastAsia="Arial" w:hAnsi="Times New Roman" w:cs="Arial"/>
          <w:iCs/>
          <w:spacing w:val="-7"/>
          <w:w w:val="105"/>
          <w:sz w:val="24"/>
          <w:szCs w:val="24"/>
          <w:lang w:val="en-US" w:bidi="en-US"/>
        </w:rPr>
        <w:t>check</w:t>
      </w:r>
      <w:r w:rsidR="00193DAF" w:rsidRPr="00296E6F">
        <w:rPr>
          <w:rFonts w:ascii="Times New Roman" w:eastAsia="Arial" w:hAnsi="Times New Roman" w:cs="Arial"/>
          <w:iCs/>
          <w:spacing w:val="-19"/>
          <w:w w:val="105"/>
          <w:sz w:val="24"/>
          <w:szCs w:val="24"/>
          <w:lang w:val="en-US" w:bidi="en-US"/>
        </w:rPr>
        <w:t xml:space="preserve"> </w:t>
      </w:r>
      <w:r w:rsidR="00193DAF" w:rsidRPr="00296E6F">
        <w:rPr>
          <w:rFonts w:ascii="Times New Roman" w:eastAsia="Arial" w:hAnsi="Times New Roman" w:cs="Arial"/>
          <w:iCs/>
          <w:spacing w:val="6"/>
          <w:w w:val="105"/>
          <w:sz w:val="24"/>
          <w:szCs w:val="24"/>
          <w:lang w:val="en-US" w:bidi="en-US"/>
        </w:rPr>
        <w:t>the</w:t>
      </w:r>
      <w:r w:rsidR="00193DAF" w:rsidRPr="00296E6F">
        <w:rPr>
          <w:rFonts w:ascii="Times New Roman" w:eastAsia="Arial" w:hAnsi="Times New Roman" w:cs="Arial"/>
          <w:iCs/>
          <w:spacing w:val="-26"/>
          <w:w w:val="105"/>
          <w:sz w:val="24"/>
          <w:szCs w:val="24"/>
          <w:lang w:val="en-US" w:bidi="en-US"/>
        </w:rPr>
        <w:t xml:space="preserve"> </w:t>
      </w:r>
      <w:r w:rsidR="00B81DEA">
        <w:rPr>
          <w:rFonts w:ascii="Times New Roman" w:eastAsia="Arial" w:hAnsi="Times New Roman" w:cs="Arial"/>
          <w:iCs/>
          <w:spacing w:val="-6"/>
          <w:w w:val="105"/>
          <w:sz w:val="24"/>
          <w:szCs w:val="24"/>
          <w:lang w:val="en-US" w:bidi="en-US"/>
        </w:rPr>
        <w:t>quality</w:t>
      </w:r>
      <w:r w:rsidR="00193DAF" w:rsidRPr="00296E6F">
        <w:rPr>
          <w:rFonts w:ascii="Times New Roman" w:eastAsia="Arial" w:hAnsi="Times New Roman" w:cs="Arial"/>
          <w:iCs/>
          <w:spacing w:val="-25"/>
          <w:w w:val="105"/>
          <w:sz w:val="24"/>
          <w:szCs w:val="24"/>
          <w:lang w:val="en-US" w:bidi="en-US"/>
        </w:rPr>
        <w:t xml:space="preserve"> </w:t>
      </w:r>
      <w:r w:rsidR="00B81DEA">
        <w:rPr>
          <w:rFonts w:ascii="Times New Roman" w:eastAsia="Arial" w:hAnsi="Times New Roman" w:cs="Arial"/>
          <w:iCs/>
          <w:spacing w:val="3"/>
          <w:w w:val="105"/>
          <w:sz w:val="24"/>
          <w:szCs w:val="24"/>
          <w:lang w:val="en-US" w:bidi="en-US"/>
        </w:rPr>
        <w:t xml:space="preserve">of </w:t>
      </w:r>
      <w:proofErr w:type="gramStart"/>
      <w:r w:rsidR="00B81DEA">
        <w:rPr>
          <w:rFonts w:ascii="Times New Roman" w:eastAsia="Arial" w:hAnsi="Times New Roman" w:cs="Arial"/>
          <w:iCs/>
          <w:spacing w:val="3"/>
          <w:w w:val="105"/>
          <w:sz w:val="24"/>
          <w:szCs w:val="24"/>
          <w:lang w:val="en-US" w:bidi="en-US"/>
        </w:rPr>
        <w:t xml:space="preserve">the </w:t>
      </w:r>
      <w:r w:rsidR="00193DAF" w:rsidRPr="00296E6F">
        <w:rPr>
          <w:rFonts w:ascii="Times New Roman" w:eastAsia="Arial" w:hAnsi="Times New Roman" w:cs="Arial"/>
          <w:iCs/>
          <w:spacing w:val="-18"/>
          <w:w w:val="105"/>
          <w:sz w:val="24"/>
          <w:szCs w:val="24"/>
          <w:lang w:val="en-US" w:bidi="en-US"/>
        </w:rPr>
        <w:t xml:space="preserve"> </w:t>
      </w:r>
      <w:r>
        <w:rPr>
          <w:rFonts w:ascii="Times New Roman" w:eastAsia="Arial" w:hAnsi="Times New Roman" w:cs="Arial"/>
          <w:iCs/>
          <w:spacing w:val="-3"/>
          <w:w w:val="105"/>
          <w:sz w:val="24"/>
          <w:szCs w:val="24"/>
          <w:lang w:val="en-US" w:bidi="en-US"/>
        </w:rPr>
        <w:t>air</w:t>
      </w:r>
      <w:proofErr w:type="gramEnd"/>
      <w:r w:rsidR="00193DAF" w:rsidRPr="00296E6F">
        <w:rPr>
          <w:rFonts w:ascii="Times New Roman" w:eastAsia="Arial" w:hAnsi="Times New Roman" w:cs="Arial"/>
          <w:iCs/>
          <w:spacing w:val="-3"/>
          <w:w w:val="105"/>
          <w:sz w:val="24"/>
          <w:szCs w:val="24"/>
          <w:lang w:val="en-US" w:bidi="en-US"/>
        </w:rPr>
        <w:t xml:space="preserve">. </w:t>
      </w:r>
      <w:proofErr w:type="gramStart"/>
      <w:r w:rsidR="00193DAF" w:rsidRPr="00296E6F">
        <w:rPr>
          <w:rFonts w:ascii="Times New Roman" w:eastAsia="Arial" w:hAnsi="Times New Roman" w:cs="Arial"/>
          <w:iCs/>
          <w:spacing w:val="-3"/>
          <w:w w:val="105"/>
          <w:sz w:val="24"/>
          <w:szCs w:val="24"/>
          <w:lang w:val="en-US" w:bidi="en-US"/>
        </w:rPr>
        <w:t xml:space="preserve">This </w:t>
      </w:r>
      <w:r w:rsidR="00193DAF" w:rsidRPr="00296E6F">
        <w:rPr>
          <w:rFonts w:ascii="Times New Roman" w:eastAsia="Arial" w:hAnsi="Times New Roman" w:cs="Arial"/>
          <w:iCs/>
          <w:spacing w:val="-37"/>
          <w:w w:val="105"/>
          <w:sz w:val="24"/>
          <w:szCs w:val="24"/>
          <w:lang w:val="en-US" w:bidi="en-US"/>
        </w:rPr>
        <w:t xml:space="preserve"> </w:t>
      </w:r>
      <w:r w:rsidR="00193DAF" w:rsidRPr="00296E6F">
        <w:rPr>
          <w:rFonts w:ascii="Times New Roman" w:eastAsia="Arial" w:hAnsi="Times New Roman" w:cs="Arial"/>
          <w:iCs/>
          <w:w w:val="105"/>
          <w:sz w:val="24"/>
          <w:szCs w:val="24"/>
          <w:lang w:val="en-US" w:bidi="en-US"/>
        </w:rPr>
        <w:t>proj</w:t>
      </w:r>
      <w:r w:rsidR="00193DAF" w:rsidRPr="00296E6F">
        <w:rPr>
          <w:rFonts w:ascii="Times New Roman" w:eastAsia="Arial" w:hAnsi="Times New Roman" w:cs="Arial"/>
          <w:iCs/>
          <w:spacing w:val="-8"/>
          <w:w w:val="105"/>
          <w:sz w:val="24"/>
          <w:szCs w:val="24"/>
          <w:lang w:val="en-US" w:bidi="en-US"/>
        </w:rPr>
        <w:t>ect</w:t>
      </w:r>
      <w:proofErr w:type="gramEnd"/>
      <w:r w:rsidR="00193DAF" w:rsidRPr="00296E6F">
        <w:rPr>
          <w:rFonts w:ascii="Times New Roman" w:eastAsia="Arial" w:hAnsi="Times New Roman" w:cs="Arial"/>
          <w:iCs/>
          <w:spacing w:val="2"/>
          <w:w w:val="105"/>
          <w:sz w:val="24"/>
          <w:szCs w:val="24"/>
          <w:lang w:val="en-US" w:bidi="en-US"/>
        </w:rPr>
        <w:t xml:space="preserve"> </w:t>
      </w:r>
      <w:r w:rsidR="00193DAF" w:rsidRPr="00296E6F">
        <w:rPr>
          <w:rFonts w:ascii="Times New Roman" w:eastAsia="Arial" w:hAnsi="Times New Roman" w:cs="Arial"/>
          <w:iCs/>
          <w:spacing w:val="-6"/>
          <w:w w:val="105"/>
          <w:sz w:val="24"/>
          <w:szCs w:val="24"/>
          <w:lang w:val="en-US" w:bidi="en-US"/>
        </w:rPr>
        <w:t>will</w:t>
      </w:r>
      <w:r w:rsidR="00193DAF" w:rsidRPr="00296E6F">
        <w:rPr>
          <w:rFonts w:ascii="Times New Roman" w:eastAsia="Arial" w:hAnsi="Times New Roman" w:cs="Arial"/>
          <w:iCs/>
          <w:spacing w:val="-5"/>
          <w:w w:val="105"/>
          <w:sz w:val="24"/>
          <w:szCs w:val="24"/>
          <w:lang w:val="en-US" w:bidi="en-US"/>
        </w:rPr>
        <w:t xml:space="preserve"> </w:t>
      </w:r>
      <w:r w:rsidR="00193DAF" w:rsidRPr="00296E6F">
        <w:rPr>
          <w:rFonts w:ascii="Times New Roman" w:eastAsia="Arial" w:hAnsi="Times New Roman" w:cs="Arial"/>
          <w:iCs/>
          <w:spacing w:val="-7"/>
          <w:w w:val="105"/>
          <w:sz w:val="24"/>
          <w:szCs w:val="24"/>
          <w:lang w:val="en-US" w:bidi="en-US"/>
        </w:rPr>
        <w:t>almost</w:t>
      </w:r>
      <w:r w:rsidR="00193DAF" w:rsidRPr="00296E6F">
        <w:rPr>
          <w:rFonts w:ascii="Times New Roman" w:eastAsia="Arial" w:hAnsi="Times New Roman" w:cs="Arial"/>
          <w:iCs/>
          <w:spacing w:val="3"/>
          <w:w w:val="105"/>
          <w:sz w:val="24"/>
          <w:szCs w:val="24"/>
          <w:lang w:val="en-US" w:bidi="en-US"/>
        </w:rPr>
        <w:t xml:space="preserve"> </w:t>
      </w:r>
      <w:r w:rsidR="00193DAF" w:rsidRPr="00296E6F">
        <w:rPr>
          <w:rFonts w:ascii="Times New Roman" w:eastAsia="Arial" w:hAnsi="Times New Roman" w:cs="Arial"/>
          <w:iCs/>
          <w:spacing w:val="6"/>
          <w:w w:val="105"/>
          <w:sz w:val="24"/>
          <w:szCs w:val="24"/>
          <w:lang w:val="en-US" w:bidi="en-US"/>
        </w:rPr>
        <w:t>all</w:t>
      </w:r>
      <w:r w:rsidR="00193DAF" w:rsidRPr="00296E6F">
        <w:rPr>
          <w:rFonts w:ascii="Times New Roman" w:eastAsia="Arial" w:hAnsi="Times New Roman" w:cs="Arial"/>
          <w:iCs/>
          <w:spacing w:val="-5"/>
          <w:w w:val="105"/>
          <w:sz w:val="24"/>
          <w:szCs w:val="24"/>
          <w:lang w:val="en-US" w:bidi="en-US"/>
        </w:rPr>
        <w:t xml:space="preserve"> </w:t>
      </w:r>
      <w:r w:rsidR="00193DAF" w:rsidRPr="00296E6F">
        <w:rPr>
          <w:rFonts w:ascii="Times New Roman" w:eastAsia="Arial" w:hAnsi="Times New Roman" w:cs="Arial"/>
          <w:iCs/>
          <w:spacing w:val="6"/>
          <w:w w:val="105"/>
          <w:sz w:val="24"/>
          <w:szCs w:val="24"/>
          <w:lang w:val="en-US" w:bidi="en-US"/>
        </w:rPr>
        <w:t>the</w:t>
      </w:r>
      <w:r w:rsidR="00193DAF" w:rsidRPr="00296E6F">
        <w:rPr>
          <w:rFonts w:ascii="Times New Roman" w:eastAsia="Arial" w:hAnsi="Times New Roman" w:cs="Arial"/>
          <w:iCs/>
          <w:spacing w:val="-18"/>
          <w:w w:val="105"/>
          <w:sz w:val="24"/>
          <w:szCs w:val="24"/>
          <w:lang w:val="en-US" w:bidi="en-US"/>
        </w:rPr>
        <w:t xml:space="preserve"> </w:t>
      </w:r>
      <w:r w:rsidR="00193DAF" w:rsidRPr="00296E6F">
        <w:rPr>
          <w:rFonts w:ascii="Times New Roman" w:eastAsia="Arial" w:hAnsi="Times New Roman" w:cs="Arial"/>
          <w:iCs/>
          <w:spacing w:val="-7"/>
          <w:w w:val="105"/>
          <w:sz w:val="24"/>
          <w:szCs w:val="24"/>
          <w:lang w:val="en-US" w:bidi="en-US"/>
        </w:rPr>
        <w:t>process</w:t>
      </w:r>
      <w:r w:rsidR="00193DAF" w:rsidRPr="00296E6F">
        <w:rPr>
          <w:rFonts w:ascii="Times New Roman" w:eastAsia="Arial" w:hAnsi="Times New Roman" w:cs="Arial"/>
          <w:iCs/>
          <w:spacing w:val="-37"/>
          <w:w w:val="105"/>
          <w:sz w:val="24"/>
          <w:szCs w:val="24"/>
          <w:lang w:val="en-US" w:bidi="en-US"/>
        </w:rPr>
        <w:t xml:space="preserve"> </w:t>
      </w:r>
      <w:r w:rsidR="00193DAF" w:rsidRPr="00296E6F">
        <w:rPr>
          <w:rFonts w:ascii="Times New Roman" w:eastAsia="Arial" w:hAnsi="Times New Roman" w:cs="Arial"/>
          <w:iCs/>
          <w:w w:val="105"/>
          <w:sz w:val="24"/>
          <w:szCs w:val="24"/>
          <w:lang w:val="en-US" w:bidi="en-US"/>
        </w:rPr>
        <w:t>involved</w:t>
      </w:r>
      <w:r w:rsidR="00193DAF" w:rsidRPr="00296E6F">
        <w:rPr>
          <w:rFonts w:ascii="Times New Roman" w:eastAsia="Arial" w:hAnsi="Times New Roman" w:cs="Arial"/>
          <w:iCs/>
          <w:spacing w:val="3"/>
          <w:w w:val="105"/>
          <w:sz w:val="24"/>
          <w:szCs w:val="24"/>
          <w:lang w:val="en-US" w:bidi="en-US"/>
        </w:rPr>
        <w:t xml:space="preserve"> in</w:t>
      </w:r>
      <w:r w:rsidR="00193DAF" w:rsidRPr="00296E6F">
        <w:rPr>
          <w:rFonts w:ascii="Times New Roman" w:eastAsia="Arial" w:hAnsi="Times New Roman" w:cs="Arial"/>
          <w:iCs/>
          <w:spacing w:val="-1"/>
          <w:w w:val="105"/>
          <w:sz w:val="24"/>
          <w:szCs w:val="24"/>
          <w:lang w:val="en-US" w:bidi="en-US"/>
        </w:rPr>
        <w:t xml:space="preserve"> </w:t>
      </w:r>
      <w:r w:rsidR="00193DAF" w:rsidRPr="00296E6F">
        <w:rPr>
          <w:rFonts w:ascii="Times New Roman" w:eastAsia="Arial" w:hAnsi="Times New Roman" w:cs="Arial"/>
          <w:iCs/>
          <w:spacing w:val="8"/>
          <w:w w:val="105"/>
          <w:sz w:val="24"/>
          <w:szCs w:val="24"/>
          <w:lang w:val="en-US" w:bidi="en-US"/>
        </w:rPr>
        <w:t>daily</w:t>
      </w:r>
      <w:r w:rsidR="00193DAF" w:rsidRPr="00296E6F">
        <w:rPr>
          <w:rFonts w:ascii="Times New Roman" w:eastAsia="Arial" w:hAnsi="Times New Roman" w:cs="Arial"/>
          <w:iCs/>
          <w:spacing w:val="-8"/>
          <w:w w:val="105"/>
          <w:sz w:val="24"/>
          <w:szCs w:val="24"/>
          <w:lang w:val="en-US" w:bidi="en-US"/>
        </w:rPr>
        <w:t xml:space="preserve"> </w:t>
      </w:r>
      <w:r w:rsidR="00193DAF" w:rsidRPr="00296E6F">
        <w:rPr>
          <w:rFonts w:ascii="Times New Roman" w:eastAsia="Arial" w:hAnsi="Times New Roman" w:cs="Arial"/>
          <w:iCs/>
          <w:spacing w:val="4"/>
          <w:w w:val="105"/>
          <w:sz w:val="24"/>
          <w:szCs w:val="24"/>
          <w:lang w:val="en-US" w:bidi="en-US"/>
        </w:rPr>
        <w:t>routine.</w:t>
      </w:r>
    </w:p>
    <w:p w14:paraId="32D8C13B" w14:textId="4C0B2A85" w:rsidR="00B81DEA" w:rsidRPr="00B81DEA" w:rsidRDefault="00B81DEA" w:rsidP="00B81DEA">
      <w:pPr>
        <w:pStyle w:val="ListParagraph"/>
        <w:widowControl w:val="0"/>
        <w:numPr>
          <w:ilvl w:val="0"/>
          <w:numId w:val="24"/>
        </w:numPr>
        <w:tabs>
          <w:tab w:val="left" w:pos="672"/>
        </w:tabs>
        <w:autoSpaceDE w:val="0"/>
        <w:autoSpaceDN w:val="0"/>
        <w:spacing w:after="0" w:line="360" w:lineRule="auto"/>
        <w:ind w:right="442"/>
        <w:rPr>
          <w:rFonts w:ascii="Times New Roman" w:eastAsia="Arial" w:hAnsi="Times New Roman" w:cs="Arial"/>
          <w:iCs/>
          <w:sz w:val="24"/>
          <w:szCs w:val="24"/>
          <w:lang w:val="en-US" w:bidi="en-US"/>
        </w:rPr>
      </w:pPr>
      <w:r w:rsidRPr="00B81DEA">
        <w:rPr>
          <w:rFonts w:ascii="Times New Roman" w:eastAsia="Arial" w:hAnsi="Times New Roman" w:cs="Arial"/>
          <w:iCs/>
          <w:sz w:val="24"/>
          <w:szCs w:val="24"/>
          <w:lang w:val="en-US" w:bidi="en-US"/>
        </w:rPr>
        <w:t xml:space="preserve">With the use of IOT technology enhances the process of monitoring various aspects of environment such as air quality monitoring issue </w:t>
      </w:r>
    </w:p>
    <w:p w14:paraId="270A1112" w14:textId="087BE393" w:rsidR="00EA2897" w:rsidRPr="00FF5C3C" w:rsidRDefault="00FF5C3C" w:rsidP="00FF5C3C">
      <w:pPr>
        <w:rPr>
          <w:rFonts w:ascii="Times New Roman" w:eastAsia="Arial" w:hAnsi="Times New Roman" w:cs="Arial"/>
          <w:iCs/>
          <w:spacing w:val="7"/>
          <w:w w:val="105"/>
          <w:sz w:val="24"/>
          <w:szCs w:val="24"/>
          <w:lang w:val="en-US" w:bidi="en-US"/>
        </w:rPr>
      </w:pPr>
      <w:r>
        <w:rPr>
          <w:rFonts w:ascii="Times New Roman" w:eastAsia="Arial" w:hAnsi="Times New Roman" w:cs="Arial"/>
          <w:iCs/>
          <w:spacing w:val="7"/>
          <w:w w:val="105"/>
          <w:sz w:val="24"/>
          <w:szCs w:val="24"/>
          <w:lang w:val="en-US" w:bidi="en-US"/>
        </w:rPr>
        <w:br w:type="page"/>
      </w:r>
    </w:p>
    <w:p w14:paraId="483DB781" w14:textId="77777777" w:rsidR="00EA2897" w:rsidRPr="00646802" w:rsidRDefault="00EA2897" w:rsidP="00EA2897">
      <w:pPr>
        <w:keepNext/>
        <w:keepLines/>
        <w:spacing w:before="240" w:after="0" w:line="240" w:lineRule="auto"/>
        <w:jc w:val="center"/>
        <w:outlineLvl w:val="0"/>
        <w:rPr>
          <w:rFonts w:ascii="Times New Roman" w:eastAsia="SimSun" w:hAnsi="Times New Roman" w:cs="Mangal"/>
          <w:b/>
          <w:sz w:val="52"/>
          <w:szCs w:val="44"/>
          <w:lang w:eastAsia="en-IN"/>
        </w:rPr>
      </w:pPr>
      <w:r w:rsidRPr="00646802">
        <w:rPr>
          <w:rFonts w:ascii="Times New Roman" w:eastAsia="SimSun" w:hAnsi="Times New Roman" w:cs="Mangal"/>
          <w:b/>
          <w:sz w:val="40"/>
          <w:szCs w:val="32"/>
          <w:lang w:eastAsia="en-IN"/>
        </w:rPr>
        <w:lastRenderedPageBreak/>
        <w:t>Chapter</w:t>
      </w:r>
      <w:r w:rsidRPr="00646802">
        <w:rPr>
          <w:rFonts w:ascii="Times New Roman" w:eastAsia="SimSun" w:hAnsi="Times New Roman" w:cs="Mangal"/>
          <w:b/>
          <w:sz w:val="52"/>
          <w:szCs w:val="44"/>
          <w:lang w:eastAsia="en-IN"/>
        </w:rPr>
        <w:t xml:space="preserve"> 2</w:t>
      </w:r>
    </w:p>
    <w:p w14:paraId="02B5B326" w14:textId="6AAD46BC" w:rsidR="00EA2897" w:rsidRDefault="00EA2897" w:rsidP="00EA2897">
      <w:pPr>
        <w:jc w:val="center"/>
        <w:rPr>
          <w:rFonts w:ascii="Times New Roman" w:eastAsia="SimSun" w:hAnsi="Times New Roman" w:cs="Times New Roman"/>
          <w:b/>
          <w:sz w:val="40"/>
          <w:szCs w:val="32"/>
          <w:lang w:eastAsia="en-IN"/>
        </w:rPr>
      </w:pPr>
      <w:r w:rsidRPr="00646802">
        <w:rPr>
          <w:rFonts w:ascii="Times New Roman" w:eastAsia="SimSun" w:hAnsi="Times New Roman" w:cs="Times New Roman"/>
          <w:b/>
          <w:sz w:val="40"/>
          <w:szCs w:val="32"/>
          <w:lang w:eastAsia="en-IN"/>
        </w:rPr>
        <w:t>Survey of Technologies</w:t>
      </w:r>
    </w:p>
    <w:p w14:paraId="376B7056" w14:textId="5DFCFB86" w:rsidR="00F56C76" w:rsidRPr="00F56C76" w:rsidRDefault="00F56C76" w:rsidP="00F56C76">
      <w:pPr>
        <w:spacing w:line="360" w:lineRule="auto"/>
        <w:rPr>
          <w:rFonts w:ascii="Times New Roman" w:eastAsia="SimSun" w:hAnsi="Times New Roman" w:cs="Times New Roman"/>
          <w:b/>
          <w:sz w:val="24"/>
          <w:szCs w:val="20"/>
          <w:lang w:eastAsia="en-IN"/>
        </w:rPr>
      </w:pPr>
      <w:r w:rsidRPr="00F56C76">
        <w:rPr>
          <w:rFonts w:ascii="Times New Roman" w:eastAsia="SimSun" w:hAnsi="Times New Roman" w:cs="Times New Roman"/>
          <w:b/>
          <w:sz w:val="24"/>
          <w:szCs w:val="20"/>
          <w:lang w:eastAsia="en-IN"/>
        </w:rPr>
        <w:t xml:space="preserve">The tools we using for software </w:t>
      </w:r>
      <w:proofErr w:type="gramStart"/>
      <w:r w:rsidRPr="00F56C76">
        <w:rPr>
          <w:rFonts w:ascii="Times New Roman" w:eastAsia="SimSun" w:hAnsi="Times New Roman" w:cs="Times New Roman"/>
          <w:b/>
          <w:sz w:val="24"/>
          <w:szCs w:val="20"/>
          <w:lang w:eastAsia="en-IN"/>
        </w:rPr>
        <w:t>are :</w:t>
      </w:r>
      <w:proofErr w:type="gramEnd"/>
    </w:p>
    <w:p w14:paraId="2FC159C0" w14:textId="4D4A23E3" w:rsidR="00F56C76" w:rsidRPr="00F56C76" w:rsidRDefault="00F56C76" w:rsidP="00F56C76">
      <w:pPr>
        <w:spacing w:line="360" w:lineRule="auto"/>
        <w:rPr>
          <w:rFonts w:ascii="Times New Roman" w:eastAsia="SimSun" w:hAnsi="Times New Roman" w:cs="Times New Roman"/>
          <w:b/>
          <w:sz w:val="28"/>
          <w:lang w:eastAsia="en-IN"/>
        </w:rPr>
      </w:pPr>
      <w:r w:rsidRPr="00F56C76">
        <w:rPr>
          <w:rFonts w:ascii="Times New Roman" w:eastAsia="SimSun" w:hAnsi="Times New Roman" w:cs="Times New Roman"/>
          <w:b/>
          <w:sz w:val="28"/>
          <w:lang w:eastAsia="en-IN"/>
        </w:rPr>
        <w:t xml:space="preserve">Arduino </w:t>
      </w:r>
      <w:proofErr w:type="gramStart"/>
      <w:r w:rsidRPr="00F56C76">
        <w:rPr>
          <w:rFonts w:ascii="Times New Roman" w:eastAsia="SimSun" w:hAnsi="Times New Roman" w:cs="Times New Roman"/>
          <w:b/>
          <w:sz w:val="28"/>
          <w:lang w:eastAsia="en-IN"/>
        </w:rPr>
        <w:t>IDE :</w:t>
      </w:r>
      <w:proofErr w:type="gramEnd"/>
    </w:p>
    <w:p w14:paraId="0AABC8B7" w14:textId="714A5A82" w:rsidR="00F56C76" w:rsidRPr="00F56C76" w:rsidRDefault="00F56C76" w:rsidP="002A1D19">
      <w:pPr>
        <w:spacing w:line="360" w:lineRule="auto"/>
        <w:ind w:firstLine="720"/>
        <w:rPr>
          <w:rFonts w:ascii="Times New Roman" w:eastAsia="SimSun" w:hAnsi="Times New Roman" w:cs="Times New Roman"/>
          <w:bCs/>
          <w:sz w:val="24"/>
          <w:szCs w:val="20"/>
          <w:lang w:eastAsia="en-IN"/>
        </w:rPr>
      </w:pPr>
      <w:r w:rsidRPr="00F56C76">
        <w:rPr>
          <w:rFonts w:ascii="Times New Roman" w:eastAsia="SimSun" w:hAnsi="Times New Roman" w:cs="Times New Roman"/>
          <w:bCs/>
          <w:sz w:val="24"/>
          <w:szCs w:val="20"/>
          <w:lang w:eastAsia="en-IN"/>
        </w:rPr>
        <w:t>The Arduino integrated development environment (IDE) is</w:t>
      </w:r>
      <w:r w:rsidR="002A1D19">
        <w:rPr>
          <w:rFonts w:ascii="Times New Roman" w:eastAsia="SimSun" w:hAnsi="Times New Roman" w:cs="Times New Roman"/>
          <w:bCs/>
          <w:sz w:val="24"/>
          <w:szCs w:val="20"/>
          <w:lang w:eastAsia="en-IN"/>
        </w:rPr>
        <w:t xml:space="preserve"> </w:t>
      </w:r>
      <w:r w:rsidRPr="00F56C76">
        <w:rPr>
          <w:rFonts w:ascii="Times New Roman" w:eastAsia="SimSun" w:hAnsi="Times New Roman" w:cs="Times New Roman"/>
          <w:bCs/>
          <w:sz w:val="24"/>
          <w:szCs w:val="20"/>
          <w:lang w:eastAsia="en-IN"/>
        </w:rPr>
        <w:t xml:space="preserve">a cross platform application </w:t>
      </w:r>
      <w:proofErr w:type="gramStart"/>
      <w:r w:rsidRPr="00F56C76">
        <w:rPr>
          <w:rFonts w:ascii="Times New Roman" w:eastAsia="SimSun" w:hAnsi="Times New Roman" w:cs="Times New Roman"/>
          <w:bCs/>
          <w:sz w:val="24"/>
          <w:szCs w:val="20"/>
          <w:lang w:eastAsia="en-IN"/>
        </w:rPr>
        <w:t>( for</w:t>
      </w:r>
      <w:proofErr w:type="gramEnd"/>
      <w:r w:rsidRPr="00F56C76">
        <w:rPr>
          <w:rFonts w:ascii="Times New Roman" w:eastAsia="SimSun" w:hAnsi="Times New Roman" w:cs="Times New Roman"/>
          <w:bCs/>
          <w:sz w:val="24"/>
          <w:szCs w:val="20"/>
          <w:lang w:eastAsia="en-IN"/>
        </w:rPr>
        <w:t xml:space="preserve"> Windows, macOS, Linux) that is written in the programming language Java. It is</w:t>
      </w:r>
      <w:r w:rsidR="002A1D19">
        <w:rPr>
          <w:rFonts w:ascii="Times New Roman" w:eastAsia="SimSun" w:hAnsi="Times New Roman" w:cs="Times New Roman"/>
          <w:bCs/>
          <w:sz w:val="24"/>
          <w:szCs w:val="20"/>
          <w:lang w:eastAsia="en-IN"/>
        </w:rPr>
        <w:t xml:space="preserve"> </w:t>
      </w:r>
      <w:r w:rsidRPr="00F56C76">
        <w:rPr>
          <w:rFonts w:ascii="Times New Roman" w:eastAsia="SimSun" w:hAnsi="Times New Roman" w:cs="Times New Roman"/>
          <w:bCs/>
          <w:sz w:val="24"/>
          <w:szCs w:val="20"/>
          <w:lang w:eastAsia="en-IN"/>
        </w:rPr>
        <w:t>used to write and upload programs to Arduino compatible boards, but also, with the help of 3rd party cores, other vendor development boards.</w:t>
      </w:r>
      <w:r w:rsidR="002A1D19">
        <w:rPr>
          <w:rFonts w:ascii="Times New Roman" w:eastAsia="SimSun" w:hAnsi="Times New Roman" w:cs="Times New Roman"/>
          <w:bCs/>
          <w:sz w:val="24"/>
          <w:szCs w:val="20"/>
          <w:lang w:eastAsia="en-IN"/>
        </w:rPr>
        <w:t xml:space="preserve"> </w:t>
      </w:r>
      <w:r w:rsidRPr="00F56C76">
        <w:rPr>
          <w:rFonts w:ascii="Times New Roman" w:eastAsia="SimSun" w:hAnsi="Times New Roman" w:cs="Times New Roman"/>
          <w:bCs/>
          <w:sz w:val="24"/>
          <w:szCs w:val="20"/>
          <w:lang w:eastAsia="en-IN"/>
        </w:rPr>
        <w:t>The source code for the IDE is released under the GNU General Public License, version 2. The Arduino IDE supports the languages C</w:t>
      </w:r>
      <w:r w:rsidR="002A1D19">
        <w:rPr>
          <w:rFonts w:ascii="Times New Roman" w:eastAsia="SimSun" w:hAnsi="Times New Roman" w:cs="Times New Roman"/>
          <w:bCs/>
          <w:sz w:val="24"/>
          <w:szCs w:val="20"/>
          <w:lang w:eastAsia="en-IN"/>
        </w:rPr>
        <w:t xml:space="preserve"> </w:t>
      </w:r>
      <w:r w:rsidRPr="00F56C76">
        <w:rPr>
          <w:rFonts w:ascii="Times New Roman" w:eastAsia="SimSun" w:hAnsi="Times New Roman" w:cs="Times New Roman"/>
          <w:bCs/>
          <w:sz w:val="24"/>
          <w:szCs w:val="20"/>
          <w:lang w:eastAsia="en-IN"/>
        </w:rPr>
        <w:t>and C++ using</w:t>
      </w:r>
      <w:r w:rsidR="002A1D19">
        <w:rPr>
          <w:rFonts w:ascii="Times New Roman" w:eastAsia="SimSun" w:hAnsi="Times New Roman" w:cs="Times New Roman"/>
          <w:bCs/>
          <w:sz w:val="24"/>
          <w:szCs w:val="20"/>
          <w:lang w:eastAsia="en-IN"/>
        </w:rPr>
        <w:t xml:space="preserve"> </w:t>
      </w:r>
      <w:r w:rsidRPr="00F56C76">
        <w:rPr>
          <w:rFonts w:ascii="Times New Roman" w:eastAsia="SimSun" w:hAnsi="Times New Roman" w:cs="Times New Roman"/>
          <w:bCs/>
          <w:sz w:val="24"/>
          <w:szCs w:val="20"/>
          <w:lang w:eastAsia="en-IN"/>
        </w:rPr>
        <w:t>special rules</w:t>
      </w:r>
      <w:r w:rsidR="002A1D19">
        <w:rPr>
          <w:rFonts w:ascii="Times New Roman" w:eastAsia="SimSun" w:hAnsi="Times New Roman" w:cs="Times New Roman"/>
          <w:bCs/>
          <w:sz w:val="24"/>
          <w:szCs w:val="20"/>
          <w:lang w:eastAsia="en-IN"/>
        </w:rPr>
        <w:t xml:space="preserve"> </w:t>
      </w:r>
      <w:r w:rsidRPr="00F56C76">
        <w:rPr>
          <w:rFonts w:ascii="Times New Roman" w:eastAsia="SimSun" w:hAnsi="Times New Roman" w:cs="Times New Roman"/>
          <w:bCs/>
          <w:sz w:val="24"/>
          <w:szCs w:val="20"/>
          <w:lang w:eastAsia="en-IN"/>
        </w:rPr>
        <w:t>of code structuring. The Arduino IDE supplies a software library</w:t>
      </w:r>
      <w:r w:rsidR="002A1D19">
        <w:rPr>
          <w:rFonts w:ascii="Times New Roman" w:eastAsia="SimSun" w:hAnsi="Times New Roman" w:cs="Times New Roman"/>
          <w:bCs/>
          <w:sz w:val="24"/>
          <w:szCs w:val="20"/>
          <w:lang w:eastAsia="en-IN"/>
        </w:rPr>
        <w:t xml:space="preserve"> </w:t>
      </w:r>
      <w:r w:rsidRPr="00F56C76">
        <w:rPr>
          <w:rFonts w:ascii="Times New Roman" w:eastAsia="SimSun" w:hAnsi="Times New Roman" w:cs="Times New Roman"/>
          <w:bCs/>
          <w:sz w:val="24"/>
          <w:szCs w:val="20"/>
          <w:lang w:eastAsia="en-IN"/>
        </w:rPr>
        <w:t>from the Wiring project, which provides</w:t>
      </w:r>
      <w:r w:rsidR="002A1D19">
        <w:rPr>
          <w:rFonts w:ascii="Times New Roman" w:eastAsia="SimSun" w:hAnsi="Times New Roman" w:cs="Times New Roman"/>
          <w:bCs/>
          <w:sz w:val="24"/>
          <w:szCs w:val="20"/>
          <w:lang w:eastAsia="en-IN"/>
        </w:rPr>
        <w:t xml:space="preserve"> </w:t>
      </w:r>
      <w:r w:rsidRPr="00F56C76">
        <w:rPr>
          <w:rFonts w:ascii="Times New Roman" w:eastAsia="SimSun" w:hAnsi="Times New Roman" w:cs="Times New Roman"/>
          <w:bCs/>
          <w:sz w:val="24"/>
          <w:szCs w:val="20"/>
          <w:lang w:eastAsia="en-IN"/>
        </w:rPr>
        <w:t>many common input and outpu</w:t>
      </w:r>
      <w:r w:rsidR="002A1D19">
        <w:rPr>
          <w:rFonts w:ascii="Times New Roman" w:eastAsia="SimSun" w:hAnsi="Times New Roman" w:cs="Times New Roman"/>
          <w:bCs/>
          <w:sz w:val="24"/>
          <w:szCs w:val="20"/>
          <w:lang w:eastAsia="en-IN"/>
        </w:rPr>
        <w:t xml:space="preserve">t </w:t>
      </w:r>
      <w:r w:rsidRPr="00F56C76">
        <w:rPr>
          <w:rFonts w:ascii="Times New Roman" w:eastAsia="SimSun" w:hAnsi="Times New Roman" w:cs="Times New Roman"/>
          <w:bCs/>
          <w:sz w:val="24"/>
          <w:szCs w:val="20"/>
          <w:lang w:eastAsia="en-IN"/>
        </w:rPr>
        <w:t>procedures. User - written code only requires</w:t>
      </w:r>
      <w:r w:rsidR="002A1D19">
        <w:rPr>
          <w:rFonts w:ascii="Times New Roman" w:eastAsia="SimSun" w:hAnsi="Times New Roman" w:cs="Times New Roman"/>
          <w:bCs/>
          <w:sz w:val="24"/>
          <w:szCs w:val="20"/>
          <w:lang w:eastAsia="en-IN"/>
        </w:rPr>
        <w:t xml:space="preserve"> </w:t>
      </w:r>
      <w:r w:rsidRPr="00F56C76">
        <w:rPr>
          <w:rFonts w:ascii="Times New Roman" w:eastAsia="SimSun" w:hAnsi="Times New Roman" w:cs="Times New Roman"/>
          <w:bCs/>
          <w:sz w:val="24"/>
          <w:szCs w:val="20"/>
          <w:lang w:eastAsia="en-IN"/>
        </w:rPr>
        <w:t>two basic functions, for starting</w:t>
      </w:r>
      <w:r w:rsidR="002A1D19">
        <w:rPr>
          <w:rFonts w:ascii="Times New Roman" w:eastAsia="SimSun" w:hAnsi="Times New Roman" w:cs="Times New Roman"/>
          <w:bCs/>
          <w:sz w:val="24"/>
          <w:szCs w:val="20"/>
          <w:lang w:eastAsia="en-IN"/>
        </w:rPr>
        <w:t xml:space="preserve"> </w:t>
      </w:r>
      <w:r w:rsidRPr="00F56C76">
        <w:rPr>
          <w:rFonts w:ascii="Times New Roman" w:eastAsia="SimSun" w:hAnsi="Times New Roman" w:cs="Times New Roman"/>
          <w:bCs/>
          <w:sz w:val="24"/>
          <w:szCs w:val="20"/>
          <w:lang w:eastAsia="en-IN"/>
        </w:rPr>
        <w:t>the sketch and the main program loop, that are compiled and linked with a</w:t>
      </w:r>
      <w:r w:rsidR="002A1D19">
        <w:rPr>
          <w:rFonts w:ascii="Times New Roman" w:eastAsia="SimSun" w:hAnsi="Times New Roman" w:cs="Times New Roman"/>
          <w:bCs/>
          <w:sz w:val="24"/>
          <w:szCs w:val="20"/>
          <w:lang w:eastAsia="en-IN"/>
        </w:rPr>
        <w:t xml:space="preserve"> </w:t>
      </w:r>
      <w:r w:rsidRPr="00F56C76">
        <w:rPr>
          <w:rFonts w:ascii="Times New Roman" w:eastAsia="SimSun" w:hAnsi="Times New Roman" w:cs="Times New Roman"/>
          <w:bCs/>
          <w:sz w:val="24"/>
          <w:szCs w:val="20"/>
          <w:lang w:eastAsia="en-IN"/>
        </w:rPr>
        <w:t xml:space="preserve">program stub </w:t>
      </w:r>
      <w:proofErr w:type="gramStart"/>
      <w:r w:rsidRPr="00F56C76">
        <w:rPr>
          <w:rFonts w:ascii="Times New Roman" w:eastAsia="SimSun" w:hAnsi="Times New Roman" w:cs="Times New Roman"/>
          <w:bCs/>
          <w:sz w:val="24"/>
          <w:szCs w:val="20"/>
          <w:lang w:eastAsia="en-IN"/>
        </w:rPr>
        <w:t>main(</w:t>
      </w:r>
      <w:proofErr w:type="gramEnd"/>
      <w:r w:rsidRPr="00F56C76">
        <w:rPr>
          <w:rFonts w:ascii="Times New Roman" w:eastAsia="SimSun" w:hAnsi="Times New Roman" w:cs="Times New Roman"/>
          <w:bCs/>
          <w:sz w:val="24"/>
          <w:szCs w:val="20"/>
          <w:lang w:eastAsia="en-IN"/>
        </w:rPr>
        <w:t xml:space="preserve">) into an executable cyclic executive program with the GNU toolchain, also included with the </w:t>
      </w:r>
      <w:r w:rsidR="002A1D19">
        <w:rPr>
          <w:rFonts w:ascii="Times New Roman" w:eastAsia="SimSun" w:hAnsi="Times New Roman" w:cs="Times New Roman"/>
          <w:bCs/>
          <w:sz w:val="24"/>
          <w:szCs w:val="20"/>
          <w:lang w:eastAsia="en-IN"/>
        </w:rPr>
        <w:t>I</w:t>
      </w:r>
      <w:r w:rsidRPr="00F56C76">
        <w:rPr>
          <w:rFonts w:ascii="Times New Roman" w:eastAsia="SimSun" w:hAnsi="Times New Roman" w:cs="Times New Roman"/>
          <w:bCs/>
          <w:sz w:val="24"/>
          <w:szCs w:val="20"/>
          <w:lang w:eastAsia="en-IN"/>
        </w:rPr>
        <w:t>DE distribution. The Arduino IDE employs</w:t>
      </w:r>
      <w:r w:rsidR="002A1D19">
        <w:rPr>
          <w:rFonts w:ascii="Times New Roman" w:eastAsia="SimSun" w:hAnsi="Times New Roman" w:cs="Times New Roman"/>
          <w:bCs/>
          <w:sz w:val="24"/>
          <w:szCs w:val="20"/>
          <w:lang w:eastAsia="en-IN"/>
        </w:rPr>
        <w:t xml:space="preserve"> </w:t>
      </w:r>
      <w:r w:rsidRPr="00F56C76">
        <w:rPr>
          <w:rFonts w:ascii="Times New Roman" w:eastAsia="SimSun" w:hAnsi="Times New Roman" w:cs="Times New Roman"/>
          <w:bCs/>
          <w:sz w:val="24"/>
          <w:szCs w:val="20"/>
          <w:lang w:eastAsia="en-IN"/>
        </w:rPr>
        <w:t xml:space="preserve">the program </w:t>
      </w:r>
      <w:proofErr w:type="spellStart"/>
      <w:r w:rsidRPr="00F56C76">
        <w:rPr>
          <w:rFonts w:ascii="Times New Roman" w:eastAsia="SimSun" w:hAnsi="Times New Roman" w:cs="Times New Roman"/>
          <w:bCs/>
          <w:sz w:val="24"/>
          <w:szCs w:val="20"/>
          <w:lang w:eastAsia="en-IN"/>
        </w:rPr>
        <w:t>avrdude</w:t>
      </w:r>
      <w:proofErr w:type="spellEnd"/>
      <w:r w:rsidRPr="00F56C76">
        <w:rPr>
          <w:rFonts w:ascii="Times New Roman" w:eastAsia="SimSun" w:hAnsi="Times New Roman" w:cs="Times New Roman"/>
          <w:bCs/>
          <w:sz w:val="24"/>
          <w:szCs w:val="20"/>
          <w:lang w:eastAsia="en-IN"/>
        </w:rPr>
        <w:t xml:space="preserve"> to convert the executable code into a text file in hexadecimal encoding that is loaded into the Arduino board by a loader program in the board's</w:t>
      </w:r>
      <w:r w:rsidR="002A1D19">
        <w:rPr>
          <w:rFonts w:ascii="Times New Roman" w:eastAsia="SimSun" w:hAnsi="Times New Roman" w:cs="Times New Roman"/>
          <w:bCs/>
          <w:sz w:val="24"/>
          <w:szCs w:val="20"/>
          <w:lang w:eastAsia="en-IN"/>
        </w:rPr>
        <w:t xml:space="preserve"> </w:t>
      </w:r>
      <w:r w:rsidRPr="00F56C76">
        <w:rPr>
          <w:rFonts w:ascii="Times New Roman" w:eastAsia="SimSun" w:hAnsi="Times New Roman" w:cs="Times New Roman"/>
          <w:bCs/>
          <w:sz w:val="24"/>
          <w:szCs w:val="20"/>
          <w:lang w:eastAsia="en-IN"/>
        </w:rPr>
        <w:t>firmware.</w:t>
      </w:r>
    </w:p>
    <w:p w14:paraId="7B3FDB36" w14:textId="77777777" w:rsidR="00F56C76" w:rsidRPr="00F56C76" w:rsidRDefault="00F56C76" w:rsidP="00F56C76">
      <w:pPr>
        <w:spacing w:line="360" w:lineRule="auto"/>
        <w:rPr>
          <w:rFonts w:ascii="Times New Roman" w:eastAsia="SimSun" w:hAnsi="Times New Roman" w:cs="Times New Roman"/>
          <w:bCs/>
          <w:sz w:val="24"/>
          <w:szCs w:val="20"/>
          <w:lang w:eastAsia="en-IN"/>
        </w:rPr>
      </w:pPr>
      <w:r w:rsidRPr="00F56C76">
        <w:rPr>
          <w:rFonts w:ascii="Times New Roman" w:eastAsia="SimSun" w:hAnsi="Times New Roman" w:cs="Times New Roman"/>
          <w:bCs/>
          <w:sz w:val="24"/>
          <w:szCs w:val="20"/>
          <w:lang w:eastAsia="en-IN"/>
        </w:rPr>
        <w:t xml:space="preserve"> </w:t>
      </w:r>
    </w:p>
    <w:p w14:paraId="5BC99270" w14:textId="48F21F1A" w:rsidR="00F56C76" w:rsidRPr="00E005DE" w:rsidRDefault="00F56C76" w:rsidP="00F56C76">
      <w:pPr>
        <w:spacing w:line="360" w:lineRule="auto"/>
        <w:rPr>
          <w:rFonts w:ascii="Times New Roman" w:eastAsia="SimSun" w:hAnsi="Times New Roman" w:cs="Times New Roman"/>
          <w:b/>
          <w:sz w:val="24"/>
          <w:szCs w:val="20"/>
          <w:lang w:eastAsia="en-IN"/>
        </w:rPr>
      </w:pPr>
      <w:r w:rsidRPr="00E005DE">
        <w:rPr>
          <w:rFonts w:ascii="Times New Roman" w:eastAsia="SimSun" w:hAnsi="Times New Roman" w:cs="Times New Roman"/>
          <w:b/>
          <w:sz w:val="24"/>
          <w:szCs w:val="20"/>
          <w:lang w:eastAsia="en-IN"/>
        </w:rPr>
        <w:t>Technology that we have used in our projec</w:t>
      </w:r>
      <w:r w:rsidR="002A1D19" w:rsidRPr="00E005DE">
        <w:rPr>
          <w:rFonts w:ascii="Times New Roman" w:eastAsia="SimSun" w:hAnsi="Times New Roman" w:cs="Times New Roman"/>
          <w:b/>
          <w:sz w:val="24"/>
          <w:szCs w:val="20"/>
          <w:lang w:eastAsia="en-IN"/>
        </w:rPr>
        <w:t>t</w:t>
      </w:r>
      <w:r w:rsidRPr="00E005DE">
        <w:rPr>
          <w:rFonts w:ascii="Times New Roman" w:eastAsia="SimSun" w:hAnsi="Times New Roman" w:cs="Times New Roman"/>
          <w:b/>
          <w:sz w:val="24"/>
          <w:szCs w:val="20"/>
          <w:lang w:eastAsia="en-IN"/>
        </w:rPr>
        <w:t xml:space="preserve"> are as</w:t>
      </w:r>
      <w:r w:rsidR="002A1D19" w:rsidRPr="00E005DE">
        <w:rPr>
          <w:rFonts w:ascii="Times New Roman" w:eastAsia="SimSun" w:hAnsi="Times New Roman" w:cs="Times New Roman"/>
          <w:b/>
          <w:sz w:val="24"/>
          <w:szCs w:val="20"/>
          <w:lang w:eastAsia="en-IN"/>
        </w:rPr>
        <w:t xml:space="preserve"> </w:t>
      </w:r>
      <w:proofErr w:type="gramStart"/>
      <w:r w:rsidRPr="00E005DE">
        <w:rPr>
          <w:rFonts w:ascii="Times New Roman" w:eastAsia="SimSun" w:hAnsi="Times New Roman" w:cs="Times New Roman"/>
          <w:b/>
          <w:sz w:val="24"/>
          <w:szCs w:val="20"/>
          <w:lang w:eastAsia="en-IN"/>
        </w:rPr>
        <w:t>follows :</w:t>
      </w:r>
      <w:proofErr w:type="gramEnd"/>
    </w:p>
    <w:p w14:paraId="5F03BB36" w14:textId="1616EA17" w:rsidR="00F56C76" w:rsidRPr="002A1D19" w:rsidRDefault="00F56C76" w:rsidP="00F56C76">
      <w:pPr>
        <w:spacing w:line="360" w:lineRule="auto"/>
        <w:rPr>
          <w:rFonts w:ascii="Times New Roman" w:eastAsia="SimSun" w:hAnsi="Times New Roman" w:cs="Times New Roman"/>
          <w:b/>
          <w:sz w:val="36"/>
          <w:szCs w:val="28"/>
          <w:lang w:eastAsia="en-IN"/>
        </w:rPr>
      </w:pPr>
      <w:r w:rsidRPr="002A1D19">
        <w:rPr>
          <w:rFonts w:ascii="Times New Roman" w:eastAsia="SimSun" w:hAnsi="Times New Roman" w:cs="Times New Roman"/>
          <w:b/>
          <w:sz w:val="36"/>
          <w:szCs w:val="28"/>
          <w:lang w:eastAsia="en-IN"/>
        </w:rPr>
        <w:t>C++</w:t>
      </w:r>
    </w:p>
    <w:p w14:paraId="7CB4CD6D" w14:textId="17F3755F" w:rsidR="00EA2897" w:rsidRPr="00F56C76" w:rsidRDefault="00F56C76" w:rsidP="00E005DE">
      <w:pPr>
        <w:spacing w:line="360" w:lineRule="auto"/>
        <w:ind w:firstLine="720"/>
        <w:rPr>
          <w:rFonts w:ascii="Times New Roman" w:eastAsia="SimSun" w:hAnsi="Times New Roman" w:cs="Times New Roman"/>
          <w:bCs/>
          <w:sz w:val="24"/>
          <w:szCs w:val="20"/>
          <w:lang w:eastAsia="en-IN"/>
        </w:rPr>
      </w:pPr>
      <w:r w:rsidRPr="00F56C76">
        <w:rPr>
          <w:rFonts w:ascii="Times New Roman" w:eastAsia="SimSun" w:hAnsi="Times New Roman" w:cs="Times New Roman"/>
          <w:bCs/>
          <w:sz w:val="24"/>
          <w:szCs w:val="20"/>
          <w:lang w:eastAsia="en-IN"/>
        </w:rPr>
        <w:t>C++ is</w:t>
      </w:r>
      <w:r w:rsidR="002A1D19">
        <w:rPr>
          <w:rFonts w:ascii="Times New Roman" w:eastAsia="SimSun" w:hAnsi="Times New Roman" w:cs="Times New Roman"/>
          <w:bCs/>
          <w:sz w:val="24"/>
          <w:szCs w:val="20"/>
          <w:lang w:eastAsia="en-IN"/>
        </w:rPr>
        <w:t xml:space="preserve"> </w:t>
      </w:r>
      <w:r w:rsidRPr="00F56C76">
        <w:rPr>
          <w:rFonts w:ascii="Times New Roman" w:eastAsia="SimSun" w:hAnsi="Times New Roman" w:cs="Times New Roman"/>
          <w:bCs/>
          <w:sz w:val="24"/>
          <w:szCs w:val="20"/>
          <w:lang w:eastAsia="en-IN"/>
        </w:rPr>
        <w:t xml:space="preserve">a general- purpose programming language created by Bjarne </w:t>
      </w:r>
      <w:proofErr w:type="spellStart"/>
      <w:proofErr w:type="gramStart"/>
      <w:r w:rsidRPr="00F56C76">
        <w:rPr>
          <w:rFonts w:ascii="Times New Roman" w:eastAsia="SimSun" w:hAnsi="Times New Roman" w:cs="Times New Roman"/>
          <w:bCs/>
          <w:sz w:val="24"/>
          <w:szCs w:val="20"/>
          <w:lang w:eastAsia="en-IN"/>
        </w:rPr>
        <w:t>Stroustrup</w:t>
      </w:r>
      <w:proofErr w:type="spellEnd"/>
      <w:r w:rsidRPr="00F56C76">
        <w:rPr>
          <w:rFonts w:ascii="Times New Roman" w:eastAsia="SimSun" w:hAnsi="Times New Roman" w:cs="Times New Roman"/>
          <w:bCs/>
          <w:sz w:val="24"/>
          <w:szCs w:val="20"/>
          <w:lang w:eastAsia="en-IN"/>
        </w:rPr>
        <w:t xml:space="preserve"> </w:t>
      </w:r>
      <w:r w:rsidR="002A1D19">
        <w:rPr>
          <w:rFonts w:ascii="Times New Roman" w:eastAsia="SimSun" w:hAnsi="Times New Roman" w:cs="Times New Roman"/>
          <w:bCs/>
          <w:sz w:val="24"/>
          <w:szCs w:val="20"/>
          <w:lang w:eastAsia="en-IN"/>
        </w:rPr>
        <w:t xml:space="preserve"> </w:t>
      </w:r>
      <w:r w:rsidRPr="00F56C76">
        <w:rPr>
          <w:rFonts w:ascii="Times New Roman" w:eastAsia="SimSun" w:hAnsi="Times New Roman" w:cs="Times New Roman"/>
          <w:bCs/>
          <w:sz w:val="24"/>
          <w:szCs w:val="20"/>
          <w:lang w:eastAsia="en-IN"/>
        </w:rPr>
        <w:t>as</w:t>
      </w:r>
      <w:proofErr w:type="gramEnd"/>
      <w:r w:rsidR="002A1D19">
        <w:rPr>
          <w:rFonts w:ascii="Times New Roman" w:eastAsia="SimSun" w:hAnsi="Times New Roman" w:cs="Times New Roman"/>
          <w:bCs/>
          <w:sz w:val="24"/>
          <w:szCs w:val="20"/>
          <w:lang w:eastAsia="en-IN"/>
        </w:rPr>
        <w:t xml:space="preserve"> </w:t>
      </w:r>
      <w:r w:rsidRPr="00F56C76">
        <w:rPr>
          <w:rFonts w:ascii="Times New Roman" w:eastAsia="SimSun" w:hAnsi="Times New Roman" w:cs="Times New Roman"/>
          <w:bCs/>
          <w:sz w:val="24"/>
          <w:szCs w:val="20"/>
          <w:lang w:eastAsia="en-IN"/>
        </w:rPr>
        <w:t>an extension of the C</w:t>
      </w:r>
      <w:r w:rsidR="002A1D19">
        <w:rPr>
          <w:rFonts w:ascii="Times New Roman" w:eastAsia="SimSun" w:hAnsi="Times New Roman" w:cs="Times New Roman"/>
          <w:bCs/>
          <w:sz w:val="24"/>
          <w:szCs w:val="20"/>
          <w:lang w:eastAsia="en-IN"/>
        </w:rPr>
        <w:t xml:space="preserve"> </w:t>
      </w:r>
      <w:r w:rsidRPr="00F56C76">
        <w:rPr>
          <w:rFonts w:ascii="Times New Roman" w:eastAsia="SimSun" w:hAnsi="Times New Roman" w:cs="Times New Roman"/>
          <w:bCs/>
          <w:sz w:val="24"/>
          <w:szCs w:val="20"/>
          <w:lang w:eastAsia="en-IN"/>
        </w:rPr>
        <w:t>programming language, or " C wit</w:t>
      </w:r>
      <w:r w:rsidR="002A1D19">
        <w:rPr>
          <w:rFonts w:ascii="Times New Roman" w:eastAsia="SimSun" w:hAnsi="Times New Roman" w:cs="Times New Roman"/>
          <w:bCs/>
          <w:sz w:val="24"/>
          <w:szCs w:val="20"/>
          <w:lang w:eastAsia="en-IN"/>
        </w:rPr>
        <w:t xml:space="preserve">h </w:t>
      </w:r>
      <w:r w:rsidRPr="00F56C76">
        <w:rPr>
          <w:rFonts w:ascii="Times New Roman" w:eastAsia="SimSun" w:hAnsi="Times New Roman" w:cs="Times New Roman"/>
          <w:bCs/>
          <w:sz w:val="24"/>
          <w:szCs w:val="20"/>
          <w:lang w:eastAsia="en-IN"/>
        </w:rPr>
        <w:t>Classes" . The language has</w:t>
      </w:r>
      <w:r w:rsidR="002A1D19">
        <w:rPr>
          <w:rFonts w:ascii="Times New Roman" w:eastAsia="SimSun" w:hAnsi="Times New Roman" w:cs="Times New Roman"/>
          <w:bCs/>
          <w:sz w:val="24"/>
          <w:szCs w:val="20"/>
          <w:lang w:eastAsia="en-IN"/>
        </w:rPr>
        <w:t xml:space="preserve"> </w:t>
      </w:r>
      <w:r w:rsidRPr="00F56C76">
        <w:rPr>
          <w:rFonts w:ascii="Times New Roman" w:eastAsia="SimSun" w:hAnsi="Times New Roman" w:cs="Times New Roman"/>
          <w:bCs/>
          <w:sz w:val="24"/>
          <w:szCs w:val="20"/>
          <w:lang w:eastAsia="en-IN"/>
        </w:rPr>
        <w:t>expanded significantly over time, and modern C++</w:t>
      </w:r>
      <w:r w:rsidR="002A1D19">
        <w:rPr>
          <w:rFonts w:ascii="Times New Roman" w:eastAsia="SimSun" w:hAnsi="Times New Roman" w:cs="Times New Roman"/>
          <w:bCs/>
          <w:sz w:val="24"/>
          <w:szCs w:val="20"/>
          <w:lang w:eastAsia="en-IN"/>
        </w:rPr>
        <w:t xml:space="preserve"> </w:t>
      </w:r>
      <w:r w:rsidRPr="00F56C76">
        <w:rPr>
          <w:rFonts w:ascii="Times New Roman" w:eastAsia="SimSun" w:hAnsi="Times New Roman" w:cs="Times New Roman"/>
          <w:bCs/>
          <w:sz w:val="24"/>
          <w:szCs w:val="20"/>
          <w:lang w:eastAsia="en-IN"/>
        </w:rPr>
        <w:t>has</w:t>
      </w:r>
      <w:r w:rsidR="002A1D19">
        <w:rPr>
          <w:rFonts w:ascii="Times New Roman" w:eastAsia="SimSun" w:hAnsi="Times New Roman" w:cs="Times New Roman"/>
          <w:bCs/>
          <w:sz w:val="24"/>
          <w:szCs w:val="20"/>
          <w:lang w:eastAsia="en-IN"/>
        </w:rPr>
        <w:t xml:space="preserve"> </w:t>
      </w:r>
      <w:r w:rsidRPr="00F56C76">
        <w:rPr>
          <w:rFonts w:ascii="Times New Roman" w:eastAsia="SimSun" w:hAnsi="Times New Roman" w:cs="Times New Roman"/>
          <w:bCs/>
          <w:sz w:val="24"/>
          <w:szCs w:val="20"/>
          <w:lang w:eastAsia="en-IN"/>
        </w:rPr>
        <w:t>object- oriented, generic, and functional features</w:t>
      </w:r>
      <w:r w:rsidR="002A1D19">
        <w:rPr>
          <w:rFonts w:ascii="Times New Roman" w:eastAsia="SimSun" w:hAnsi="Times New Roman" w:cs="Times New Roman"/>
          <w:bCs/>
          <w:sz w:val="24"/>
          <w:szCs w:val="20"/>
          <w:lang w:eastAsia="en-IN"/>
        </w:rPr>
        <w:t xml:space="preserve"> </w:t>
      </w:r>
      <w:r w:rsidRPr="00F56C76">
        <w:rPr>
          <w:rFonts w:ascii="Times New Roman" w:eastAsia="SimSun" w:hAnsi="Times New Roman" w:cs="Times New Roman"/>
          <w:bCs/>
          <w:sz w:val="24"/>
          <w:szCs w:val="20"/>
          <w:lang w:eastAsia="en-IN"/>
        </w:rPr>
        <w:t>in addition to facilities for</w:t>
      </w:r>
      <w:r w:rsidR="002A1D19">
        <w:rPr>
          <w:rFonts w:ascii="Times New Roman" w:eastAsia="SimSun" w:hAnsi="Times New Roman" w:cs="Times New Roman"/>
          <w:bCs/>
          <w:sz w:val="24"/>
          <w:szCs w:val="20"/>
          <w:lang w:eastAsia="en-IN"/>
        </w:rPr>
        <w:t xml:space="preserve"> </w:t>
      </w:r>
      <w:r w:rsidRPr="00F56C76">
        <w:rPr>
          <w:rFonts w:ascii="Times New Roman" w:eastAsia="SimSun" w:hAnsi="Times New Roman" w:cs="Times New Roman"/>
          <w:bCs/>
          <w:sz w:val="24"/>
          <w:szCs w:val="20"/>
          <w:lang w:eastAsia="en-IN"/>
        </w:rPr>
        <w:t>low- level memory manipulation. It is</w:t>
      </w:r>
      <w:r w:rsidR="002A1D19">
        <w:rPr>
          <w:rFonts w:ascii="Times New Roman" w:eastAsia="SimSun" w:hAnsi="Times New Roman" w:cs="Times New Roman"/>
          <w:bCs/>
          <w:sz w:val="24"/>
          <w:szCs w:val="20"/>
          <w:lang w:eastAsia="en-IN"/>
        </w:rPr>
        <w:t xml:space="preserve"> </w:t>
      </w:r>
      <w:r w:rsidRPr="00F56C76">
        <w:rPr>
          <w:rFonts w:ascii="Times New Roman" w:eastAsia="SimSun" w:hAnsi="Times New Roman" w:cs="Times New Roman"/>
          <w:bCs/>
          <w:sz w:val="24"/>
          <w:szCs w:val="20"/>
          <w:lang w:eastAsia="en-IN"/>
        </w:rPr>
        <w:t>almost always implemented as</w:t>
      </w:r>
      <w:r w:rsidR="002A1D19">
        <w:rPr>
          <w:rFonts w:ascii="Times New Roman" w:eastAsia="SimSun" w:hAnsi="Times New Roman" w:cs="Times New Roman"/>
          <w:bCs/>
          <w:sz w:val="24"/>
          <w:szCs w:val="20"/>
          <w:lang w:eastAsia="en-IN"/>
        </w:rPr>
        <w:t xml:space="preserve"> </w:t>
      </w:r>
      <w:r w:rsidRPr="00F56C76">
        <w:rPr>
          <w:rFonts w:ascii="Times New Roman" w:eastAsia="SimSun" w:hAnsi="Times New Roman" w:cs="Times New Roman"/>
          <w:bCs/>
          <w:sz w:val="24"/>
          <w:szCs w:val="20"/>
          <w:lang w:eastAsia="en-IN"/>
        </w:rPr>
        <w:t>a compiled language, and many vendors</w:t>
      </w:r>
      <w:r w:rsidR="002A1D19">
        <w:rPr>
          <w:rFonts w:ascii="Times New Roman" w:eastAsia="SimSun" w:hAnsi="Times New Roman" w:cs="Times New Roman"/>
          <w:bCs/>
          <w:sz w:val="24"/>
          <w:szCs w:val="20"/>
          <w:lang w:eastAsia="en-IN"/>
        </w:rPr>
        <w:t xml:space="preserve"> </w:t>
      </w:r>
      <w:r w:rsidRPr="00F56C76">
        <w:rPr>
          <w:rFonts w:ascii="Times New Roman" w:eastAsia="SimSun" w:hAnsi="Times New Roman" w:cs="Times New Roman"/>
          <w:bCs/>
          <w:sz w:val="24"/>
          <w:szCs w:val="20"/>
          <w:lang w:eastAsia="en-IN"/>
        </w:rPr>
        <w:t>provide C++ compiler s, including the Free Software Foundation, LLVM, Microsoft, Inte</w:t>
      </w:r>
      <w:r w:rsidR="002A1D19">
        <w:rPr>
          <w:rFonts w:ascii="Times New Roman" w:eastAsia="SimSun" w:hAnsi="Times New Roman" w:cs="Times New Roman"/>
          <w:bCs/>
          <w:sz w:val="24"/>
          <w:szCs w:val="20"/>
          <w:lang w:eastAsia="en-IN"/>
        </w:rPr>
        <w:t>l</w:t>
      </w:r>
      <w:r w:rsidRPr="00F56C76">
        <w:rPr>
          <w:rFonts w:ascii="Times New Roman" w:eastAsia="SimSun" w:hAnsi="Times New Roman" w:cs="Times New Roman"/>
          <w:bCs/>
          <w:sz w:val="24"/>
          <w:szCs w:val="20"/>
          <w:lang w:eastAsia="en-IN"/>
        </w:rPr>
        <w:t>, and IBM, so it is</w:t>
      </w:r>
      <w:r w:rsidR="002A1D19">
        <w:rPr>
          <w:rFonts w:ascii="Times New Roman" w:eastAsia="SimSun" w:hAnsi="Times New Roman" w:cs="Times New Roman"/>
          <w:bCs/>
          <w:sz w:val="24"/>
          <w:szCs w:val="20"/>
          <w:lang w:eastAsia="en-IN"/>
        </w:rPr>
        <w:t xml:space="preserve"> </w:t>
      </w:r>
      <w:r w:rsidRPr="00F56C76">
        <w:rPr>
          <w:rFonts w:ascii="Times New Roman" w:eastAsia="SimSun" w:hAnsi="Times New Roman" w:cs="Times New Roman"/>
          <w:bCs/>
          <w:sz w:val="24"/>
          <w:szCs w:val="20"/>
          <w:lang w:eastAsia="en-IN"/>
        </w:rPr>
        <w:t>available on many platforms.</w:t>
      </w:r>
    </w:p>
    <w:p w14:paraId="3F39BCAB" w14:textId="77777777" w:rsidR="00EA2897" w:rsidRPr="00646802" w:rsidRDefault="00EA2897" w:rsidP="00EA2897">
      <w:pPr>
        <w:keepNext/>
        <w:keepLines/>
        <w:spacing w:before="240" w:after="0" w:line="240" w:lineRule="auto"/>
        <w:jc w:val="center"/>
        <w:outlineLvl w:val="0"/>
        <w:rPr>
          <w:rFonts w:ascii="Times New Roman" w:eastAsia="SimSun" w:hAnsi="Times New Roman" w:cs="Mangal"/>
          <w:b/>
          <w:sz w:val="40"/>
          <w:szCs w:val="32"/>
          <w:lang w:eastAsia="en-IN"/>
        </w:rPr>
      </w:pPr>
      <w:r w:rsidRPr="00646802">
        <w:rPr>
          <w:rFonts w:ascii="Times New Roman" w:eastAsia="SimSun" w:hAnsi="Times New Roman" w:cs="Mangal"/>
          <w:b/>
          <w:sz w:val="40"/>
          <w:szCs w:val="32"/>
          <w:lang w:eastAsia="en-IN"/>
        </w:rPr>
        <w:lastRenderedPageBreak/>
        <w:t>Chapter 3</w:t>
      </w:r>
    </w:p>
    <w:p w14:paraId="2507BF85" w14:textId="77777777" w:rsidR="00EA2897" w:rsidRPr="00646802" w:rsidRDefault="00EA2897" w:rsidP="00EA2897">
      <w:pPr>
        <w:keepNext/>
        <w:keepLines/>
        <w:spacing w:after="0" w:line="360" w:lineRule="auto"/>
        <w:jc w:val="center"/>
        <w:outlineLvl w:val="0"/>
        <w:rPr>
          <w:rFonts w:ascii="Times New Roman" w:eastAsia="SimSun" w:hAnsi="Times New Roman" w:cs="Mangal"/>
          <w:b/>
          <w:sz w:val="40"/>
          <w:szCs w:val="32"/>
          <w:lang w:eastAsia="en-IN"/>
        </w:rPr>
      </w:pPr>
      <w:r w:rsidRPr="00646802">
        <w:rPr>
          <w:rFonts w:ascii="Times New Roman" w:eastAsia="SimSun" w:hAnsi="Times New Roman" w:cs="Mangal"/>
          <w:b/>
          <w:sz w:val="40"/>
          <w:szCs w:val="32"/>
          <w:lang w:eastAsia="en-IN"/>
        </w:rPr>
        <w:t xml:space="preserve"> Requirement Analysis</w:t>
      </w:r>
    </w:p>
    <w:p w14:paraId="354B0B29" w14:textId="408F92CE" w:rsidR="00EA2897" w:rsidRDefault="00EA2897" w:rsidP="00EA2897">
      <w:pPr>
        <w:keepNext/>
        <w:keepLines/>
        <w:spacing w:before="40" w:after="0" w:line="240" w:lineRule="auto"/>
        <w:outlineLvl w:val="1"/>
        <w:rPr>
          <w:rFonts w:ascii="Times New Roman" w:eastAsia="SimSun" w:hAnsi="Times New Roman" w:cs="Mangal"/>
          <w:b/>
          <w:sz w:val="32"/>
          <w:szCs w:val="26"/>
          <w:lang w:eastAsia="en-IN"/>
        </w:rPr>
      </w:pPr>
      <w:r w:rsidRPr="00646802">
        <w:rPr>
          <w:rFonts w:ascii="Times New Roman" w:eastAsia="SimSun" w:hAnsi="Times New Roman" w:cs="Mangal"/>
          <w:b/>
          <w:sz w:val="32"/>
          <w:szCs w:val="26"/>
          <w:lang w:eastAsia="en-IN"/>
        </w:rPr>
        <w:t xml:space="preserve">3.1 Problem </w:t>
      </w:r>
      <w:proofErr w:type="gramStart"/>
      <w:r w:rsidRPr="00646802">
        <w:rPr>
          <w:rFonts w:ascii="Times New Roman" w:eastAsia="SimSun" w:hAnsi="Times New Roman" w:cs="Mangal"/>
          <w:b/>
          <w:sz w:val="32"/>
          <w:szCs w:val="26"/>
          <w:lang w:eastAsia="en-IN"/>
        </w:rPr>
        <w:t xml:space="preserve">Definition </w:t>
      </w:r>
      <w:r>
        <w:rPr>
          <w:rFonts w:ascii="Times New Roman" w:eastAsia="SimSun" w:hAnsi="Times New Roman" w:cs="Mangal"/>
          <w:b/>
          <w:sz w:val="32"/>
          <w:szCs w:val="26"/>
          <w:lang w:eastAsia="en-IN"/>
        </w:rPr>
        <w:t>:</w:t>
      </w:r>
      <w:proofErr w:type="gramEnd"/>
    </w:p>
    <w:p w14:paraId="7D2F9FBB" w14:textId="77777777" w:rsidR="005B5CDE" w:rsidRPr="005B5CDE" w:rsidRDefault="005B5CDE" w:rsidP="00EA2897">
      <w:pPr>
        <w:keepNext/>
        <w:keepLines/>
        <w:spacing w:before="40" w:after="0" w:line="240" w:lineRule="auto"/>
        <w:outlineLvl w:val="1"/>
        <w:rPr>
          <w:rFonts w:ascii="Times New Roman" w:eastAsia="SimSun" w:hAnsi="Times New Roman" w:cs="Mangal"/>
          <w:bCs/>
          <w:sz w:val="24"/>
          <w:lang w:eastAsia="en-IN"/>
        </w:rPr>
      </w:pPr>
    </w:p>
    <w:p w14:paraId="1CDB9090" w14:textId="77777777" w:rsidR="005B5CDE" w:rsidRPr="005B5CDE" w:rsidRDefault="005B5CDE" w:rsidP="005B5CDE">
      <w:pPr>
        <w:keepNext/>
        <w:keepLines/>
        <w:spacing w:before="40" w:after="0" w:line="240" w:lineRule="auto"/>
        <w:outlineLvl w:val="1"/>
        <w:rPr>
          <w:rFonts w:ascii="Times New Roman" w:eastAsia="SimSun" w:hAnsi="Times New Roman" w:cs="Mangal"/>
          <w:bCs/>
          <w:sz w:val="24"/>
          <w:lang w:eastAsia="en-IN"/>
        </w:rPr>
      </w:pPr>
      <w:r w:rsidRPr="005B5CDE">
        <w:rPr>
          <w:rFonts w:ascii="Times New Roman" w:eastAsia="SimSun" w:hAnsi="Times New Roman" w:cs="Mangal"/>
          <w:bCs/>
          <w:sz w:val="24"/>
          <w:lang w:eastAsia="en-IN"/>
        </w:rPr>
        <w:t>1.Perfect choice of component to make a project.</w:t>
      </w:r>
    </w:p>
    <w:p w14:paraId="2E45A99F" w14:textId="74F9BE80" w:rsidR="005B5CDE" w:rsidRPr="005B5CDE" w:rsidRDefault="005B5CDE" w:rsidP="005B5CDE">
      <w:pPr>
        <w:keepNext/>
        <w:keepLines/>
        <w:spacing w:before="40" w:after="0" w:line="240" w:lineRule="auto"/>
        <w:outlineLvl w:val="1"/>
        <w:rPr>
          <w:rFonts w:ascii="Times New Roman" w:eastAsia="SimSun" w:hAnsi="Times New Roman" w:cs="Mangal"/>
          <w:bCs/>
          <w:sz w:val="24"/>
          <w:lang w:eastAsia="en-IN"/>
        </w:rPr>
      </w:pPr>
      <w:r w:rsidRPr="005B5CDE">
        <w:rPr>
          <w:rFonts w:ascii="Times New Roman" w:eastAsia="SimSun" w:hAnsi="Times New Roman" w:cs="Mangal"/>
          <w:bCs/>
          <w:sz w:val="24"/>
          <w:lang w:eastAsia="en-IN"/>
        </w:rPr>
        <w:t xml:space="preserve">2.Lack of information about the </w:t>
      </w:r>
      <w:proofErr w:type="spellStart"/>
      <w:r w:rsidRPr="005B5CDE">
        <w:rPr>
          <w:rFonts w:ascii="Times New Roman" w:eastAsia="SimSun" w:hAnsi="Times New Roman" w:cs="Mangal"/>
          <w:bCs/>
          <w:sz w:val="24"/>
          <w:lang w:eastAsia="en-IN"/>
        </w:rPr>
        <w:t>iot</w:t>
      </w:r>
      <w:proofErr w:type="spellEnd"/>
      <w:r w:rsidRPr="005B5CDE">
        <w:rPr>
          <w:rFonts w:ascii="Times New Roman" w:eastAsia="SimSun" w:hAnsi="Times New Roman" w:cs="Mangal"/>
          <w:bCs/>
          <w:sz w:val="24"/>
          <w:lang w:eastAsia="en-IN"/>
        </w:rPr>
        <w:t xml:space="preserve"> based </w:t>
      </w:r>
      <w:r w:rsidR="007B17DD">
        <w:rPr>
          <w:rFonts w:ascii="Times New Roman" w:eastAsia="SimSun" w:hAnsi="Times New Roman" w:cs="Mangal"/>
          <w:bCs/>
          <w:sz w:val="24"/>
          <w:lang w:eastAsia="en-IN"/>
        </w:rPr>
        <w:t xml:space="preserve">air pollution monitoring </w:t>
      </w:r>
      <w:r w:rsidRPr="005B5CDE">
        <w:rPr>
          <w:rFonts w:ascii="Times New Roman" w:eastAsia="SimSun" w:hAnsi="Times New Roman" w:cs="Mangal"/>
          <w:bCs/>
          <w:sz w:val="24"/>
          <w:lang w:eastAsia="en-IN"/>
        </w:rPr>
        <w:t>system on the internet.</w:t>
      </w:r>
    </w:p>
    <w:p w14:paraId="41891346" w14:textId="77777777" w:rsidR="005B5CDE" w:rsidRPr="005B5CDE" w:rsidRDefault="005B5CDE" w:rsidP="005B5CDE">
      <w:pPr>
        <w:keepNext/>
        <w:keepLines/>
        <w:spacing w:before="40" w:after="0" w:line="240" w:lineRule="auto"/>
        <w:outlineLvl w:val="1"/>
        <w:rPr>
          <w:rFonts w:ascii="Times New Roman" w:eastAsia="SimSun" w:hAnsi="Times New Roman" w:cs="Mangal"/>
          <w:bCs/>
          <w:sz w:val="24"/>
          <w:lang w:eastAsia="en-IN"/>
        </w:rPr>
      </w:pPr>
      <w:r w:rsidRPr="005B5CDE">
        <w:rPr>
          <w:rFonts w:ascii="Times New Roman" w:eastAsia="SimSun" w:hAnsi="Times New Roman" w:cs="Mangal"/>
          <w:bCs/>
          <w:sz w:val="24"/>
          <w:lang w:eastAsia="en-IN"/>
        </w:rPr>
        <w:t>3.Component is not easily available and they are expensive.</w:t>
      </w:r>
    </w:p>
    <w:p w14:paraId="6C26917F" w14:textId="42B54E74" w:rsidR="007319AB" w:rsidRPr="005B5CDE" w:rsidRDefault="005B5CDE" w:rsidP="005B5CDE">
      <w:pPr>
        <w:keepNext/>
        <w:keepLines/>
        <w:spacing w:before="40" w:after="0" w:line="240" w:lineRule="auto"/>
        <w:outlineLvl w:val="1"/>
        <w:rPr>
          <w:rFonts w:ascii="Times New Roman" w:eastAsia="SimSun" w:hAnsi="Times New Roman" w:cs="Mangal"/>
          <w:bCs/>
          <w:sz w:val="24"/>
          <w:lang w:eastAsia="en-IN"/>
        </w:rPr>
      </w:pPr>
      <w:r w:rsidRPr="005B5CDE">
        <w:rPr>
          <w:rFonts w:ascii="Times New Roman" w:eastAsia="SimSun" w:hAnsi="Times New Roman" w:cs="Mangal"/>
          <w:bCs/>
          <w:sz w:val="24"/>
          <w:lang w:eastAsia="en-IN"/>
        </w:rPr>
        <w:t>4.Proper maintenance is required.</w:t>
      </w:r>
    </w:p>
    <w:p w14:paraId="4786F045" w14:textId="1EBC55E5" w:rsidR="007319AB" w:rsidRDefault="007319AB" w:rsidP="00EA2897">
      <w:pPr>
        <w:keepNext/>
        <w:keepLines/>
        <w:spacing w:before="40" w:after="0" w:line="240" w:lineRule="auto"/>
        <w:outlineLvl w:val="1"/>
        <w:rPr>
          <w:rFonts w:ascii="Times New Roman" w:eastAsia="SimSun" w:hAnsi="Times New Roman" w:cs="Mangal"/>
          <w:b/>
          <w:sz w:val="32"/>
          <w:szCs w:val="26"/>
          <w:lang w:eastAsia="en-IN"/>
        </w:rPr>
      </w:pPr>
    </w:p>
    <w:p w14:paraId="73663D32" w14:textId="77DA8CB6" w:rsidR="00EA2897" w:rsidRDefault="00EA2897" w:rsidP="00EA2897">
      <w:pPr>
        <w:jc w:val="both"/>
        <w:rPr>
          <w:rFonts w:ascii="Times New Roman" w:hAnsi="Times New Roman" w:cs="Times New Roman"/>
          <w:b/>
          <w:bCs/>
          <w:sz w:val="32"/>
          <w:szCs w:val="32"/>
        </w:rPr>
      </w:pPr>
      <w:r w:rsidRPr="00CE7031">
        <w:rPr>
          <w:rFonts w:ascii="Times New Roman" w:hAnsi="Times New Roman" w:cs="Times New Roman"/>
          <w:b/>
          <w:bCs/>
          <w:sz w:val="32"/>
          <w:szCs w:val="32"/>
        </w:rPr>
        <w:t>3.2 Requirement Specification:</w:t>
      </w:r>
    </w:p>
    <w:p w14:paraId="3AE65843" w14:textId="5BF008EE" w:rsidR="00B86122" w:rsidRPr="00B86122" w:rsidRDefault="00B86122" w:rsidP="00B86122">
      <w:pPr>
        <w:jc w:val="both"/>
        <w:rPr>
          <w:rFonts w:ascii="Times New Roman" w:eastAsia="SimSun" w:hAnsi="Times New Roman" w:cs="Mangal"/>
          <w:bCs/>
          <w:sz w:val="24"/>
          <w:lang w:eastAsia="en-IN"/>
        </w:rPr>
      </w:pPr>
      <w:r w:rsidRPr="00B86122">
        <w:rPr>
          <w:rFonts w:ascii="Times New Roman" w:eastAsia="SimSun" w:hAnsi="Times New Roman" w:cs="Mangal"/>
          <w:bCs/>
          <w:sz w:val="24"/>
          <w:lang w:eastAsia="en-IN"/>
        </w:rPr>
        <w:t xml:space="preserve">         System requirement specification gives the complete description of the behaviour about the system developed by this project. This includes specification of functional and non-functional requirements of the project.</w:t>
      </w:r>
    </w:p>
    <w:p w14:paraId="31D4CB65" w14:textId="77777777" w:rsidR="00B86122" w:rsidRPr="00B86122" w:rsidRDefault="00B86122" w:rsidP="00B86122">
      <w:pPr>
        <w:jc w:val="both"/>
        <w:rPr>
          <w:rFonts w:ascii="Times New Roman" w:eastAsia="SimSun" w:hAnsi="Times New Roman" w:cs="Mangal"/>
          <w:b/>
          <w:sz w:val="28"/>
          <w:szCs w:val="24"/>
          <w:lang w:eastAsia="en-IN"/>
        </w:rPr>
      </w:pPr>
      <w:r w:rsidRPr="00B86122">
        <w:rPr>
          <w:rFonts w:ascii="Times New Roman" w:eastAsia="SimSun" w:hAnsi="Times New Roman" w:cs="Mangal"/>
          <w:b/>
          <w:sz w:val="28"/>
          <w:szCs w:val="24"/>
          <w:lang w:eastAsia="en-IN"/>
        </w:rPr>
        <w:t>3.2.1 Functional requirement:</w:t>
      </w:r>
    </w:p>
    <w:p w14:paraId="4B8BBF5A" w14:textId="0E9D0167" w:rsidR="00B86122" w:rsidRPr="00B86122" w:rsidRDefault="00B86122" w:rsidP="00B86122">
      <w:pPr>
        <w:jc w:val="both"/>
        <w:rPr>
          <w:rFonts w:ascii="Times New Roman" w:eastAsia="SimSun" w:hAnsi="Times New Roman" w:cs="Mangal"/>
          <w:bCs/>
          <w:sz w:val="24"/>
          <w:lang w:eastAsia="en-IN"/>
        </w:rPr>
      </w:pPr>
      <w:r w:rsidRPr="00B86122">
        <w:rPr>
          <w:rFonts w:ascii="Times New Roman" w:eastAsia="SimSun" w:hAnsi="Times New Roman" w:cs="Mangal"/>
          <w:bCs/>
          <w:sz w:val="24"/>
          <w:lang w:eastAsia="en-IN"/>
        </w:rPr>
        <w:t xml:space="preserve">        Functional requirements record the operation that must be done. Functional requirements are based for non-functional requirements.</w:t>
      </w:r>
    </w:p>
    <w:p w14:paraId="4B38BB7B" w14:textId="466763FB" w:rsidR="00B86122" w:rsidRPr="00B86122" w:rsidRDefault="00B86122" w:rsidP="00B86122">
      <w:pPr>
        <w:jc w:val="both"/>
        <w:rPr>
          <w:rFonts w:ascii="Times New Roman" w:eastAsia="SimSun" w:hAnsi="Times New Roman" w:cs="Mangal"/>
          <w:b/>
          <w:sz w:val="28"/>
          <w:szCs w:val="24"/>
          <w:lang w:eastAsia="en-IN"/>
        </w:rPr>
      </w:pPr>
      <w:r w:rsidRPr="00B86122">
        <w:rPr>
          <w:rFonts w:ascii="Times New Roman" w:eastAsia="SimSun" w:hAnsi="Times New Roman" w:cs="Mangal"/>
          <w:b/>
          <w:sz w:val="28"/>
          <w:szCs w:val="24"/>
          <w:lang w:eastAsia="en-IN"/>
        </w:rPr>
        <w:t>3.2.2 Non-functional requirements:</w:t>
      </w:r>
    </w:p>
    <w:p w14:paraId="5A7D4B14" w14:textId="43DEFD87" w:rsidR="00B86122" w:rsidRPr="00B86122" w:rsidRDefault="00B86122" w:rsidP="00B86122">
      <w:pPr>
        <w:jc w:val="both"/>
        <w:rPr>
          <w:rFonts w:ascii="Times New Roman" w:eastAsia="SimSun" w:hAnsi="Times New Roman" w:cs="Mangal"/>
          <w:bCs/>
          <w:sz w:val="24"/>
          <w:lang w:eastAsia="en-IN"/>
        </w:rPr>
      </w:pPr>
      <w:r w:rsidRPr="00B86122">
        <w:rPr>
          <w:rFonts w:ascii="Times New Roman" w:eastAsia="SimSun" w:hAnsi="Times New Roman" w:cs="Mangal"/>
          <w:bCs/>
          <w:sz w:val="24"/>
          <w:lang w:eastAsia="en-IN"/>
        </w:rPr>
        <w:t xml:space="preserve">       The non-functional requirements </w:t>
      </w:r>
      <w:proofErr w:type="gramStart"/>
      <w:r w:rsidRPr="00B86122">
        <w:rPr>
          <w:rFonts w:ascii="Times New Roman" w:eastAsia="SimSun" w:hAnsi="Times New Roman" w:cs="Mangal"/>
          <w:bCs/>
          <w:sz w:val="24"/>
          <w:lang w:eastAsia="en-IN"/>
        </w:rPr>
        <w:t>defines</w:t>
      </w:r>
      <w:proofErr w:type="gramEnd"/>
      <w:r w:rsidRPr="00B86122">
        <w:rPr>
          <w:rFonts w:ascii="Times New Roman" w:eastAsia="SimSun" w:hAnsi="Times New Roman" w:cs="Mangal"/>
          <w:bCs/>
          <w:sz w:val="24"/>
          <w:lang w:eastAsia="en-IN"/>
        </w:rPr>
        <w:t xml:space="preserve"> how the system will do certain operation. Non-functional requirements usually called as “quality attributes”. The system should also meet along with the functional requirements.</w:t>
      </w:r>
    </w:p>
    <w:p w14:paraId="13B61F9A" w14:textId="0895BD17" w:rsidR="00B86122" w:rsidRPr="00B86122" w:rsidRDefault="00B86122" w:rsidP="00B86122">
      <w:pPr>
        <w:jc w:val="both"/>
        <w:rPr>
          <w:rFonts w:ascii="Times New Roman" w:eastAsia="SimSun" w:hAnsi="Times New Roman" w:cs="Mangal"/>
          <w:b/>
          <w:bCs/>
          <w:sz w:val="24"/>
          <w:lang w:eastAsia="en-IN"/>
        </w:rPr>
      </w:pPr>
      <w:r w:rsidRPr="00B86122">
        <w:rPr>
          <w:rFonts w:ascii="Times New Roman" w:eastAsia="SimSun" w:hAnsi="Times New Roman" w:cs="Mangal"/>
          <w:b/>
          <w:bCs/>
          <w:sz w:val="24"/>
          <w:lang w:eastAsia="en-IN"/>
        </w:rPr>
        <w:t>•Hardware interface:</w:t>
      </w:r>
    </w:p>
    <w:p w14:paraId="4CE7088C" w14:textId="246AB9F0" w:rsidR="00B86122" w:rsidRPr="00B86122" w:rsidRDefault="00B86122" w:rsidP="00E005DE">
      <w:pPr>
        <w:ind w:firstLine="720"/>
        <w:jc w:val="both"/>
        <w:rPr>
          <w:rFonts w:ascii="Times New Roman" w:eastAsia="SimSun" w:hAnsi="Times New Roman" w:cs="Mangal"/>
          <w:bCs/>
          <w:sz w:val="24"/>
          <w:lang w:eastAsia="en-IN"/>
        </w:rPr>
      </w:pPr>
      <w:r w:rsidRPr="00B86122">
        <w:rPr>
          <w:rFonts w:ascii="Times New Roman" w:eastAsia="SimSun" w:hAnsi="Times New Roman" w:cs="Mangal"/>
          <w:bCs/>
          <w:sz w:val="24"/>
          <w:lang w:eastAsia="en-IN"/>
        </w:rPr>
        <w:t>Hardware interface is a physical binding which connects the people and technology. The system will collaborate with the hardware resources. It disciplines the design which shapes the connection between user and the technology.</w:t>
      </w:r>
    </w:p>
    <w:p w14:paraId="563FC623" w14:textId="7383CE01" w:rsidR="00B86122" w:rsidRPr="00B86122" w:rsidRDefault="00B86122" w:rsidP="00B86122">
      <w:pPr>
        <w:jc w:val="both"/>
        <w:rPr>
          <w:rFonts w:ascii="Times New Roman" w:eastAsia="SimSun" w:hAnsi="Times New Roman" w:cs="Mangal"/>
          <w:b/>
          <w:sz w:val="24"/>
          <w:lang w:eastAsia="en-IN"/>
        </w:rPr>
      </w:pPr>
      <w:r w:rsidRPr="00B86122">
        <w:rPr>
          <w:rFonts w:ascii="Times New Roman" w:eastAsia="SimSun" w:hAnsi="Times New Roman" w:cs="Mangal"/>
          <w:b/>
          <w:sz w:val="24"/>
          <w:lang w:eastAsia="en-IN"/>
        </w:rPr>
        <w:t>•Software interface:</w:t>
      </w:r>
    </w:p>
    <w:p w14:paraId="67A12067" w14:textId="77777777" w:rsidR="00B86122" w:rsidRPr="00B86122" w:rsidRDefault="00B86122" w:rsidP="00E005DE">
      <w:pPr>
        <w:ind w:firstLine="720"/>
        <w:jc w:val="both"/>
        <w:rPr>
          <w:rFonts w:ascii="Times New Roman" w:eastAsia="SimSun" w:hAnsi="Times New Roman" w:cs="Mangal"/>
          <w:bCs/>
          <w:sz w:val="24"/>
          <w:lang w:eastAsia="en-IN"/>
        </w:rPr>
      </w:pPr>
      <w:r w:rsidRPr="00B86122">
        <w:rPr>
          <w:rFonts w:ascii="Times New Roman" w:eastAsia="SimSun" w:hAnsi="Times New Roman" w:cs="Mangal"/>
          <w:bCs/>
          <w:sz w:val="24"/>
          <w:lang w:eastAsia="en-IN"/>
        </w:rPr>
        <w:t xml:space="preserve">Software interfaces provides access to resources such as memory </w:t>
      </w:r>
      <w:proofErr w:type="spellStart"/>
      <w:proofErr w:type="gramStart"/>
      <w:r w:rsidRPr="00B86122">
        <w:rPr>
          <w:rFonts w:ascii="Times New Roman" w:eastAsia="SimSun" w:hAnsi="Times New Roman" w:cs="Mangal"/>
          <w:bCs/>
          <w:sz w:val="24"/>
          <w:lang w:eastAsia="en-IN"/>
        </w:rPr>
        <w:t>storage,cpu.etc</w:t>
      </w:r>
      <w:proofErr w:type="spellEnd"/>
      <w:proofErr w:type="gramEnd"/>
      <w:r w:rsidRPr="00B86122">
        <w:rPr>
          <w:rFonts w:ascii="Times New Roman" w:eastAsia="SimSun" w:hAnsi="Times New Roman" w:cs="Mangal"/>
          <w:bCs/>
          <w:sz w:val="24"/>
          <w:lang w:eastAsia="en-IN"/>
        </w:rPr>
        <w:t xml:space="preserve"> of the system.</w:t>
      </w:r>
    </w:p>
    <w:p w14:paraId="2B64FAA4" w14:textId="2282F47A" w:rsidR="00B86122" w:rsidRPr="00B86122" w:rsidRDefault="00B86122" w:rsidP="00B86122">
      <w:pPr>
        <w:jc w:val="both"/>
        <w:rPr>
          <w:rFonts w:ascii="Times New Roman" w:eastAsia="SimSun" w:hAnsi="Times New Roman" w:cs="Mangal"/>
          <w:b/>
          <w:sz w:val="24"/>
          <w:lang w:eastAsia="en-IN"/>
        </w:rPr>
      </w:pPr>
      <w:r w:rsidRPr="00B86122">
        <w:rPr>
          <w:rFonts w:ascii="Times New Roman" w:eastAsia="SimSun" w:hAnsi="Times New Roman" w:cs="Mangal"/>
          <w:b/>
          <w:sz w:val="24"/>
          <w:lang w:eastAsia="en-IN"/>
        </w:rPr>
        <w:t>•Performance interface:</w:t>
      </w:r>
    </w:p>
    <w:p w14:paraId="5BF03CA5" w14:textId="77777777" w:rsidR="00B86122" w:rsidRPr="00B86122" w:rsidRDefault="00B86122" w:rsidP="00E005DE">
      <w:pPr>
        <w:ind w:firstLine="720"/>
        <w:jc w:val="both"/>
        <w:rPr>
          <w:rFonts w:ascii="Times New Roman" w:eastAsia="SimSun" w:hAnsi="Times New Roman" w:cs="Mangal"/>
          <w:bCs/>
          <w:sz w:val="24"/>
          <w:lang w:eastAsia="en-IN"/>
        </w:rPr>
      </w:pPr>
      <w:r w:rsidRPr="00B86122">
        <w:rPr>
          <w:rFonts w:ascii="Times New Roman" w:eastAsia="SimSun" w:hAnsi="Times New Roman" w:cs="Mangal"/>
          <w:bCs/>
          <w:sz w:val="24"/>
          <w:lang w:eastAsia="en-IN"/>
        </w:rPr>
        <w:t>The performance of the software may be hinder due to various causes.</w:t>
      </w:r>
    </w:p>
    <w:p w14:paraId="4FFBCAE4" w14:textId="2D6BEAAE" w:rsidR="00B86122" w:rsidRDefault="00B86122">
      <w:pPr>
        <w:rPr>
          <w:rFonts w:ascii="Times New Roman" w:eastAsia="SimSun" w:hAnsi="Times New Roman" w:cs="Mangal"/>
          <w:b/>
          <w:sz w:val="32"/>
          <w:szCs w:val="26"/>
          <w:lang w:eastAsia="en-IN"/>
        </w:rPr>
      </w:pPr>
      <w:r>
        <w:rPr>
          <w:rFonts w:ascii="Times New Roman" w:eastAsia="SimSun" w:hAnsi="Times New Roman" w:cs="Mangal"/>
          <w:b/>
          <w:sz w:val="32"/>
          <w:szCs w:val="26"/>
          <w:lang w:eastAsia="en-IN"/>
        </w:rPr>
        <w:br w:type="page"/>
      </w:r>
    </w:p>
    <w:p w14:paraId="3446A186" w14:textId="11499C3F" w:rsidR="00EA2897" w:rsidRPr="00646802" w:rsidRDefault="00EA2897" w:rsidP="00EA2897">
      <w:pPr>
        <w:jc w:val="both"/>
        <w:rPr>
          <w:rFonts w:ascii="Times New Roman" w:hAnsi="Times New Roman" w:cs="Times New Roman"/>
          <w:b/>
          <w:bCs/>
          <w:sz w:val="28"/>
          <w:szCs w:val="28"/>
        </w:rPr>
      </w:pPr>
      <w:r w:rsidRPr="00646802">
        <w:rPr>
          <w:rFonts w:ascii="Times New Roman" w:eastAsia="SimSun" w:hAnsi="Times New Roman" w:cs="Mangal"/>
          <w:b/>
          <w:sz w:val="32"/>
          <w:szCs w:val="26"/>
          <w:lang w:eastAsia="en-IN"/>
        </w:rPr>
        <w:lastRenderedPageBreak/>
        <w:t xml:space="preserve">3.3 Planning and </w:t>
      </w:r>
      <w:proofErr w:type="gramStart"/>
      <w:r w:rsidRPr="00646802">
        <w:rPr>
          <w:rFonts w:ascii="Times New Roman" w:eastAsia="SimSun" w:hAnsi="Times New Roman" w:cs="Mangal"/>
          <w:b/>
          <w:sz w:val="32"/>
          <w:szCs w:val="26"/>
          <w:lang w:eastAsia="en-IN"/>
        </w:rPr>
        <w:t>Scheduling :</w:t>
      </w:r>
      <w:proofErr w:type="gramEnd"/>
    </w:p>
    <w:p w14:paraId="14AF5CFC" w14:textId="77777777" w:rsidR="00EA2897" w:rsidRPr="00646802" w:rsidRDefault="00EA2897" w:rsidP="00EA2897">
      <w:pPr>
        <w:spacing w:after="0" w:line="360" w:lineRule="auto"/>
        <w:rPr>
          <w:rFonts w:ascii="Times New Roman" w:eastAsia="SimSun" w:hAnsi="Times New Roman" w:cs="Times New Roman"/>
          <w:b/>
          <w:sz w:val="28"/>
          <w:szCs w:val="24"/>
          <w:lang w:eastAsia="en-IN"/>
        </w:rPr>
      </w:pPr>
      <w:r w:rsidRPr="00646802">
        <w:rPr>
          <w:rFonts w:ascii="Times New Roman" w:eastAsia="SimSun" w:hAnsi="Times New Roman" w:cs="Times New Roman"/>
          <w:b/>
          <w:sz w:val="28"/>
          <w:szCs w:val="24"/>
          <w:lang w:eastAsia="en-IN"/>
        </w:rPr>
        <w:t xml:space="preserve">Gantt </w:t>
      </w:r>
      <w:proofErr w:type="gramStart"/>
      <w:r w:rsidRPr="00646802">
        <w:rPr>
          <w:rFonts w:ascii="Times New Roman" w:eastAsia="SimSun" w:hAnsi="Times New Roman" w:cs="Times New Roman"/>
          <w:b/>
          <w:sz w:val="28"/>
          <w:szCs w:val="24"/>
          <w:lang w:eastAsia="en-IN"/>
        </w:rPr>
        <w:t>Chart :</w:t>
      </w:r>
      <w:proofErr w:type="gramEnd"/>
    </w:p>
    <w:p w14:paraId="268EF814" w14:textId="77777777" w:rsidR="00EA2897" w:rsidRPr="00646802" w:rsidRDefault="00EA2897" w:rsidP="00EA2897">
      <w:pPr>
        <w:spacing w:after="0" w:line="360" w:lineRule="auto"/>
        <w:rPr>
          <w:rFonts w:ascii="Times New Roman" w:eastAsia="SimSun" w:hAnsi="Times New Roman" w:cs="Times New Roman"/>
          <w:b/>
          <w:sz w:val="24"/>
          <w:lang w:eastAsia="en-IN"/>
        </w:rPr>
      </w:pPr>
    </w:p>
    <w:p w14:paraId="55CFEA83" w14:textId="77777777" w:rsidR="00EA2897" w:rsidRPr="00646802" w:rsidRDefault="00EA2897" w:rsidP="00EA2897">
      <w:pPr>
        <w:spacing w:after="0" w:line="240" w:lineRule="auto"/>
        <w:rPr>
          <w:rFonts w:ascii="Times New Roman" w:eastAsia="SimSun" w:hAnsi="Times New Roman" w:cs="Times New Roman"/>
          <w:b/>
          <w:sz w:val="24"/>
          <w:lang w:eastAsia="en-IN"/>
        </w:rPr>
      </w:pPr>
    </w:p>
    <w:p w14:paraId="246475DD" w14:textId="77777777" w:rsidR="00EA2897" w:rsidRPr="00646802" w:rsidRDefault="00EA2897" w:rsidP="00EA2897">
      <w:pPr>
        <w:spacing w:line="256" w:lineRule="auto"/>
        <w:rPr>
          <w:rFonts w:ascii="Times New Roman" w:eastAsia="SimSun" w:hAnsi="Times New Roman" w:cs="Times New Roman"/>
          <w:b/>
          <w:sz w:val="24"/>
          <w:lang w:eastAsia="en-IN"/>
        </w:rPr>
      </w:pPr>
      <w:r w:rsidRPr="00646802">
        <w:rPr>
          <w:rFonts w:ascii="Times New Roman" w:eastAsia="SimSun" w:hAnsi="Times New Roman" w:cs="Times New Roman"/>
          <w:b/>
          <w:sz w:val="24"/>
          <w:lang w:eastAsia="en-IN"/>
        </w:rPr>
        <w:br w:type="page"/>
      </w:r>
    </w:p>
    <w:p w14:paraId="3D0A63B2" w14:textId="77777777" w:rsidR="00EA2897" w:rsidRPr="00646802" w:rsidRDefault="00EA2897" w:rsidP="00EA2897">
      <w:pPr>
        <w:spacing w:after="0" w:line="240" w:lineRule="auto"/>
        <w:rPr>
          <w:rFonts w:ascii="Times New Roman" w:eastAsia="SimSun" w:hAnsi="Times New Roman" w:cs="Times New Roman"/>
          <w:b/>
          <w:sz w:val="28"/>
          <w:szCs w:val="24"/>
          <w:lang w:eastAsia="en-IN"/>
        </w:rPr>
      </w:pPr>
      <w:r w:rsidRPr="00646802">
        <w:rPr>
          <w:rFonts w:ascii="Times New Roman" w:eastAsia="SimSun" w:hAnsi="Times New Roman" w:cs="Times New Roman"/>
          <w:b/>
          <w:sz w:val="28"/>
          <w:szCs w:val="24"/>
          <w:lang w:eastAsia="en-IN"/>
        </w:rPr>
        <w:lastRenderedPageBreak/>
        <w:t xml:space="preserve">Pert </w:t>
      </w:r>
      <w:proofErr w:type="gramStart"/>
      <w:r w:rsidRPr="00646802">
        <w:rPr>
          <w:rFonts w:ascii="Times New Roman" w:eastAsia="SimSun" w:hAnsi="Times New Roman" w:cs="Times New Roman"/>
          <w:b/>
          <w:sz w:val="28"/>
          <w:szCs w:val="24"/>
          <w:lang w:eastAsia="en-IN"/>
        </w:rPr>
        <w:t>Chart :</w:t>
      </w:r>
      <w:proofErr w:type="gramEnd"/>
    </w:p>
    <w:p w14:paraId="529F7749" w14:textId="77777777" w:rsidR="00EA2897" w:rsidRDefault="00EA2897" w:rsidP="00EA2897">
      <w:pPr>
        <w:jc w:val="both"/>
        <w:rPr>
          <w:rFonts w:ascii="Times New Roman" w:hAnsi="Times New Roman" w:cs="Times New Roman"/>
          <w:b/>
          <w:bCs/>
          <w:sz w:val="36"/>
          <w:szCs w:val="36"/>
        </w:rPr>
      </w:pPr>
    </w:p>
    <w:p w14:paraId="4AAFFA45" w14:textId="77777777" w:rsidR="00EA2897" w:rsidRPr="00B853CD" w:rsidRDefault="00EA2897" w:rsidP="00EA2897">
      <w:pPr>
        <w:rPr>
          <w:rFonts w:ascii="Times New Roman" w:hAnsi="Times New Roman" w:cs="Times New Roman"/>
          <w:sz w:val="36"/>
          <w:szCs w:val="36"/>
        </w:rPr>
      </w:pPr>
    </w:p>
    <w:p w14:paraId="5C20FF3C" w14:textId="77777777" w:rsidR="00EA2897" w:rsidRPr="00B853CD" w:rsidRDefault="00EA2897" w:rsidP="00EA2897">
      <w:pPr>
        <w:rPr>
          <w:rFonts w:ascii="Times New Roman" w:hAnsi="Times New Roman" w:cs="Times New Roman"/>
          <w:sz w:val="36"/>
          <w:szCs w:val="36"/>
        </w:rPr>
      </w:pPr>
    </w:p>
    <w:p w14:paraId="78EC7649" w14:textId="77777777" w:rsidR="00EA2897" w:rsidRPr="00B853CD" w:rsidRDefault="00EA2897" w:rsidP="00EA2897">
      <w:pPr>
        <w:rPr>
          <w:rFonts w:ascii="Times New Roman" w:hAnsi="Times New Roman" w:cs="Times New Roman"/>
          <w:sz w:val="36"/>
          <w:szCs w:val="36"/>
        </w:rPr>
      </w:pPr>
    </w:p>
    <w:p w14:paraId="2282D864" w14:textId="77777777" w:rsidR="00EA2897" w:rsidRPr="00B853CD" w:rsidRDefault="00EA2897" w:rsidP="00EA2897">
      <w:pPr>
        <w:rPr>
          <w:rFonts w:ascii="Times New Roman" w:hAnsi="Times New Roman" w:cs="Times New Roman"/>
          <w:sz w:val="36"/>
          <w:szCs w:val="36"/>
        </w:rPr>
      </w:pPr>
    </w:p>
    <w:p w14:paraId="10B43033" w14:textId="77777777" w:rsidR="00EA2897" w:rsidRPr="00B853CD" w:rsidRDefault="00EA2897" w:rsidP="00EA2897">
      <w:pPr>
        <w:rPr>
          <w:rFonts w:ascii="Times New Roman" w:hAnsi="Times New Roman" w:cs="Times New Roman"/>
          <w:sz w:val="36"/>
          <w:szCs w:val="36"/>
        </w:rPr>
      </w:pPr>
    </w:p>
    <w:p w14:paraId="6BA9CD05" w14:textId="77777777" w:rsidR="00EA2897" w:rsidRPr="00B853CD" w:rsidRDefault="00EA2897" w:rsidP="00EA2897">
      <w:pPr>
        <w:rPr>
          <w:rFonts w:ascii="Times New Roman" w:hAnsi="Times New Roman" w:cs="Times New Roman"/>
          <w:sz w:val="36"/>
          <w:szCs w:val="36"/>
        </w:rPr>
      </w:pPr>
    </w:p>
    <w:p w14:paraId="6C2B375E" w14:textId="77777777" w:rsidR="00EA2897" w:rsidRPr="00B853CD" w:rsidRDefault="00EA2897" w:rsidP="00EA2897">
      <w:pPr>
        <w:rPr>
          <w:rFonts w:ascii="Times New Roman" w:hAnsi="Times New Roman" w:cs="Times New Roman"/>
          <w:sz w:val="36"/>
          <w:szCs w:val="36"/>
        </w:rPr>
      </w:pPr>
    </w:p>
    <w:p w14:paraId="50F80968" w14:textId="77777777" w:rsidR="00EA2897" w:rsidRPr="00B853CD" w:rsidRDefault="00EA2897" w:rsidP="00EA2897">
      <w:pPr>
        <w:rPr>
          <w:rFonts w:ascii="Times New Roman" w:hAnsi="Times New Roman" w:cs="Times New Roman"/>
          <w:sz w:val="36"/>
          <w:szCs w:val="36"/>
        </w:rPr>
      </w:pPr>
    </w:p>
    <w:p w14:paraId="568DC926" w14:textId="77777777" w:rsidR="00EA2897" w:rsidRPr="00B853CD" w:rsidRDefault="00EA2897" w:rsidP="00EA2897">
      <w:pPr>
        <w:rPr>
          <w:rFonts w:ascii="Times New Roman" w:hAnsi="Times New Roman" w:cs="Times New Roman"/>
          <w:sz w:val="36"/>
          <w:szCs w:val="36"/>
        </w:rPr>
      </w:pPr>
    </w:p>
    <w:p w14:paraId="186AA600" w14:textId="77777777" w:rsidR="00EA2897" w:rsidRPr="00B853CD" w:rsidRDefault="00EA2897" w:rsidP="00EA2897">
      <w:pPr>
        <w:rPr>
          <w:rFonts w:ascii="Times New Roman" w:hAnsi="Times New Roman" w:cs="Times New Roman"/>
          <w:sz w:val="36"/>
          <w:szCs w:val="36"/>
        </w:rPr>
      </w:pPr>
    </w:p>
    <w:p w14:paraId="4E6F16C1" w14:textId="77777777" w:rsidR="00EA2897" w:rsidRPr="00B853CD" w:rsidRDefault="00EA2897" w:rsidP="00EA2897">
      <w:pPr>
        <w:rPr>
          <w:rFonts w:ascii="Times New Roman" w:hAnsi="Times New Roman" w:cs="Times New Roman"/>
          <w:sz w:val="36"/>
          <w:szCs w:val="36"/>
        </w:rPr>
      </w:pPr>
    </w:p>
    <w:p w14:paraId="16C8D244" w14:textId="77777777" w:rsidR="00EA2897" w:rsidRPr="00B853CD" w:rsidRDefault="00EA2897" w:rsidP="00EA2897">
      <w:pPr>
        <w:rPr>
          <w:rFonts w:ascii="Times New Roman" w:hAnsi="Times New Roman" w:cs="Times New Roman"/>
          <w:sz w:val="36"/>
          <w:szCs w:val="36"/>
        </w:rPr>
      </w:pPr>
    </w:p>
    <w:p w14:paraId="3137409D" w14:textId="77777777" w:rsidR="00EA2897" w:rsidRPr="00B853CD" w:rsidRDefault="00EA2897" w:rsidP="00EA2897">
      <w:pPr>
        <w:rPr>
          <w:rFonts w:ascii="Times New Roman" w:hAnsi="Times New Roman" w:cs="Times New Roman"/>
          <w:sz w:val="36"/>
          <w:szCs w:val="36"/>
        </w:rPr>
      </w:pPr>
    </w:p>
    <w:p w14:paraId="2FB68C92" w14:textId="77777777" w:rsidR="00EA2897" w:rsidRPr="00B853CD" w:rsidRDefault="00EA2897" w:rsidP="00EA2897">
      <w:pPr>
        <w:rPr>
          <w:rFonts w:ascii="Times New Roman" w:hAnsi="Times New Roman" w:cs="Times New Roman"/>
          <w:sz w:val="36"/>
          <w:szCs w:val="36"/>
        </w:rPr>
      </w:pPr>
    </w:p>
    <w:p w14:paraId="093B8619" w14:textId="77777777" w:rsidR="00EA2897" w:rsidRPr="00B853CD" w:rsidRDefault="00EA2897" w:rsidP="00EA2897">
      <w:pPr>
        <w:rPr>
          <w:rFonts w:ascii="Times New Roman" w:hAnsi="Times New Roman" w:cs="Times New Roman"/>
          <w:sz w:val="36"/>
          <w:szCs w:val="36"/>
        </w:rPr>
      </w:pPr>
    </w:p>
    <w:p w14:paraId="4B942461" w14:textId="77777777" w:rsidR="00EA2897" w:rsidRPr="00B853CD" w:rsidRDefault="00EA2897" w:rsidP="00EA2897">
      <w:pPr>
        <w:rPr>
          <w:rFonts w:ascii="Times New Roman" w:hAnsi="Times New Roman" w:cs="Times New Roman"/>
          <w:sz w:val="36"/>
          <w:szCs w:val="36"/>
        </w:rPr>
      </w:pPr>
    </w:p>
    <w:p w14:paraId="0D447907" w14:textId="77777777" w:rsidR="00EA2897" w:rsidRPr="00B853CD" w:rsidRDefault="00EA2897" w:rsidP="00EA2897">
      <w:pPr>
        <w:rPr>
          <w:rFonts w:ascii="Times New Roman" w:hAnsi="Times New Roman" w:cs="Times New Roman"/>
          <w:sz w:val="36"/>
          <w:szCs w:val="36"/>
        </w:rPr>
      </w:pPr>
    </w:p>
    <w:p w14:paraId="16E3C894" w14:textId="77777777" w:rsidR="00EA2897" w:rsidRPr="00B853CD" w:rsidRDefault="00EA2897" w:rsidP="00EA2897">
      <w:pPr>
        <w:rPr>
          <w:rFonts w:ascii="Times New Roman" w:hAnsi="Times New Roman" w:cs="Times New Roman"/>
          <w:sz w:val="36"/>
          <w:szCs w:val="36"/>
        </w:rPr>
      </w:pPr>
    </w:p>
    <w:p w14:paraId="3B9290BC" w14:textId="77777777" w:rsidR="00EA2897" w:rsidRDefault="00EA2897" w:rsidP="00EA2897">
      <w:pPr>
        <w:rPr>
          <w:rFonts w:ascii="Times New Roman" w:hAnsi="Times New Roman" w:cs="Times New Roman"/>
          <w:b/>
          <w:bCs/>
          <w:sz w:val="36"/>
          <w:szCs w:val="36"/>
        </w:rPr>
      </w:pPr>
    </w:p>
    <w:p w14:paraId="00C75444" w14:textId="77777777" w:rsidR="00EA2897" w:rsidRDefault="00EA2897" w:rsidP="00EA2897">
      <w:pPr>
        <w:ind w:firstLine="720"/>
        <w:rPr>
          <w:rFonts w:ascii="Times New Roman" w:hAnsi="Times New Roman" w:cs="Times New Roman"/>
          <w:sz w:val="36"/>
          <w:szCs w:val="36"/>
        </w:rPr>
      </w:pPr>
    </w:p>
    <w:p w14:paraId="79F8719E" w14:textId="77777777" w:rsidR="00EA2897" w:rsidRDefault="00EA2897" w:rsidP="00EA2897">
      <w:pPr>
        <w:ind w:firstLine="720"/>
        <w:rPr>
          <w:rFonts w:ascii="Times New Roman" w:hAnsi="Times New Roman" w:cs="Times New Roman"/>
          <w:sz w:val="36"/>
          <w:szCs w:val="36"/>
        </w:rPr>
      </w:pPr>
    </w:p>
    <w:p w14:paraId="4B2BAE17" w14:textId="4C696BA0" w:rsidR="00EA2897" w:rsidRPr="00666674" w:rsidRDefault="00EA2897" w:rsidP="00EA2897">
      <w:pPr>
        <w:keepNext/>
        <w:keepLines/>
        <w:spacing w:before="40" w:after="0" w:line="360" w:lineRule="auto"/>
        <w:outlineLvl w:val="1"/>
        <w:rPr>
          <w:rFonts w:ascii="Times New Roman" w:eastAsia="SimSun" w:hAnsi="Times New Roman" w:cs="Mangal"/>
          <w:b/>
          <w:sz w:val="32"/>
          <w:szCs w:val="32"/>
          <w:lang w:eastAsia="en-IN"/>
        </w:rPr>
      </w:pPr>
      <w:r w:rsidRPr="00666674">
        <w:rPr>
          <w:rFonts w:ascii="Times New Roman" w:eastAsia="SimSun" w:hAnsi="Times New Roman" w:cs="Mangal"/>
          <w:b/>
          <w:sz w:val="32"/>
          <w:szCs w:val="32"/>
          <w:lang w:eastAsia="en-IN"/>
        </w:rPr>
        <w:lastRenderedPageBreak/>
        <w:t xml:space="preserve">3.4 Software </w:t>
      </w:r>
      <w:proofErr w:type="gramStart"/>
      <w:r w:rsidRPr="00666674">
        <w:rPr>
          <w:rFonts w:ascii="Times New Roman" w:eastAsia="SimSun" w:hAnsi="Times New Roman" w:cs="Mangal"/>
          <w:b/>
          <w:sz w:val="32"/>
          <w:szCs w:val="32"/>
          <w:lang w:eastAsia="en-IN"/>
        </w:rPr>
        <w:t>And</w:t>
      </w:r>
      <w:proofErr w:type="gramEnd"/>
      <w:r w:rsidRPr="00666674">
        <w:rPr>
          <w:rFonts w:ascii="Times New Roman" w:eastAsia="SimSun" w:hAnsi="Times New Roman" w:cs="Mangal"/>
          <w:b/>
          <w:sz w:val="32"/>
          <w:szCs w:val="32"/>
          <w:lang w:eastAsia="en-IN"/>
        </w:rPr>
        <w:t xml:space="preserve"> Hardware Requirements</w:t>
      </w:r>
      <w:r w:rsidR="00A55E95">
        <w:rPr>
          <w:rFonts w:ascii="Times New Roman" w:eastAsia="SimSun" w:hAnsi="Times New Roman" w:cs="Mangal"/>
          <w:b/>
          <w:sz w:val="32"/>
          <w:szCs w:val="32"/>
          <w:lang w:eastAsia="en-IN"/>
        </w:rPr>
        <w:t>:</w:t>
      </w:r>
    </w:p>
    <w:p w14:paraId="1366D02B" w14:textId="5016658B" w:rsidR="00C3633A" w:rsidRPr="00C3633A" w:rsidRDefault="00EA2897" w:rsidP="00C3633A">
      <w:pPr>
        <w:tabs>
          <w:tab w:val="left" w:pos="1995"/>
        </w:tabs>
        <w:spacing w:after="0" w:line="360" w:lineRule="auto"/>
        <w:contextualSpacing/>
        <w:rPr>
          <w:rFonts w:ascii="Times New Roman" w:eastAsia="SimSun" w:hAnsi="Times New Roman" w:cs="Times New Roman"/>
          <w:sz w:val="32"/>
          <w:szCs w:val="32"/>
          <w:lang w:eastAsia="en-IN"/>
        </w:rPr>
      </w:pPr>
      <w:r w:rsidRPr="00666674">
        <w:rPr>
          <w:rFonts w:ascii="Times New Roman" w:eastAsia="SimSun" w:hAnsi="Times New Roman" w:cs="Times New Roman"/>
          <w:sz w:val="28"/>
          <w:szCs w:val="28"/>
          <w:lang w:eastAsia="en-IN"/>
        </w:rPr>
        <w:t xml:space="preserve"> </w:t>
      </w:r>
      <w:r w:rsidR="00C3633A" w:rsidRPr="00C3633A">
        <w:rPr>
          <w:rFonts w:ascii="Times New Roman" w:eastAsia="SimSun" w:hAnsi="Times New Roman" w:cs="Times New Roman"/>
          <w:sz w:val="28"/>
          <w:szCs w:val="28"/>
          <w:lang w:eastAsia="en-IN"/>
        </w:rPr>
        <w:t>SOFTWARE REQUIREMENTS</w:t>
      </w:r>
    </w:p>
    <w:p w14:paraId="6A4CC7D4" w14:textId="7EDAFCFC" w:rsidR="00C3633A" w:rsidRPr="00C3633A" w:rsidRDefault="00C3633A" w:rsidP="00C3633A">
      <w:pPr>
        <w:pStyle w:val="ListParagraph"/>
        <w:numPr>
          <w:ilvl w:val="0"/>
          <w:numId w:val="25"/>
        </w:numPr>
        <w:tabs>
          <w:tab w:val="left" w:pos="1995"/>
        </w:tabs>
        <w:spacing w:after="0" w:line="360" w:lineRule="auto"/>
        <w:rPr>
          <w:rFonts w:ascii="Times New Roman" w:eastAsia="SimSun" w:hAnsi="Times New Roman" w:cs="Times New Roman"/>
          <w:sz w:val="28"/>
          <w:szCs w:val="28"/>
          <w:lang w:eastAsia="en-IN"/>
        </w:rPr>
      </w:pPr>
      <w:r w:rsidRPr="00C3633A">
        <w:rPr>
          <w:rFonts w:ascii="Times New Roman" w:eastAsia="SimSun" w:hAnsi="Times New Roman" w:cs="Times New Roman"/>
          <w:sz w:val="28"/>
          <w:szCs w:val="28"/>
          <w:lang w:eastAsia="en-IN"/>
        </w:rPr>
        <w:t xml:space="preserve">Arduino </w:t>
      </w:r>
      <w:r w:rsidR="0072782F">
        <w:rPr>
          <w:rFonts w:ascii="Times New Roman" w:eastAsia="SimSun" w:hAnsi="Times New Roman" w:cs="Times New Roman"/>
          <w:sz w:val="28"/>
          <w:szCs w:val="28"/>
          <w:lang w:eastAsia="en-IN"/>
        </w:rPr>
        <w:t>IDE</w:t>
      </w:r>
    </w:p>
    <w:p w14:paraId="64343F14" w14:textId="77777777" w:rsidR="00C3633A" w:rsidRDefault="00C3633A" w:rsidP="00C3633A">
      <w:pPr>
        <w:tabs>
          <w:tab w:val="left" w:pos="1995"/>
        </w:tabs>
        <w:spacing w:after="0" w:line="360" w:lineRule="auto"/>
        <w:contextualSpacing/>
        <w:rPr>
          <w:rFonts w:ascii="Times New Roman" w:eastAsia="SimSun" w:hAnsi="Times New Roman" w:cs="Times New Roman"/>
          <w:sz w:val="28"/>
          <w:szCs w:val="28"/>
          <w:lang w:eastAsia="en-IN"/>
        </w:rPr>
      </w:pPr>
      <w:r w:rsidRPr="00C3633A">
        <w:rPr>
          <w:rFonts w:ascii="Times New Roman" w:eastAsia="SimSun" w:hAnsi="Times New Roman" w:cs="Times New Roman"/>
          <w:sz w:val="28"/>
          <w:szCs w:val="28"/>
          <w:lang w:eastAsia="en-IN"/>
        </w:rPr>
        <w:t>HARDWARE</w:t>
      </w:r>
      <w:r>
        <w:rPr>
          <w:rFonts w:ascii="Times New Roman" w:eastAsia="SimSun" w:hAnsi="Times New Roman" w:cs="Times New Roman"/>
          <w:sz w:val="28"/>
          <w:szCs w:val="28"/>
          <w:lang w:eastAsia="en-IN"/>
        </w:rPr>
        <w:t xml:space="preserve"> </w:t>
      </w:r>
      <w:r w:rsidRPr="00C3633A">
        <w:rPr>
          <w:rFonts w:ascii="Times New Roman" w:eastAsia="SimSun" w:hAnsi="Times New Roman" w:cs="Times New Roman"/>
          <w:sz w:val="28"/>
          <w:szCs w:val="28"/>
          <w:lang w:eastAsia="en-IN"/>
        </w:rPr>
        <w:t xml:space="preserve">REQUIREMENTS </w:t>
      </w:r>
    </w:p>
    <w:p w14:paraId="5F9F0BEA" w14:textId="77777777" w:rsidR="007B1A7B" w:rsidRPr="007B1A7B" w:rsidRDefault="007B1A7B" w:rsidP="007B1A7B">
      <w:pPr>
        <w:pStyle w:val="ListParagraph"/>
        <w:numPr>
          <w:ilvl w:val="0"/>
          <w:numId w:val="29"/>
        </w:numPr>
        <w:rPr>
          <w:rFonts w:ascii="Times New Roman" w:hAnsi="Times New Roman" w:cs="Times New Roman"/>
          <w:sz w:val="28"/>
          <w:szCs w:val="28"/>
        </w:rPr>
      </w:pPr>
      <w:r w:rsidRPr="007B1A7B">
        <w:rPr>
          <w:rFonts w:ascii="Times New Roman" w:hAnsi="Times New Roman" w:cs="Times New Roman"/>
          <w:sz w:val="28"/>
          <w:szCs w:val="28"/>
        </w:rPr>
        <w:t>MQ135 Gas sensor</w:t>
      </w:r>
    </w:p>
    <w:p w14:paraId="7398EE57" w14:textId="77777777" w:rsidR="007B1A7B" w:rsidRPr="007B1A7B" w:rsidRDefault="007B1A7B" w:rsidP="007B1A7B">
      <w:pPr>
        <w:pStyle w:val="ListParagraph"/>
        <w:numPr>
          <w:ilvl w:val="0"/>
          <w:numId w:val="29"/>
        </w:numPr>
        <w:rPr>
          <w:rFonts w:ascii="Times New Roman" w:hAnsi="Times New Roman" w:cs="Times New Roman"/>
          <w:sz w:val="28"/>
          <w:szCs w:val="28"/>
        </w:rPr>
      </w:pPr>
      <w:r w:rsidRPr="007B1A7B">
        <w:rPr>
          <w:rFonts w:ascii="Times New Roman" w:hAnsi="Times New Roman" w:cs="Times New Roman"/>
          <w:sz w:val="28"/>
          <w:szCs w:val="28"/>
        </w:rPr>
        <w:t>Arduino Uno</w:t>
      </w:r>
    </w:p>
    <w:p w14:paraId="4CFC73BE" w14:textId="77777777" w:rsidR="007B1A7B" w:rsidRPr="007B1A7B" w:rsidRDefault="007B1A7B" w:rsidP="007B1A7B">
      <w:pPr>
        <w:pStyle w:val="ListParagraph"/>
        <w:numPr>
          <w:ilvl w:val="0"/>
          <w:numId w:val="29"/>
        </w:numPr>
        <w:rPr>
          <w:rFonts w:ascii="Times New Roman" w:hAnsi="Times New Roman" w:cs="Times New Roman"/>
          <w:sz w:val="28"/>
          <w:szCs w:val="28"/>
        </w:rPr>
      </w:pPr>
      <w:r w:rsidRPr="007B1A7B">
        <w:rPr>
          <w:rFonts w:ascii="Times New Roman" w:hAnsi="Times New Roman" w:cs="Times New Roman"/>
          <w:sz w:val="28"/>
          <w:szCs w:val="28"/>
        </w:rPr>
        <w:t>Wi-Fi module ESP8266</w:t>
      </w:r>
    </w:p>
    <w:p w14:paraId="0BF12ED9" w14:textId="77777777" w:rsidR="007B1A7B" w:rsidRPr="007B1A7B" w:rsidRDefault="007B1A7B" w:rsidP="007B1A7B">
      <w:pPr>
        <w:pStyle w:val="ListParagraph"/>
        <w:numPr>
          <w:ilvl w:val="0"/>
          <w:numId w:val="29"/>
        </w:numPr>
        <w:rPr>
          <w:rFonts w:ascii="Times New Roman" w:hAnsi="Times New Roman" w:cs="Times New Roman"/>
          <w:sz w:val="28"/>
          <w:szCs w:val="28"/>
        </w:rPr>
      </w:pPr>
      <w:r w:rsidRPr="007B1A7B">
        <w:rPr>
          <w:rFonts w:ascii="Times New Roman" w:hAnsi="Times New Roman" w:cs="Times New Roman"/>
          <w:sz w:val="28"/>
          <w:szCs w:val="28"/>
        </w:rPr>
        <w:t>16X2 LCD</w:t>
      </w:r>
    </w:p>
    <w:p w14:paraId="3E9EE0BF" w14:textId="77777777" w:rsidR="007B1A7B" w:rsidRPr="007B1A7B" w:rsidRDefault="007B1A7B" w:rsidP="007B1A7B">
      <w:pPr>
        <w:pStyle w:val="ListParagraph"/>
        <w:numPr>
          <w:ilvl w:val="0"/>
          <w:numId w:val="29"/>
        </w:numPr>
        <w:rPr>
          <w:rFonts w:ascii="Times New Roman" w:hAnsi="Times New Roman" w:cs="Times New Roman"/>
          <w:sz w:val="28"/>
          <w:szCs w:val="28"/>
        </w:rPr>
      </w:pPr>
      <w:r w:rsidRPr="007B1A7B">
        <w:rPr>
          <w:rFonts w:ascii="Times New Roman" w:hAnsi="Times New Roman" w:cs="Times New Roman"/>
          <w:sz w:val="28"/>
          <w:szCs w:val="28"/>
        </w:rPr>
        <w:t>Breadboard</w:t>
      </w:r>
    </w:p>
    <w:p w14:paraId="7020D5C7" w14:textId="77777777" w:rsidR="007B1A7B" w:rsidRPr="007B1A7B" w:rsidRDefault="007B1A7B" w:rsidP="007B1A7B">
      <w:pPr>
        <w:pStyle w:val="ListParagraph"/>
        <w:numPr>
          <w:ilvl w:val="0"/>
          <w:numId w:val="29"/>
        </w:numPr>
        <w:rPr>
          <w:rFonts w:ascii="Times New Roman" w:hAnsi="Times New Roman" w:cs="Times New Roman"/>
          <w:sz w:val="28"/>
          <w:szCs w:val="28"/>
        </w:rPr>
      </w:pPr>
      <w:r w:rsidRPr="007B1A7B">
        <w:rPr>
          <w:rFonts w:ascii="Times New Roman" w:hAnsi="Times New Roman" w:cs="Times New Roman"/>
          <w:sz w:val="28"/>
          <w:szCs w:val="28"/>
        </w:rPr>
        <w:t>10K potentiometer</w:t>
      </w:r>
    </w:p>
    <w:p w14:paraId="36B61DB1" w14:textId="77777777" w:rsidR="007B1A7B" w:rsidRPr="007B1A7B" w:rsidRDefault="007B1A7B" w:rsidP="007B1A7B">
      <w:pPr>
        <w:pStyle w:val="ListParagraph"/>
        <w:numPr>
          <w:ilvl w:val="0"/>
          <w:numId w:val="29"/>
        </w:numPr>
        <w:rPr>
          <w:rFonts w:ascii="Times New Roman" w:hAnsi="Times New Roman" w:cs="Times New Roman"/>
          <w:sz w:val="28"/>
          <w:szCs w:val="28"/>
        </w:rPr>
      </w:pPr>
      <w:r w:rsidRPr="007B1A7B">
        <w:rPr>
          <w:rFonts w:ascii="Times New Roman" w:hAnsi="Times New Roman" w:cs="Times New Roman"/>
          <w:sz w:val="28"/>
          <w:szCs w:val="28"/>
        </w:rPr>
        <w:t>1K ohm resistors</w:t>
      </w:r>
    </w:p>
    <w:p w14:paraId="039DE672" w14:textId="77777777" w:rsidR="007B1A7B" w:rsidRPr="007B1A7B" w:rsidRDefault="007B1A7B" w:rsidP="007B1A7B">
      <w:pPr>
        <w:pStyle w:val="ListParagraph"/>
        <w:numPr>
          <w:ilvl w:val="0"/>
          <w:numId w:val="29"/>
        </w:numPr>
        <w:rPr>
          <w:rFonts w:ascii="Times New Roman" w:hAnsi="Times New Roman" w:cs="Times New Roman"/>
          <w:sz w:val="28"/>
          <w:szCs w:val="28"/>
        </w:rPr>
      </w:pPr>
      <w:proofErr w:type="gramStart"/>
      <w:r w:rsidRPr="007B1A7B">
        <w:rPr>
          <w:rFonts w:ascii="Times New Roman" w:hAnsi="Times New Roman" w:cs="Times New Roman"/>
          <w:sz w:val="28"/>
          <w:szCs w:val="28"/>
        </w:rPr>
        <w:t>220 ohm</w:t>
      </w:r>
      <w:proofErr w:type="gramEnd"/>
      <w:r w:rsidRPr="007B1A7B">
        <w:rPr>
          <w:rFonts w:ascii="Times New Roman" w:hAnsi="Times New Roman" w:cs="Times New Roman"/>
          <w:sz w:val="28"/>
          <w:szCs w:val="28"/>
        </w:rPr>
        <w:t xml:space="preserve"> resistor</w:t>
      </w:r>
    </w:p>
    <w:p w14:paraId="5B9E6068" w14:textId="77777777" w:rsidR="007B1A7B" w:rsidRPr="007B1A7B" w:rsidRDefault="007B1A7B" w:rsidP="007B1A7B">
      <w:pPr>
        <w:pStyle w:val="ListParagraph"/>
        <w:numPr>
          <w:ilvl w:val="0"/>
          <w:numId w:val="29"/>
        </w:numPr>
        <w:rPr>
          <w:rFonts w:ascii="Times New Roman" w:hAnsi="Times New Roman" w:cs="Times New Roman"/>
          <w:sz w:val="28"/>
          <w:szCs w:val="28"/>
        </w:rPr>
      </w:pPr>
      <w:r w:rsidRPr="007B1A7B">
        <w:rPr>
          <w:rFonts w:ascii="Times New Roman" w:hAnsi="Times New Roman" w:cs="Times New Roman"/>
          <w:sz w:val="28"/>
          <w:szCs w:val="28"/>
        </w:rPr>
        <w:t>Buzzer</w:t>
      </w:r>
    </w:p>
    <w:p w14:paraId="65E54A13" w14:textId="77777777" w:rsidR="007B1A7B" w:rsidRPr="007B1A7B" w:rsidRDefault="007B1A7B" w:rsidP="007B1A7B">
      <w:pPr>
        <w:rPr>
          <w:rFonts w:ascii="Times New Roman" w:hAnsi="Times New Roman" w:cs="Times New Roman"/>
          <w:sz w:val="28"/>
          <w:szCs w:val="28"/>
        </w:rPr>
      </w:pPr>
    </w:p>
    <w:p w14:paraId="4C88092A" w14:textId="77777777" w:rsidR="007B1A7B" w:rsidRDefault="007B1A7B" w:rsidP="007B1A7B">
      <w:pPr>
        <w:pStyle w:val="ListParagraph"/>
        <w:tabs>
          <w:tab w:val="left" w:pos="1995"/>
        </w:tabs>
        <w:spacing w:after="0" w:line="360" w:lineRule="auto"/>
        <w:ind w:left="787"/>
        <w:rPr>
          <w:rFonts w:ascii="Times New Roman" w:eastAsia="SimSun" w:hAnsi="Times New Roman" w:cs="Times New Roman"/>
          <w:sz w:val="28"/>
          <w:szCs w:val="28"/>
          <w:lang w:eastAsia="en-IN"/>
        </w:rPr>
      </w:pPr>
    </w:p>
    <w:p w14:paraId="709F5A21" w14:textId="77777777" w:rsidR="00EA2897" w:rsidRPr="00666674" w:rsidRDefault="00EA2897" w:rsidP="00EA2897">
      <w:pPr>
        <w:spacing w:line="360" w:lineRule="auto"/>
        <w:ind w:firstLine="720"/>
        <w:rPr>
          <w:rFonts w:ascii="Times New Roman" w:hAnsi="Times New Roman" w:cs="Times New Roman"/>
          <w:sz w:val="24"/>
          <w:szCs w:val="24"/>
        </w:rPr>
      </w:pPr>
    </w:p>
    <w:p w14:paraId="3B2B791D" w14:textId="6A2F3647" w:rsidR="004C69B0" w:rsidRPr="00435D7A" w:rsidRDefault="00EA2897" w:rsidP="004C69B0">
      <w:pPr>
        <w:rPr>
          <w:rFonts w:ascii="Times New Roman" w:hAnsi="Times New Roman" w:cs="Times New Roman"/>
          <w:sz w:val="24"/>
          <w:szCs w:val="24"/>
        </w:rPr>
      </w:pPr>
      <w:r w:rsidRPr="00D70D21">
        <w:rPr>
          <w:rFonts w:ascii="Times New Roman" w:hAnsi="Times New Roman" w:cs="Times New Roman"/>
          <w:b/>
          <w:sz w:val="32"/>
          <w:szCs w:val="32"/>
        </w:rPr>
        <w:t xml:space="preserve">3.5 Preliminary product </w:t>
      </w:r>
      <w:proofErr w:type="gramStart"/>
      <w:r w:rsidRPr="00D70D21">
        <w:rPr>
          <w:rFonts w:ascii="Times New Roman" w:hAnsi="Times New Roman" w:cs="Times New Roman"/>
          <w:b/>
          <w:sz w:val="32"/>
          <w:szCs w:val="32"/>
        </w:rPr>
        <w:t>Description :</w:t>
      </w:r>
      <w:proofErr w:type="gramEnd"/>
    </w:p>
    <w:p w14:paraId="7181346A" w14:textId="77777777" w:rsidR="007B1A7B" w:rsidRPr="007B1A7B" w:rsidRDefault="007B1A7B" w:rsidP="007B1A7B">
      <w:pPr>
        <w:rPr>
          <w:rFonts w:ascii="Times New Roman" w:hAnsi="Times New Roman" w:cs="Times New Roman"/>
          <w:sz w:val="24"/>
          <w:szCs w:val="24"/>
          <w:shd w:val="clear" w:color="auto" w:fill="FFFFFF"/>
        </w:rPr>
      </w:pPr>
      <w:r w:rsidRPr="007B1A7B">
        <w:rPr>
          <w:rFonts w:ascii="Times New Roman" w:hAnsi="Times New Roman" w:cs="Times New Roman"/>
          <w:sz w:val="24"/>
          <w:szCs w:val="24"/>
          <w:shd w:val="clear" w:color="auto" w:fill="FFFFFF"/>
        </w:rPr>
        <w:t>In this project we are going to make an </w:t>
      </w:r>
      <w:r w:rsidRPr="007B1A7B">
        <w:rPr>
          <w:rStyle w:val="Strong"/>
          <w:rFonts w:ascii="Times New Roman" w:hAnsi="Times New Roman" w:cs="Times New Roman"/>
          <w:color w:val="555555"/>
          <w:sz w:val="24"/>
          <w:szCs w:val="24"/>
          <w:shd w:val="clear" w:color="auto" w:fill="FFFFFF"/>
        </w:rPr>
        <w:t>IOT Based Air Pollution Monitoring System</w:t>
      </w:r>
      <w:r w:rsidRPr="007B1A7B">
        <w:rPr>
          <w:rFonts w:ascii="Times New Roman" w:hAnsi="Times New Roman" w:cs="Times New Roman"/>
          <w:sz w:val="24"/>
          <w:szCs w:val="24"/>
          <w:shd w:val="clear" w:color="auto" w:fill="FFFFFF"/>
        </w:rPr>
        <w:t> in which we will </w:t>
      </w:r>
      <w:r w:rsidRPr="007B1A7B">
        <w:rPr>
          <w:rStyle w:val="Strong"/>
          <w:rFonts w:ascii="Times New Roman" w:hAnsi="Times New Roman" w:cs="Times New Roman"/>
          <w:color w:val="555555"/>
          <w:sz w:val="24"/>
          <w:szCs w:val="24"/>
          <w:shd w:val="clear" w:color="auto" w:fill="FFFFFF"/>
        </w:rPr>
        <w:t>monitor the Air Quality over a webserver using internet</w:t>
      </w:r>
      <w:r w:rsidRPr="007B1A7B">
        <w:rPr>
          <w:rFonts w:ascii="Times New Roman" w:hAnsi="Times New Roman" w:cs="Times New Roman"/>
          <w:sz w:val="24"/>
          <w:szCs w:val="24"/>
          <w:shd w:val="clear" w:color="auto" w:fill="FFFFFF"/>
        </w:rPr>
        <w:t xml:space="preserve"> and will trigger </w:t>
      </w:r>
      <w:proofErr w:type="spellStart"/>
      <w:r w:rsidRPr="007B1A7B">
        <w:rPr>
          <w:rFonts w:ascii="Times New Roman" w:hAnsi="Times New Roman" w:cs="Times New Roman"/>
          <w:sz w:val="24"/>
          <w:szCs w:val="24"/>
          <w:shd w:val="clear" w:color="auto" w:fill="FFFFFF"/>
        </w:rPr>
        <w:t>a</w:t>
      </w:r>
      <w:proofErr w:type="spellEnd"/>
      <w:r w:rsidRPr="007B1A7B">
        <w:rPr>
          <w:rFonts w:ascii="Times New Roman" w:hAnsi="Times New Roman" w:cs="Times New Roman"/>
          <w:sz w:val="24"/>
          <w:szCs w:val="24"/>
          <w:shd w:val="clear" w:color="auto" w:fill="FFFFFF"/>
        </w:rPr>
        <w:t xml:space="preserve"> alarm when the air quality goes down beyond a certain level, means when there are sufficient amount of harmful gases are present in the air like CO2, smoke, alcohol, benzene and NH3. It will show the air quality in PPM on the LCD and as well as on webpage so that we can monitor it very easily.</w:t>
      </w:r>
    </w:p>
    <w:p w14:paraId="3F783F35" w14:textId="2DBB2E62" w:rsidR="00343703" w:rsidRPr="007B1A7B" w:rsidRDefault="00A55E95" w:rsidP="007B1A7B">
      <w:pPr>
        <w:rPr>
          <w:rFonts w:ascii="Times New Roman" w:hAnsi="Times New Roman" w:cs="Times New Roman"/>
          <w:sz w:val="24"/>
          <w:szCs w:val="24"/>
        </w:rPr>
      </w:pPr>
      <w:r w:rsidRPr="007B1A7B">
        <w:rPr>
          <w:rFonts w:ascii="Times New Roman" w:hAnsi="Times New Roman" w:cs="Times New Roman"/>
          <w:sz w:val="24"/>
          <w:szCs w:val="24"/>
        </w:rPr>
        <w:br w:type="page"/>
      </w:r>
    </w:p>
    <w:p w14:paraId="429B96E5" w14:textId="0DC4B16A" w:rsidR="00EA2897" w:rsidRDefault="00EA2897" w:rsidP="00EA2897">
      <w:pPr>
        <w:pStyle w:val="Heading2"/>
        <w:spacing w:line="276" w:lineRule="auto"/>
      </w:pPr>
      <w:r>
        <w:lastRenderedPageBreak/>
        <w:t xml:space="preserve">3.6 Conceptual </w:t>
      </w:r>
      <w:proofErr w:type="gramStart"/>
      <w:r>
        <w:t>Models :</w:t>
      </w:r>
      <w:proofErr w:type="gramEnd"/>
    </w:p>
    <w:p w14:paraId="508AFD84" w14:textId="490FB261" w:rsidR="0005198D" w:rsidRDefault="00EA2897" w:rsidP="00EA2897">
      <w:pPr>
        <w:pStyle w:val="Heading3"/>
      </w:pPr>
      <w:r>
        <w:t xml:space="preserve">3.6.1 </w:t>
      </w:r>
      <w:r w:rsidR="00343703">
        <w:t>Block Diagram:</w:t>
      </w:r>
      <w:r w:rsidR="0005198D" w:rsidRPr="0005198D">
        <w:t xml:space="preserve"> </w:t>
      </w:r>
    </w:p>
    <w:p w14:paraId="6C3F8F1F" w14:textId="48B7FDD6" w:rsidR="0005198D" w:rsidRDefault="0005198D" w:rsidP="0005198D">
      <w:pPr>
        <w:rPr>
          <w:lang w:eastAsia="en-IN"/>
        </w:rPr>
      </w:pPr>
    </w:p>
    <w:p w14:paraId="275B0331" w14:textId="42E7B1F8" w:rsidR="0005198D" w:rsidRPr="0005198D" w:rsidRDefault="00DD0528" w:rsidP="0005198D">
      <w:pPr>
        <w:rPr>
          <w:lang w:eastAsia="en-IN"/>
        </w:rPr>
      </w:pPr>
      <w:r>
        <w:rPr>
          <w:noProof/>
          <w:lang w:eastAsia="en-IN"/>
        </w:rPr>
        <mc:AlternateContent>
          <mc:Choice Requires="wps">
            <w:drawing>
              <wp:anchor distT="0" distB="0" distL="114300" distR="114300" simplePos="0" relativeHeight="251659264" behindDoc="0" locked="0" layoutInCell="1" allowOverlap="1" wp14:anchorId="4BFB1AE1" wp14:editId="3DBCA271">
                <wp:simplePos x="0" y="0"/>
                <wp:positionH relativeFrom="column">
                  <wp:posOffset>2286000</wp:posOffset>
                </wp:positionH>
                <wp:positionV relativeFrom="paragraph">
                  <wp:posOffset>8255</wp:posOffset>
                </wp:positionV>
                <wp:extent cx="1059180" cy="2872740"/>
                <wp:effectExtent l="0" t="0" r="26670" b="22860"/>
                <wp:wrapNone/>
                <wp:docPr id="2" name="Rectangle 2"/>
                <wp:cNvGraphicFramePr/>
                <a:graphic xmlns:a="http://schemas.openxmlformats.org/drawingml/2006/main">
                  <a:graphicData uri="http://schemas.microsoft.com/office/word/2010/wordprocessingShape">
                    <wps:wsp>
                      <wps:cNvSpPr/>
                      <wps:spPr>
                        <a:xfrm>
                          <a:off x="0" y="0"/>
                          <a:ext cx="1059180" cy="28727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DEB552" w14:textId="621E4811" w:rsidR="00A94135" w:rsidRPr="00A94135" w:rsidRDefault="00A94135" w:rsidP="00A94135">
                            <w:pPr>
                              <w:pStyle w:val="Heading2"/>
                              <w:rPr>
                                <w:rFonts w:cs="Times New Roman"/>
                                <w:b w:val="0"/>
                                <w:bCs/>
                                <w:sz w:val="28"/>
                                <w:szCs w:val="28"/>
                                <w:lang w:val="en-US"/>
                              </w:rPr>
                            </w:pPr>
                            <w:r>
                              <w:rPr>
                                <w:sz w:val="28"/>
                                <w:szCs w:val="28"/>
                                <w:lang w:val="en-US"/>
                              </w:rPr>
                              <w:t xml:space="preserve">  </w:t>
                            </w:r>
                          </w:p>
                          <w:p w14:paraId="1EA8D733" w14:textId="7CF83127" w:rsidR="00A94135" w:rsidRDefault="00DD0528" w:rsidP="00A94135">
                            <w:pPr>
                              <w:rPr>
                                <w:rFonts w:ascii="Times New Roman" w:hAnsi="Times New Roman" w:cs="Times New Roman"/>
                                <w:b/>
                                <w:bCs/>
                                <w:sz w:val="28"/>
                                <w:szCs w:val="28"/>
                                <w:lang w:val="en-US" w:eastAsia="en-IN"/>
                              </w:rPr>
                            </w:pPr>
                            <w:r>
                              <w:rPr>
                                <w:rFonts w:ascii="Times New Roman" w:hAnsi="Times New Roman" w:cs="Times New Roman"/>
                                <w:b/>
                                <w:bCs/>
                                <w:sz w:val="28"/>
                                <w:szCs w:val="28"/>
                                <w:lang w:val="en-US" w:eastAsia="en-IN"/>
                              </w:rPr>
                              <w:t xml:space="preserve">ARDUINO       </w:t>
                            </w:r>
                          </w:p>
                          <w:p w14:paraId="58828FF1" w14:textId="660ADFEA" w:rsidR="00DD0528" w:rsidRPr="00A94135" w:rsidRDefault="00DD0528" w:rsidP="00A94135">
                            <w:pPr>
                              <w:rPr>
                                <w:rFonts w:ascii="Times New Roman" w:hAnsi="Times New Roman" w:cs="Times New Roman"/>
                                <w:b/>
                                <w:bCs/>
                                <w:sz w:val="28"/>
                                <w:szCs w:val="28"/>
                                <w:lang w:val="en-US" w:eastAsia="en-IN"/>
                              </w:rPr>
                            </w:pPr>
                            <w:r>
                              <w:rPr>
                                <w:rFonts w:ascii="Times New Roman" w:hAnsi="Times New Roman" w:cs="Times New Roman"/>
                                <w:b/>
                                <w:bCs/>
                                <w:sz w:val="28"/>
                                <w:szCs w:val="28"/>
                                <w:lang w:val="en-US" w:eastAsia="en-IN"/>
                              </w:rPr>
                              <w:t xml:space="preserve">     UNO</w:t>
                            </w:r>
                          </w:p>
                          <w:p w14:paraId="1B2E239F" w14:textId="77777777" w:rsidR="00A94135" w:rsidRPr="00A94135" w:rsidRDefault="00A94135" w:rsidP="00A94135">
                            <w:pPr>
                              <w:rPr>
                                <w:lang w:val="en-US" w:eastAsia="en-IN"/>
                              </w:rPr>
                            </w:pPr>
                          </w:p>
                          <w:p w14:paraId="221476F9" w14:textId="767CB8DC" w:rsidR="00A94135" w:rsidRPr="00A94135" w:rsidRDefault="00A94135" w:rsidP="00A94135">
                            <w:pPr>
                              <w:rPr>
                                <w:lang w:val="en-US" w:eastAsia="en-IN"/>
                              </w:rPr>
                            </w:pPr>
                            <w:r>
                              <w:rPr>
                                <w:lang w:val="en-US" w:eastAsia="en-I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FB1AE1" id="Rectangle 2" o:spid="_x0000_s1026" style="position:absolute;margin-left:180pt;margin-top:.65pt;width:83.4pt;height:22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" fillcolor="white [3201]" strokecolor="black [3213]" strokeweight="1pt">
                <v:textbox>
                  <w:txbxContent>
                    <w:p w14:paraId="78DEB552" w14:textId="621E4811" w:rsidR="00A94135" w:rsidRPr="00A94135" w:rsidRDefault="00A94135" w:rsidP="00A94135">
                      <w:pPr>
                        <w:pStyle w:val="Heading2"/>
                        <w:rPr>
                          <w:rFonts w:cs="Times New Roman"/>
                          <w:b w:val="0"/>
                          <w:bCs/>
                          <w:sz w:val="28"/>
                          <w:szCs w:val="28"/>
                          <w:lang w:val="en-US"/>
                        </w:rPr>
                      </w:pPr>
                      <w:r>
                        <w:rPr>
                          <w:sz w:val="28"/>
                          <w:szCs w:val="28"/>
                          <w:lang w:val="en-US"/>
                        </w:rPr>
                        <w:t xml:space="preserve">  </w:t>
                      </w:r>
                    </w:p>
                    <w:p w14:paraId="1EA8D733" w14:textId="7CF83127" w:rsidR="00A94135" w:rsidRDefault="00DD0528" w:rsidP="00A94135">
                      <w:pPr>
                        <w:rPr>
                          <w:rFonts w:ascii="Times New Roman" w:hAnsi="Times New Roman" w:cs="Times New Roman"/>
                          <w:b/>
                          <w:bCs/>
                          <w:sz w:val="28"/>
                          <w:szCs w:val="28"/>
                          <w:lang w:val="en-US" w:eastAsia="en-IN"/>
                        </w:rPr>
                      </w:pPr>
                      <w:r>
                        <w:rPr>
                          <w:rFonts w:ascii="Times New Roman" w:hAnsi="Times New Roman" w:cs="Times New Roman"/>
                          <w:b/>
                          <w:bCs/>
                          <w:sz w:val="28"/>
                          <w:szCs w:val="28"/>
                          <w:lang w:val="en-US" w:eastAsia="en-IN"/>
                        </w:rPr>
                        <w:t xml:space="preserve">ARDUINO       </w:t>
                      </w:r>
                    </w:p>
                    <w:p w14:paraId="58828FF1" w14:textId="660ADFEA" w:rsidR="00DD0528" w:rsidRPr="00A94135" w:rsidRDefault="00DD0528" w:rsidP="00A94135">
                      <w:pPr>
                        <w:rPr>
                          <w:rFonts w:ascii="Times New Roman" w:hAnsi="Times New Roman" w:cs="Times New Roman"/>
                          <w:b/>
                          <w:bCs/>
                          <w:sz w:val="28"/>
                          <w:szCs w:val="28"/>
                          <w:lang w:val="en-US" w:eastAsia="en-IN"/>
                        </w:rPr>
                      </w:pPr>
                      <w:r>
                        <w:rPr>
                          <w:rFonts w:ascii="Times New Roman" w:hAnsi="Times New Roman" w:cs="Times New Roman"/>
                          <w:b/>
                          <w:bCs/>
                          <w:sz w:val="28"/>
                          <w:szCs w:val="28"/>
                          <w:lang w:val="en-US" w:eastAsia="en-IN"/>
                        </w:rPr>
                        <w:t xml:space="preserve">     UNO</w:t>
                      </w:r>
                    </w:p>
                    <w:p w14:paraId="1B2E239F" w14:textId="77777777" w:rsidR="00A94135" w:rsidRPr="00A94135" w:rsidRDefault="00A94135" w:rsidP="00A94135">
                      <w:pPr>
                        <w:rPr>
                          <w:lang w:val="en-US" w:eastAsia="en-IN"/>
                        </w:rPr>
                      </w:pPr>
                    </w:p>
                    <w:p w14:paraId="221476F9" w14:textId="767CB8DC" w:rsidR="00A94135" w:rsidRPr="00A94135" w:rsidRDefault="00A94135" w:rsidP="00A94135">
                      <w:pPr>
                        <w:rPr>
                          <w:lang w:val="en-US" w:eastAsia="en-IN"/>
                        </w:rPr>
                      </w:pPr>
                      <w:r>
                        <w:rPr>
                          <w:lang w:val="en-US" w:eastAsia="en-IN"/>
                        </w:rPr>
                        <w:t xml:space="preserve">    </w:t>
                      </w:r>
                    </w:p>
                  </w:txbxContent>
                </v:textbox>
              </v:rect>
            </w:pict>
          </mc:Fallback>
        </mc:AlternateContent>
      </w:r>
      <w:r w:rsidR="009C7565">
        <w:rPr>
          <w:noProof/>
          <w:lang w:eastAsia="en-IN"/>
        </w:rPr>
        <mc:AlternateContent>
          <mc:Choice Requires="wps">
            <w:drawing>
              <wp:anchor distT="0" distB="0" distL="114300" distR="114300" simplePos="0" relativeHeight="251664384" behindDoc="0" locked="0" layoutInCell="1" allowOverlap="1" wp14:anchorId="2AE9105C" wp14:editId="1D1481A4">
                <wp:simplePos x="0" y="0"/>
                <wp:positionH relativeFrom="margin">
                  <wp:posOffset>4177030</wp:posOffset>
                </wp:positionH>
                <wp:positionV relativeFrom="paragraph">
                  <wp:posOffset>9525</wp:posOffset>
                </wp:positionV>
                <wp:extent cx="1127760" cy="716280"/>
                <wp:effectExtent l="0" t="0" r="15240" b="26670"/>
                <wp:wrapNone/>
                <wp:docPr id="5" name="Rectangle 5"/>
                <wp:cNvGraphicFramePr/>
                <a:graphic xmlns:a="http://schemas.openxmlformats.org/drawingml/2006/main">
                  <a:graphicData uri="http://schemas.microsoft.com/office/word/2010/wordprocessingShape">
                    <wps:wsp>
                      <wps:cNvSpPr/>
                      <wps:spPr>
                        <a:xfrm>
                          <a:off x="0" y="0"/>
                          <a:ext cx="1127760" cy="716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BB28AE" w14:textId="5B926284" w:rsidR="00DD0528" w:rsidRDefault="00DD0528" w:rsidP="00DD0528">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16 X 2</w:t>
                            </w:r>
                          </w:p>
                          <w:p w14:paraId="19DA40AA" w14:textId="48C5A20F" w:rsidR="00DD0528" w:rsidRPr="00DD0528" w:rsidRDefault="00DD0528" w:rsidP="00DD0528">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E9105C" id="Rectangle 5" o:spid="_x0000_s1027" style="position:absolute;margin-left:328.9pt;margin-top:.75pt;width:88.8pt;height:56.4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" fillcolor="white [3201]" strokecolor="black [3213]" strokeweight="1pt">
                <v:textbox>
                  <w:txbxContent>
                    <w:p w14:paraId="6EBB28AE" w14:textId="5B926284" w:rsidR="00DD0528" w:rsidRDefault="00DD0528" w:rsidP="00DD0528">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16 X 2</w:t>
                      </w:r>
                    </w:p>
                    <w:p w14:paraId="19DA40AA" w14:textId="48C5A20F" w:rsidR="00DD0528" w:rsidRPr="00DD0528" w:rsidRDefault="00DD0528" w:rsidP="00DD0528">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DISPLAY</w:t>
                      </w:r>
                    </w:p>
                  </w:txbxContent>
                </v:textbox>
                <w10:wrap anchorx="margin"/>
              </v:rect>
            </w:pict>
          </mc:Fallback>
        </mc:AlternateContent>
      </w:r>
      <w:r w:rsidR="009C7565">
        <w:rPr>
          <w:noProof/>
          <w:lang w:eastAsia="en-IN"/>
        </w:rPr>
        <mc:AlternateContent>
          <mc:Choice Requires="wps">
            <w:drawing>
              <wp:anchor distT="0" distB="0" distL="114300" distR="114300" simplePos="0" relativeHeight="251660288" behindDoc="0" locked="0" layoutInCell="1" allowOverlap="1" wp14:anchorId="0864B164" wp14:editId="5BF7504D">
                <wp:simplePos x="0" y="0"/>
                <wp:positionH relativeFrom="column">
                  <wp:posOffset>289560</wp:posOffset>
                </wp:positionH>
                <wp:positionV relativeFrom="paragraph">
                  <wp:posOffset>8255</wp:posOffset>
                </wp:positionV>
                <wp:extent cx="1127760" cy="716280"/>
                <wp:effectExtent l="0" t="0" r="15240" b="26670"/>
                <wp:wrapNone/>
                <wp:docPr id="3" name="Rectangle 3"/>
                <wp:cNvGraphicFramePr/>
                <a:graphic xmlns:a="http://schemas.openxmlformats.org/drawingml/2006/main">
                  <a:graphicData uri="http://schemas.microsoft.com/office/word/2010/wordprocessingShape">
                    <wps:wsp>
                      <wps:cNvSpPr/>
                      <wps:spPr>
                        <a:xfrm>
                          <a:off x="0" y="0"/>
                          <a:ext cx="1127760" cy="716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4C0C72" w14:textId="57F9458B" w:rsidR="00A94135" w:rsidRPr="00A94135" w:rsidRDefault="00A94135" w:rsidP="00A94135">
                            <w:pPr>
                              <w:jc w:val="center"/>
                              <w:rPr>
                                <w:rFonts w:ascii="Times New Roman" w:hAnsi="Times New Roman" w:cs="Times New Roman"/>
                                <w:b/>
                                <w:bCs/>
                                <w:sz w:val="28"/>
                                <w:szCs w:val="28"/>
                                <w:lang w:val="en-US"/>
                              </w:rPr>
                            </w:pPr>
                            <w:r w:rsidRPr="00A94135">
                              <w:rPr>
                                <w:rFonts w:ascii="Times New Roman" w:hAnsi="Times New Roman" w:cs="Times New Roman"/>
                                <w:b/>
                                <w:bCs/>
                                <w:sz w:val="28"/>
                                <w:szCs w:val="28"/>
                                <w:lang w:val="en-US"/>
                              </w:rPr>
                              <w:t>MQ135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64B164" id="Rectangle 3" o:spid="_x0000_s1028" style="position:absolute;margin-left:22.8pt;margin-top:.65pt;width:88.8pt;height:56.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" fillcolor="white [3201]" strokecolor="black [3213]" strokeweight="1pt">
                <v:textbox>
                  <w:txbxContent>
                    <w:p w14:paraId="2A4C0C72" w14:textId="57F9458B" w:rsidR="00A94135" w:rsidRPr="00A94135" w:rsidRDefault="00A94135" w:rsidP="00A94135">
                      <w:pPr>
                        <w:jc w:val="center"/>
                        <w:rPr>
                          <w:rFonts w:ascii="Times New Roman" w:hAnsi="Times New Roman" w:cs="Times New Roman"/>
                          <w:b/>
                          <w:bCs/>
                          <w:sz w:val="28"/>
                          <w:szCs w:val="28"/>
                          <w:lang w:val="en-US"/>
                        </w:rPr>
                      </w:pPr>
                      <w:r w:rsidRPr="00A94135">
                        <w:rPr>
                          <w:rFonts w:ascii="Times New Roman" w:hAnsi="Times New Roman" w:cs="Times New Roman"/>
                          <w:b/>
                          <w:bCs/>
                          <w:sz w:val="28"/>
                          <w:szCs w:val="28"/>
                          <w:lang w:val="en-US"/>
                        </w:rPr>
                        <w:t>MQ135 SENSOR</w:t>
                      </w:r>
                    </w:p>
                  </w:txbxContent>
                </v:textbox>
              </v:rect>
            </w:pict>
          </mc:Fallback>
        </mc:AlternateContent>
      </w:r>
      <w:r w:rsidR="0005198D">
        <w:rPr>
          <w:lang w:eastAsia="en-IN"/>
        </w:rPr>
        <w:t xml:space="preserve">    </w:t>
      </w:r>
    </w:p>
    <w:p w14:paraId="65F8B0F9" w14:textId="57BA89F9" w:rsidR="00EA2897" w:rsidRDefault="00A94135" w:rsidP="00EA2897">
      <w:pPr>
        <w:pStyle w:val="Heading3"/>
      </w:pPr>
      <w:r>
        <w:rPr>
          <w:noProof/>
        </w:rPr>
        <mc:AlternateContent>
          <mc:Choice Requires="wps">
            <w:drawing>
              <wp:anchor distT="0" distB="0" distL="114300" distR="114300" simplePos="0" relativeHeight="251671552" behindDoc="0" locked="0" layoutInCell="1" allowOverlap="1" wp14:anchorId="1CB11547" wp14:editId="12D0DA9E">
                <wp:simplePos x="0" y="0"/>
                <wp:positionH relativeFrom="column">
                  <wp:posOffset>3299460</wp:posOffset>
                </wp:positionH>
                <wp:positionV relativeFrom="paragraph">
                  <wp:posOffset>65405</wp:posOffset>
                </wp:positionV>
                <wp:extent cx="914400" cy="7620"/>
                <wp:effectExtent l="0" t="76200" r="19050" b="87630"/>
                <wp:wrapNone/>
                <wp:docPr id="20" name="Straight Arrow Connector 20"/>
                <wp:cNvGraphicFramePr/>
                <a:graphic xmlns:a="http://schemas.openxmlformats.org/drawingml/2006/main">
                  <a:graphicData uri="http://schemas.microsoft.com/office/word/2010/wordprocessingShape">
                    <wps:wsp>
                      <wps:cNvCnPr/>
                      <wps:spPr>
                        <a:xfrm flipV="1">
                          <a:off x="0" y="0"/>
                          <a:ext cx="91440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6130D2" id="_x0000_t32" coordsize="21600,21600" o:spt="32" o:oned="t" path="m,l21600,21600e" filled="f">
                <v:path arrowok="t" fillok="f" o:connecttype="none"/>
                <o:lock v:ext="edit" shapetype="t"/>
              </v:shapetype>
              <v:shape id="Straight Arrow Connector 20" o:spid="_x0000_s1026" type="#_x0000_t32" style="position:absolute;margin-left:259.8pt;margin-top:5.15pt;width:1in;height:.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" strokecolor="black [3213]"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4238E4F5" wp14:editId="48561250">
                <wp:simplePos x="0" y="0"/>
                <wp:positionH relativeFrom="column">
                  <wp:posOffset>1417320</wp:posOffset>
                </wp:positionH>
                <wp:positionV relativeFrom="paragraph">
                  <wp:posOffset>42545</wp:posOffset>
                </wp:positionV>
                <wp:extent cx="914400" cy="7620"/>
                <wp:effectExtent l="0" t="76200" r="19050" b="87630"/>
                <wp:wrapNone/>
                <wp:docPr id="18" name="Straight Arrow Connector 18"/>
                <wp:cNvGraphicFramePr/>
                <a:graphic xmlns:a="http://schemas.openxmlformats.org/drawingml/2006/main">
                  <a:graphicData uri="http://schemas.microsoft.com/office/word/2010/wordprocessingShape">
                    <wps:wsp>
                      <wps:cNvCnPr/>
                      <wps:spPr>
                        <a:xfrm flipV="1">
                          <a:off x="0" y="0"/>
                          <a:ext cx="91440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A0ED94" id="Straight Arrow Connector 18" o:spid="_x0000_s1026" type="#_x0000_t32" style="position:absolute;margin-left:111.6pt;margin-top:3.35pt;width:1in;height:.6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" strokecolor="black [3213]" strokeweight=".5pt">
                <v:stroke endarrow="block" joinstyle="miter"/>
              </v:shape>
            </w:pict>
          </mc:Fallback>
        </mc:AlternateContent>
      </w:r>
      <w:r w:rsidR="0005198D">
        <w:t xml:space="preserve">  </w:t>
      </w:r>
    </w:p>
    <w:p w14:paraId="4F7C8652" w14:textId="5C300774" w:rsidR="00343703" w:rsidRDefault="00343703" w:rsidP="00343703">
      <w:pPr>
        <w:rPr>
          <w:lang w:eastAsia="en-IN"/>
        </w:rPr>
      </w:pPr>
    </w:p>
    <w:p w14:paraId="0211A94F" w14:textId="67F81D09" w:rsidR="00343703" w:rsidRDefault="00BE4A40" w:rsidP="00343703">
      <w:pPr>
        <w:rPr>
          <w:lang w:eastAsia="en-IN"/>
        </w:rPr>
      </w:pPr>
      <w:r>
        <w:rPr>
          <w:lang w:eastAsia="en-IN"/>
        </w:rPr>
        <w:t xml:space="preserve">           </w:t>
      </w:r>
    </w:p>
    <w:p w14:paraId="2F753354" w14:textId="5542BDCF" w:rsidR="00BE4A40" w:rsidRDefault="00BE4A40" w:rsidP="00343703">
      <w:pPr>
        <w:rPr>
          <w:lang w:eastAsia="en-IN"/>
        </w:rPr>
      </w:pPr>
    </w:p>
    <w:p w14:paraId="5229EC11" w14:textId="00230CD7" w:rsidR="009C7565" w:rsidRDefault="009C7565" w:rsidP="00343703">
      <w:pPr>
        <w:rPr>
          <w:lang w:eastAsia="en-IN"/>
        </w:rPr>
      </w:pPr>
      <w:r w:rsidRPr="00DD0528">
        <w:rPr>
          <w:rFonts w:ascii="Times New Roman" w:hAnsi="Times New Roman" w:cs="Times New Roman"/>
          <w:noProof/>
          <w:sz w:val="28"/>
          <w:szCs w:val="28"/>
          <w:lang w:eastAsia="en-IN"/>
        </w:rPr>
        <mc:AlternateContent>
          <mc:Choice Requires="wps">
            <w:drawing>
              <wp:anchor distT="0" distB="0" distL="114300" distR="114300" simplePos="0" relativeHeight="251666432" behindDoc="0" locked="0" layoutInCell="1" allowOverlap="1" wp14:anchorId="732F94CA" wp14:editId="0F22143B">
                <wp:simplePos x="0" y="0"/>
                <wp:positionH relativeFrom="column">
                  <wp:posOffset>4206240</wp:posOffset>
                </wp:positionH>
                <wp:positionV relativeFrom="paragraph">
                  <wp:posOffset>284480</wp:posOffset>
                </wp:positionV>
                <wp:extent cx="1127760" cy="716280"/>
                <wp:effectExtent l="0" t="0" r="15240" b="26670"/>
                <wp:wrapNone/>
                <wp:docPr id="6" name="Rectangle 6"/>
                <wp:cNvGraphicFramePr/>
                <a:graphic xmlns:a="http://schemas.openxmlformats.org/drawingml/2006/main">
                  <a:graphicData uri="http://schemas.microsoft.com/office/word/2010/wordprocessingShape">
                    <wps:wsp>
                      <wps:cNvSpPr/>
                      <wps:spPr>
                        <a:xfrm>
                          <a:off x="0" y="0"/>
                          <a:ext cx="1127760" cy="716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1F0C27" w14:textId="2EB44AE5" w:rsidR="00DD0528" w:rsidRDefault="00DD0528" w:rsidP="00DD0528">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ESP8266</w:t>
                            </w:r>
                          </w:p>
                          <w:p w14:paraId="55AA0D7B" w14:textId="1177E0BE" w:rsidR="00DD0528" w:rsidRPr="00DD0528" w:rsidRDefault="00DD0528" w:rsidP="00DD0528">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F94CA" id="Rectangle 6" o:spid="_x0000_s1029" style="position:absolute;margin-left:331.2pt;margin-top:22.4pt;width:88.8pt;height:56.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" fillcolor="white [3201]" strokecolor="black [3213]" strokeweight="1pt">
                <v:textbox>
                  <w:txbxContent>
                    <w:p w14:paraId="311F0C27" w14:textId="2EB44AE5" w:rsidR="00DD0528" w:rsidRDefault="00DD0528" w:rsidP="00DD0528">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ESP8266</w:t>
                      </w:r>
                    </w:p>
                    <w:p w14:paraId="55AA0D7B" w14:textId="1177E0BE" w:rsidR="00DD0528" w:rsidRPr="00DD0528" w:rsidRDefault="00DD0528" w:rsidP="00DD0528">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WI-FI</w:t>
                      </w:r>
                    </w:p>
                  </w:txbxContent>
                </v:textbox>
              </v:rect>
            </w:pict>
          </mc:Fallback>
        </mc:AlternateContent>
      </w:r>
      <w:r>
        <w:rPr>
          <w:noProof/>
          <w:lang w:eastAsia="en-IN"/>
        </w:rPr>
        <mc:AlternateContent>
          <mc:Choice Requires="wps">
            <w:drawing>
              <wp:anchor distT="0" distB="0" distL="114300" distR="114300" simplePos="0" relativeHeight="251662336" behindDoc="0" locked="0" layoutInCell="1" allowOverlap="1" wp14:anchorId="42B89026" wp14:editId="57D520AB">
                <wp:simplePos x="0" y="0"/>
                <wp:positionH relativeFrom="column">
                  <wp:posOffset>281940</wp:posOffset>
                </wp:positionH>
                <wp:positionV relativeFrom="paragraph">
                  <wp:posOffset>285115</wp:posOffset>
                </wp:positionV>
                <wp:extent cx="1127760" cy="716280"/>
                <wp:effectExtent l="0" t="0" r="15240" b="26670"/>
                <wp:wrapNone/>
                <wp:docPr id="4" name="Rectangle 4"/>
                <wp:cNvGraphicFramePr/>
                <a:graphic xmlns:a="http://schemas.openxmlformats.org/drawingml/2006/main">
                  <a:graphicData uri="http://schemas.microsoft.com/office/word/2010/wordprocessingShape">
                    <wps:wsp>
                      <wps:cNvSpPr/>
                      <wps:spPr>
                        <a:xfrm>
                          <a:off x="0" y="0"/>
                          <a:ext cx="1127760" cy="716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B39E84" w14:textId="39570EAA" w:rsidR="00DD0528" w:rsidRDefault="00DD0528" w:rsidP="00DD0528">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POWER</w:t>
                            </w:r>
                          </w:p>
                          <w:p w14:paraId="5BDA53B7" w14:textId="7EC57B15" w:rsidR="00DD0528" w:rsidRPr="00DD0528" w:rsidRDefault="00DD0528" w:rsidP="00DD0528">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B89026" id="Rectangle 4" o:spid="_x0000_s1030" style="position:absolute;margin-left:22.2pt;margin-top:22.45pt;width:88.8pt;height:56.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" fillcolor="white [3201]" strokecolor="black [3213]" strokeweight="1pt">
                <v:textbox>
                  <w:txbxContent>
                    <w:p w14:paraId="7AB39E84" w14:textId="39570EAA" w:rsidR="00DD0528" w:rsidRDefault="00DD0528" w:rsidP="00DD0528">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POWER</w:t>
                      </w:r>
                    </w:p>
                    <w:p w14:paraId="5BDA53B7" w14:textId="7EC57B15" w:rsidR="00DD0528" w:rsidRPr="00DD0528" w:rsidRDefault="00DD0528" w:rsidP="00DD0528">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SUPPLY</w:t>
                      </w:r>
                    </w:p>
                  </w:txbxContent>
                </v:textbox>
              </v:rect>
            </w:pict>
          </mc:Fallback>
        </mc:AlternateContent>
      </w:r>
    </w:p>
    <w:p w14:paraId="3572A629" w14:textId="3D45D2AC" w:rsidR="009C7565" w:rsidRDefault="009C7565" w:rsidP="00343703">
      <w:pPr>
        <w:rPr>
          <w:lang w:eastAsia="en-IN"/>
        </w:rPr>
      </w:pPr>
    </w:p>
    <w:p w14:paraId="35253EB3" w14:textId="3AAFF304" w:rsidR="009C7565" w:rsidRDefault="00A94135" w:rsidP="00343703">
      <w:pPr>
        <w:rPr>
          <w:lang w:eastAsia="en-IN"/>
        </w:rPr>
      </w:pPr>
      <w:r>
        <w:rPr>
          <w:noProof/>
          <w:lang w:eastAsia="en-IN"/>
        </w:rPr>
        <mc:AlternateContent>
          <mc:Choice Requires="wps">
            <w:drawing>
              <wp:anchor distT="0" distB="0" distL="114300" distR="114300" simplePos="0" relativeHeight="251669504" behindDoc="0" locked="0" layoutInCell="1" allowOverlap="1" wp14:anchorId="3EFBE084" wp14:editId="30CCE982">
                <wp:simplePos x="0" y="0"/>
                <wp:positionH relativeFrom="column">
                  <wp:posOffset>3284220</wp:posOffset>
                </wp:positionH>
                <wp:positionV relativeFrom="paragraph">
                  <wp:posOffset>86360</wp:posOffset>
                </wp:positionV>
                <wp:extent cx="914400" cy="7620"/>
                <wp:effectExtent l="0" t="76200" r="19050" b="87630"/>
                <wp:wrapNone/>
                <wp:docPr id="19" name="Straight Arrow Connector 19"/>
                <wp:cNvGraphicFramePr/>
                <a:graphic xmlns:a="http://schemas.openxmlformats.org/drawingml/2006/main">
                  <a:graphicData uri="http://schemas.microsoft.com/office/word/2010/wordprocessingShape">
                    <wps:wsp>
                      <wps:cNvCnPr/>
                      <wps:spPr>
                        <a:xfrm flipV="1">
                          <a:off x="0" y="0"/>
                          <a:ext cx="91440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CBE71D" id="Straight Arrow Connector 19" o:spid="_x0000_s1026" type="#_x0000_t32" style="position:absolute;margin-left:258.6pt;margin-top:6.8pt;width:1in;height:.6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673600" behindDoc="0" locked="0" layoutInCell="1" allowOverlap="1" wp14:anchorId="43141FC1" wp14:editId="07720850">
                <wp:simplePos x="0" y="0"/>
                <wp:positionH relativeFrom="column">
                  <wp:posOffset>1417320</wp:posOffset>
                </wp:positionH>
                <wp:positionV relativeFrom="paragraph">
                  <wp:posOffset>33020</wp:posOffset>
                </wp:positionV>
                <wp:extent cx="914400" cy="7620"/>
                <wp:effectExtent l="0" t="76200" r="19050" b="87630"/>
                <wp:wrapNone/>
                <wp:docPr id="21" name="Straight Arrow Connector 21"/>
                <wp:cNvGraphicFramePr/>
                <a:graphic xmlns:a="http://schemas.openxmlformats.org/drawingml/2006/main">
                  <a:graphicData uri="http://schemas.microsoft.com/office/word/2010/wordprocessingShape">
                    <wps:wsp>
                      <wps:cNvCnPr/>
                      <wps:spPr>
                        <a:xfrm flipV="1">
                          <a:off x="0" y="0"/>
                          <a:ext cx="91440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F1C78B" id="Straight Arrow Connector 21" o:spid="_x0000_s1026" type="#_x0000_t32" style="position:absolute;margin-left:111.6pt;margin-top:2.6pt;width:1in;height:.6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" strokecolor="black [3213]" strokeweight=".5pt">
                <v:stroke endarrow="block" joinstyle="miter"/>
              </v:shape>
            </w:pict>
          </mc:Fallback>
        </mc:AlternateContent>
      </w:r>
    </w:p>
    <w:p w14:paraId="543DA1AF" w14:textId="73482B20" w:rsidR="009C7565" w:rsidRDefault="009C7565" w:rsidP="00343703">
      <w:pPr>
        <w:rPr>
          <w:lang w:eastAsia="en-IN"/>
        </w:rPr>
      </w:pPr>
    </w:p>
    <w:p w14:paraId="0C6BD5A0" w14:textId="1FEF1ABE" w:rsidR="009C7565" w:rsidRDefault="009C7565" w:rsidP="00343703">
      <w:pPr>
        <w:rPr>
          <w:lang w:eastAsia="en-IN"/>
        </w:rPr>
      </w:pPr>
    </w:p>
    <w:p w14:paraId="32E1A6AB" w14:textId="15C3B814" w:rsidR="009C7565" w:rsidRDefault="009C7565" w:rsidP="00343703">
      <w:pPr>
        <w:rPr>
          <w:lang w:eastAsia="en-IN"/>
        </w:rPr>
      </w:pPr>
    </w:p>
    <w:p w14:paraId="10799576" w14:textId="23677A34" w:rsidR="009C7565" w:rsidRDefault="009C7565" w:rsidP="00343703">
      <w:pPr>
        <w:rPr>
          <w:lang w:eastAsia="en-IN"/>
        </w:rPr>
      </w:pPr>
    </w:p>
    <w:p w14:paraId="53C7E86B" w14:textId="77777777" w:rsidR="009C7565" w:rsidRDefault="009C7565" w:rsidP="00343703">
      <w:pPr>
        <w:rPr>
          <w:lang w:eastAsia="en-IN"/>
        </w:rPr>
      </w:pPr>
    </w:p>
    <w:p w14:paraId="17BE1AEA" w14:textId="1468D09A" w:rsidR="00343703" w:rsidRPr="00717D76" w:rsidRDefault="00717D76" w:rsidP="00BE4A40">
      <w:pPr>
        <w:spacing w:line="360" w:lineRule="auto"/>
        <w:ind w:firstLine="720"/>
        <w:jc w:val="both"/>
        <w:rPr>
          <w:rFonts w:ascii="Times New Roman" w:hAnsi="Times New Roman"/>
          <w:sz w:val="24"/>
          <w:szCs w:val="24"/>
          <w:lang w:eastAsia="en-IN"/>
        </w:rPr>
      </w:pPr>
      <w:r w:rsidRPr="00717D76">
        <w:rPr>
          <w:rFonts w:ascii="Times New Roman" w:hAnsi="Times New Roman"/>
          <w:sz w:val="24"/>
          <w:szCs w:val="24"/>
          <w:lang w:eastAsia="en-IN"/>
        </w:rPr>
        <w:t xml:space="preserve">Block diagram is a graphical representation of a system – it provides a functional view of a system. Block diagrams give us a better understanding of a system’s functions and help create interconnections within it. Block diagrams derive their name from the rectangular elements found in this type of diagram. They are used to describe hardware and software systems as well as to represent processes. Block diagrams are described and defined according to their function and structure as well as their relationship with other blocks.   </w:t>
      </w:r>
    </w:p>
    <w:p w14:paraId="10AA1BDF" w14:textId="77777777" w:rsidR="00EA2897" w:rsidRDefault="00EA2897" w:rsidP="00EA2897">
      <w:pPr>
        <w:spacing w:line="360" w:lineRule="auto"/>
        <w:rPr>
          <w:rFonts w:ascii="Times New Roman" w:hAnsi="Times New Roman" w:cs="Times New Roman"/>
          <w:sz w:val="24"/>
          <w:szCs w:val="24"/>
        </w:rPr>
      </w:pPr>
    </w:p>
    <w:p w14:paraId="68FC0490" w14:textId="77777777" w:rsidR="00EA2897" w:rsidRDefault="00EA2897" w:rsidP="00EA2897">
      <w:pPr>
        <w:rPr>
          <w:rFonts w:ascii="Times New Roman" w:hAnsi="Times New Roman" w:cs="Times New Roman"/>
          <w:sz w:val="24"/>
          <w:szCs w:val="24"/>
        </w:rPr>
      </w:pPr>
      <w:r>
        <w:rPr>
          <w:rFonts w:ascii="Times New Roman" w:hAnsi="Times New Roman" w:cs="Times New Roman"/>
          <w:sz w:val="24"/>
          <w:szCs w:val="24"/>
        </w:rPr>
        <w:br w:type="page"/>
      </w:r>
    </w:p>
    <w:p w14:paraId="2747FE40" w14:textId="5A487A29" w:rsidR="00EA2897" w:rsidRDefault="00EA2897" w:rsidP="00EA2897">
      <w:pPr>
        <w:pStyle w:val="Heading3"/>
      </w:pPr>
      <w:r>
        <w:lastRenderedPageBreak/>
        <w:t>3.6.2</w:t>
      </w:r>
      <w:r w:rsidR="00060691">
        <w:t xml:space="preserve"> Data Flow diagram</w:t>
      </w:r>
      <w:r>
        <w:t>:</w:t>
      </w:r>
    </w:p>
    <w:p w14:paraId="5D4FDED4" w14:textId="6F291B00" w:rsidR="0083642B" w:rsidRDefault="00FC3D81" w:rsidP="00EA2897">
      <w:pPr>
        <w:rPr>
          <w:rFonts w:ascii="Times New Roman" w:hAnsi="Times New Roman" w:cs="Times New Roman"/>
          <w:sz w:val="24"/>
          <w:szCs w:val="24"/>
        </w:rPr>
      </w:pPr>
      <w:r>
        <w:rPr>
          <w:noProof/>
        </w:rPr>
        <mc:AlternateContent>
          <mc:Choice Requires="wps">
            <w:drawing>
              <wp:anchor distT="0" distB="0" distL="114300" distR="114300" simplePos="0" relativeHeight="251674624" behindDoc="0" locked="0" layoutInCell="1" allowOverlap="1" wp14:anchorId="15D16DB2" wp14:editId="52A72CEB">
                <wp:simplePos x="0" y="0"/>
                <wp:positionH relativeFrom="column">
                  <wp:posOffset>2133600</wp:posOffset>
                </wp:positionH>
                <wp:positionV relativeFrom="paragraph">
                  <wp:posOffset>8890</wp:posOffset>
                </wp:positionV>
                <wp:extent cx="1074420" cy="647700"/>
                <wp:effectExtent l="0" t="0" r="11430" b="19050"/>
                <wp:wrapNone/>
                <wp:docPr id="22" name="Oval 22"/>
                <wp:cNvGraphicFramePr/>
                <a:graphic xmlns:a="http://schemas.openxmlformats.org/drawingml/2006/main">
                  <a:graphicData uri="http://schemas.microsoft.com/office/word/2010/wordprocessingShape">
                    <wps:wsp>
                      <wps:cNvSpPr/>
                      <wps:spPr>
                        <a:xfrm>
                          <a:off x="0" y="0"/>
                          <a:ext cx="1074420" cy="6477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FBC451" w14:textId="43F1DCBF" w:rsidR="00FC3D81" w:rsidRPr="00742DE5" w:rsidRDefault="00FC3D81" w:rsidP="00FC3D81">
                            <w:pPr>
                              <w:jc w:val="center"/>
                              <w:rPr>
                                <w:rFonts w:ascii="Times New Roman" w:hAnsi="Times New Roman" w:cs="Times New Roman"/>
                                <w:b/>
                                <w:bCs/>
                                <w:lang w:val="en-US"/>
                              </w:rPr>
                            </w:pPr>
                            <w:r w:rsidRPr="00742DE5">
                              <w:rPr>
                                <w:rFonts w:ascii="Times New Roman" w:hAnsi="Times New Roman" w:cs="Times New Roman"/>
                                <w:b/>
                                <w:bCs/>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D16DB2" id="Oval 22" o:spid="_x0000_s1031" style="position:absolute;margin-left:168pt;margin-top:.7pt;width:84.6pt;height:5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" fillcolor="white [3201]" strokecolor="black [3213]" strokeweight="1pt">
                <v:stroke joinstyle="miter"/>
                <v:textbox>
                  <w:txbxContent>
                    <w:p w14:paraId="21FBC451" w14:textId="43F1DCBF" w:rsidR="00FC3D81" w:rsidRPr="00742DE5" w:rsidRDefault="00FC3D81" w:rsidP="00FC3D81">
                      <w:pPr>
                        <w:jc w:val="center"/>
                        <w:rPr>
                          <w:rFonts w:ascii="Times New Roman" w:hAnsi="Times New Roman" w:cs="Times New Roman"/>
                          <w:b/>
                          <w:bCs/>
                          <w:lang w:val="en-US"/>
                        </w:rPr>
                      </w:pPr>
                      <w:r w:rsidRPr="00742DE5">
                        <w:rPr>
                          <w:rFonts w:ascii="Times New Roman" w:hAnsi="Times New Roman" w:cs="Times New Roman"/>
                          <w:b/>
                          <w:bCs/>
                          <w:lang w:val="en-US"/>
                        </w:rPr>
                        <w:t>start</w:t>
                      </w:r>
                    </w:p>
                  </w:txbxContent>
                </v:textbox>
              </v:oval>
            </w:pict>
          </mc:Fallback>
        </mc:AlternateContent>
      </w:r>
    </w:p>
    <w:p w14:paraId="75A0C309" w14:textId="7DF45084" w:rsidR="0083642B" w:rsidRDefault="0083642B" w:rsidP="00EA2897">
      <w:pPr>
        <w:rPr>
          <w:noProof/>
        </w:rPr>
      </w:pPr>
    </w:p>
    <w:p w14:paraId="125D2BF9" w14:textId="7923EF1E" w:rsidR="00FC3D81" w:rsidRDefault="004B76E7" w:rsidP="00EA2897">
      <w:pPr>
        <w:rPr>
          <w:noProof/>
        </w:rPr>
      </w:pPr>
      <w:r>
        <w:rPr>
          <w:noProof/>
        </w:rPr>
        <mc:AlternateContent>
          <mc:Choice Requires="wps">
            <w:drawing>
              <wp:anchor distT="0" distB="0" distL="114300" distR="114300" simplePos="0" relativeHeight="251704320" behindDoc="0" locked="0" layoutInCell="1" allowOverlap="1" wp14:anchorId="72995CE3" wp14:editId="12474397">
                <wp:simplePos x="0" y="0"/>
                <wp:positionH relativeFrom="column">
                  <wp:posOffset>2674620</wp:posOffset>
                </wp:positionH>
                <wp:positionV relativeFrom="paragraph">
                  <wp:posOffset>72390</wp:posOffset>
                </wp:positionV>
                <wp:extent cx="0" cy="251460"/>
                <wp:effectExtent l="76200" t="0" r="57150" b="53340"/>
                <wp:wrapNone/>
                <wp:docPr id="49" name="Straight Arrow Connector 49"/>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572CD2" id="Straight Arrow Connector 49" o:spid="_x0000_s1026" type="#_x0000_t32" style="position:absolute;margin-left:210.6pt;margin-top:5.7pt;width:0;height:19.8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" strokecolor="black [3200]" strokeweight=".5pt">
                <v:stroke endarrow="block" joinstyle="miter"/>
              </v:shape>
            </w:pict>
          </mc:Fallback>
        </mc:AlternateContent>
      </w:r>
    </w:p>
    <w:p w14:paraId="1A8D1FDB" w14:textId="1016D39F" w:rsidR="00FC3D81" w:rsidRDefault="00742DE5" w:rsidP="00EA2897">
      <w:pPr>
        <w:rPr>
          <w:noProof/>
        </w:rPr>
      </w:pPr>
      <w:r>
        <w:rPr>
          <w:noProof/>
        </w:rPr>
        <mc:AlternateContent>
          <mc:Choice Requires="wps">
            <w:drawing>
              <wp:anchor distT="0" distB="0" distL="114300" distR="114300" simplePos="0" relativeHeight="251700224" behindDoc="0" locked="0" layoutInCell="1" allowOverlap="1" wp14:anchorId="56C12FA9" wp14:editId="0E03F128">
                <wp:simplePos x="0" y="0"/>
                <wp:positionH relativeFrom="column">
                  <wp:posOffset>3246120</wp:posOffset>
                </wp:positionH>
                <wp:positionV relativeFrom="paragraph">
                  <wp:posOffset>229235</wp:posOffset>
                </wp:positionV>
                <wp:extent cx="1074420" cy="15240"/>
                <wp:effectExtent l="38100" t="57150" r="0" b="99060"/>
                <wp:wrapNone/>
                <wp:docPr id="45" name="Straight Arrow Connector 45"/>
                <wp:cNvGraphicFramePr/>
                <a:graphic xmlns:a="http://schemas.openxmlformats.org/drawingml/2006/main">
                  <a:graphicData uri="http://schemas.microsoft.com/office/word/2010/wordprocessingShape">
                    <wps:wsp>
                      <wps:cNvCnPr/>
                      <wps:spPr>
                        <a:xfrm flipH="1">
                          <a:off x="0" y="0"/>
                          <a:ext cx="107442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5C8045" id="Straight Arrow Connector 45" o:spid="_x0000_s1026" type="#_x0000_t32" style="position:absolute;margin-left:255.6pt;margin-top:18.05pt;width:84.6pt;height:1.2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1F5A04E3" wp14:editId="66DF01A2">
                <wp:simplePos x="0" y="0"/>
                <wp:positionH relativeFrom="column">
                  <wp:posOffset>502920</wp:posOffset>
                </wp:positionH>
                <wp:positionV relativeFrom="paragraph">
                  <wp:posOffset>252095</wp:posOffset>
                </wp:positionV>
                <wp:extent cx="1577340" cy="7620"/>
                <wp:effectExtent l="0" t="76200" r="22860" b="87630"/>
                <wp:wrapNone/>
                <wp:docPr id="43" name="Straight Arrow Connector 43"/>
                <wp:cNvGraphicFramePr/>
                <a:graphic xmlns:a="http://schemas.openxmlformats.org/drawingml/2006/main">
                  <a:graphicData uri="http://schemas.microsoft.com/office/word/2010/wordprocessingShape">
                    <wps:wsp>
                      <wps:cNvCnPr/>
                      <wps:spPr>
                        <a:xfrm flipV="1">
                          <a:off x="0" y="0"/>
                          <a:ext cx="15773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28FD66" id="Straight Arrow Connector 43" o:spid="_x0000_s1026" type="#_x0000_t32" style="position:absolute;margin-left:39.6pt;margin-top:19.85pt;width:124.2pt;height:.6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4910E159" wp14:editId="0EE2DA9A">
                <wp:simplePos x="0" y="0"/>
                <wp:positionH relativeFrom="column">
                  <wp:posOffset>4297680</wp:posOffset>
                </wp:positionH>
                <wp:positionV relativeFrom="paragraph">
                  <wp:posOffset>198755</wp:posOffset>
                </wp:positionV>
                <wp:extent cx="15240" cy="2857500"/>
                <wp:effectExtent l="0" t="0" r="22860" b="19050"/>
                <wp:wrapNone/>
                <wp:docPr id="42" name="Straight Connector 42"/>
                <wp:cNvGraphicFramePr/>
                <a:graphic xmlns:a="http://schemas.openxmlformats.org/drawingml/2006/main">
                  <a:graphicData uri="http://schemas.microsoft.com/office/word/2010/wordprocessingShape">
                    <wps:wsp>
                      <wps:cNvCnPr/>
                      <wps:spPr>
                        <a:xfrm flipH="1">
                          <a:off x="0" y="0"/>
                          <a:ext cx="15240" cy="2857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C5A1C3" id="Straight Connector 42"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4pt,15.65pt" to="339.6pt,2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696128" behindDoc="0" locked="0" layoutInCell="1" allowOverlap="1" wp14:anchorId="492CB214" wp14:editId="6403370A">
                <wp:simplePos x="0" y="0"/>
                <wp:positionH relativeFrom="column">
                  <wp:posOffset>518160</wp:posOffset>
                </wp:positionH>
                <wp:positionV relativeFrom="paragraph">
                  <wp:posOffset>267335</wp:posOffset>
                </wp:positionV>
                <wp:extent cx="0" cy="4000500"/>
                <wp:effectExtent l="0" t="0" r="38100" b="19050"/>
                <wp:wrapNone/>
                <wp:docPr id="41" name="Straight Connector 41"/>
                <wp:cNvGraphicFramePr/>
                <a:graphic xmlns:a="http://schemas.openxmlformats.org/drawingml/2006/main">
                  <a:graphicData uri="http://schemas.microsoft.com/office/word/2010/wordprocessingShape">
                    <wps:wsp>
                      <wps:cNvCnPr/>
                      <wps:spPr>
                        <a:xfrm flipH="1">
                          <a:off x="0" y="0"/>
                          <a:ext cx="0" cy="400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4D333D" id="Straight Connector 41"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pt,21.05pt" to="40.8pt,3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" strokecolor="black [3200]" strokeweight=".5pt">
                <v:stroke joinstyle="miter"/>
              </v:line>
            </w:pict>
          </mc:Fallback>
        </mc:AlternateContent>
      </w:r>
      <w:r w:rsidR="00FC3D81">
        <w:rPr>
          <w:noProof/>
        </w:rPr>
        <mc:AlternateContent>
          <mc:Choice Requires="wps">
            <w:drawing>
              <wp:anchor distT="0" distB="0" distL="114300" distR="114300" simplePos="0" relativeHeight="251675648" behindDoc="0" locked="0" layoutInCell="1" allowOverlap="1" wp14:anchorId="4382FD9D" wp14:editId="38FAA2E4">
                <wp:simplePos x="0" y="0"/>
                <wp:positionH relativeFrom="column">
                  <wp:posOffset>1969770</wp:posOffset>
                </wp:positionH>
                <wp:positionV relativeFrom="paragraph">
                  <wp:posOffset>8255</wp:posOffset>
                </wp:positionV>
                <wp:extent cx="1398270" cy="601980"/>
                <wp:effectExtent l="19050" t="0" r="30480" b="26670"/>
                <wp:wrapNone/>
                <wp:docPr id="23" name="Parallelogram 23"/>
                <wp:cNvGraphicFramePr/>
                <a:graphic xmlns:a="http://schemas.openxmlformats.org/drawingml/2006/main">
                  <a:graphicData uri="http://schemas.microsoft.com/office/word/2010/wordprocessingShape">
                    <wps:wsp>
                      <wps:cNvSpPr/>
                      <wps:spPr>
                        <a:xfrm>
                          <a:off x="0" y="0"/>
                          <a:ext cx="1398270" cy="60198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B22BA6" w14:textId="31455FF6" w:rsidR="00742DE5" w:rsidRPr="00742DE5" w:rsidRDefault="00742DE5" w:rsidP="00742DE5">
                            <w:pPr>
                              <w:jc w:val="center"/>
                              <w:rPr>
                                <w:rFonts w:ascii="Times New Roman" w:hAnsi="Times New Roman" w:cs="Times New Roman"/>
                                <w:b/>
                                <w:bCs/>
                                <w:lang w:val="en-US"/>
                              </w:rPr>
                            </w:pPr>
                            <w:r w:rsidRPr="00742DE5">
                              <w:rPr>
                                <w:rFonts w:ascii="Times New Roman" w:hAnsi="Times New Roman" w:cs="Times New Roman"/>
                                <w:b/>
                                <w:bCs/>
                                <w:lang w:val="en-US"/>
                              </w:rPr>
                              <w:t>Air quality detector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82FD9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3" o:spid="_x0000_s1032" type="#_x0000_t7" style="position:absolute;margin-left:155.1pt;margin-top:.65pt;width:110.1pt;height:47.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" adj="2325" fillcolor="white [3201]" strokecolor="black [3213]" strokeweight="1pt">
                <v:textbox>
                  <w:txbxContent>
                    <w:p w14:paraId="05B22BA6" w14:textId="31455FF6" w:rsidR="00742DE5" w:rsidRPr="00742DE5" w:rsidRDefault="00742DE5" w:rsidP="00742DE5">
                      <w:pPr>
                        <w:jc w:val="center"/>
                        <w:rPr>
                          <w:rFonts w:ascii="Times New Roman" w:hAnsi="Times New Roman" w:cs="Times New Roman"/>
                          <w:b/>
                          <w:bCs/>
                          <w:lang w:val="en-US"/>
                        </w:rPr>
                      </w:pPr>
                      <w:r w:rsidRPr="00742DE5">
                        <w:rPr>
                          <w:rFonts w:ascii="Times New Roman" w:hAnsi="Times New Roman" w:cs="Times New Roman"/>
                          <w:b/>
                          <w:bCs/>
                          <w:lang w:val="en-US"/>
                        </w:rPr>
                        <w:t>Air quality detector</w:t>
                      </w:r>
                    </w:p>
                  </w:txbxContent>
                </v:textbox>
              </v:shape>
            </w:pict>
          </mc:Fallback>
        </mc:AlternateContent>
      </w:r>
    </w:p>
    <w:p w14:paraId="68CBD2FF" w14:textId="728D8D1E" w:rsidR="00FC3D81" w:rsidRDefault="00FC3D81" w:rsidP="00EA2897">
      <w:pPr>
        <w:rPr>
          <w:noProof/>
        </w:rPr>
      </w:pPr>
    </w:p>
    <w:p w14:paraId="03BB8DDD" w14:textId="027235FE" w:rsidR="00FC3D81" w:rsidRDefault="004B76E7" w:rsidP="00EA2897">
      <w:pPr>
        <w:rPr>
          <w:noProof/>
        </w:rPr>
      </w:pPr>
      <w:r>
        <w:rPr>
          <w:noProof/>
        </w:rPr>
        <mc:AlternateContent>
          <mc:Choice Requires="wps">
            <w:drawing>
              <wp:anchor distT="0" distB="0" distL="114300" distR="114300" simplePos="0" relativeHeight="251705344" behindDoc="0" locked="0" layoutInCell="1" allowOverlap="1" wp14:anchorId="31C01B62" wp14:editId="278EE4C0">
                <wp:simplePos x="0" y="0"/>
                <wp:positionH relativeFrom="column">
                  <wp:posOffset>2636520</wp:posOffset>
                </wp:positionH>
                <wp:positionV relativeFrom="paragraph">
                  <wp:posOffset>53975</wp:posOffset>
                </wp:positionV>
                <wp:extent cx="0" cy="198120"/>
                <wp:effectExtent l="76200" t="0" r="57150" b="49530"/>
                <wp:wrapNone/>
                <wp:docPr id="50" name="Straight Arrow Connector 50"/>
                <wp:cNvGraphicFramePr/>
                <a:graphic xmlns:a="http://schemas.openxmlformats.org/drawingml/2006/main">
                  <a:graphicData uri="http://schemas.microsoft.com/office/word/2010/wordprocessingShape">
                    <wps:wsp>
                      <wps:cNvCnPr/>
                      <wps:spPr>
                        <a:xfrm>
                          <a:off x="0" y="0"/>
                          <a:ext cx="0" cy="198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6D22E5" id="Straight Arrow Connector 50" o:spid="_x0000_s1026" type="#_x0000_t32" style="position:absolute;margin-left:207.6pt;margin-top:4.25pt;width:0;height:15.6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" strokecolor="black [3200]" strokeweight=".5pt">
                <v:stroke endarrow="block" joinstyle="miter"/>
              </v:shape>
            </w:pict>
          </mc:Fallback>
        </mc:AlternateContent>
      </w:r>
      <w:r w:rsidR="00FC3D81">
        <w:rPr>
          <w:noProof/>
        </w:rPr>
        <mc:AlternateContent>
          <mc:Choice Requires="wps">
            <w:drawing>
              <wp:anchor distT="0" distB="0" distL="114300" distR="114300" simplePos="0" relativeHeight="251691008" behindDoc="0" locked="0" layoutInCell="1" allowOverlap="1" wp14:anchorId="30A536D5" wp14:editId="1D79C4B9">
                <wp:simplePos x="0" y="0"/>
                <wp:positionH relativeFrom="column">
                  <wp:posOffset>1939290</wp:posOffset>
                </wp:positionH>
                <wp:positionV relativeFrom="paragraph">
                  <wp:posOffset>206375</wp:posOffset>
                </wp:positionV>
                <wp:extent cx="1398270" cy="579120"/>
                <wp:effectExtent l="19050" t="0" r="30480" b="11430"/>
                <wp:wrapNone/>
                <wp:docPr id="32" name="Parallelogram 32"/>
                <wp:cNvGraphicFramePr/>
                <a:graphic xmlns:a="http://schemas.openxmlformats.org/drawingml/2006/main">
                  <a:graphicData uri="http://schemas.microsoft.com/office/word/2010/wordprocessingShape">
                    <wps:wsp>
                      <wps:cNvSpPr/>
                      <wps:spPr>
                        <a:xfrm>
                          <a:off x="0" y="0"/>
                          <a:ext cx="1398270" cy="57912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74D771" w14:textId="7B969818" w:rsidR="00742DE5" w:rsidRPr="00742DE5" w:rsidRDefault="00742DE5" w:rsidP="00742DE5">
                            <w:pPr>
                              <w:jc w:val="center"/>
                              <w:rPr>
                                <w:rFonts w:ascii="Times New Roman" w:hAnsi="Times New Roman" w:cs="Times New Roman"/>
                                <w:b/>
                                <w:bCs/>
                                <w:lang w:val="en-US"/>
                              </w:rPr>
                            </w:pPr>
                            <w:r w:rsidRPr="00742DE5">
                              <w:rPr>
                                <w:rFonts w:ascii="Times New Roman" w:hAnsi="Times New Roman" w:cs="Times New Roman"/>
                                <w:b/>
                                <w:bCs/>
                                <w:lang w:val="en-US"/>
                              </w:rPr>
                              <w:t>Read air quality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536D5" id="Parallelogram 32" o:spid="_x0000_s1033" type="#_x0000_t7" style="position:absolute;margin-left:152.7pt;margin-top:16.25pt;width:110.1pt;height:45.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" adj="2237" fillcolor="white [3201]" strokecolor="black [3213]" strokeweight="1pt">
                <v:textbox>
                  <w:txbxContent>
                    <w:p w14:paraId="0074D771" w14:textId="7B969818" w:rsidR="00742DE5" w:rsidRPr="00742DE5" w:rsidRDefault="00742DE5" w:rsidP="00742DE5">
                      <w:pPr>
                        <w:jc w:val="center"/>
                        <w:rPr>
                          <w:rFonts w:ascii="Times New Roman" w:hAnsi="Times New Roman" w:cs="Times New Roman"/>
                          <w:b/>
                          <w:bCs/>
                          <w:lang w:val="en-US"/>
                        </w:rPr>
                      </w:pPr>
                      <w:r w:rsidRPr="00742DE5">
                        <w:rPr>
                          <w:rFonts w:ascii="Times New Roman" w:hAnsi="Times New Roman" w:cs="Times New Roman"/>
                          <w:b/>
                          <w:bCs/>
                          <w:lang w:val="en-US"/>
                        </w:rPr>
                        <w:t>Read air quality</w:t>
                      </w:r>
                    </w:p>
                  </w:txbxContent>
                </v:textbox>
              </v:shape>
            </w:pict>
          </mc:Fallback>
        </mc:AlternateContent>
      </w:r>
    </w:p>
    <w:p w14:paraId="5FF62F19" w14:textId="3D9A60F2" w:rsidR="00FC3D81" w:rsidRDefault="00FC3D81" w:rsidP="00EA2897">
      <w:pPr>
        <w:rPr>
          <w:noProof/>
        </w:rPr>
      </w:pPr>
    </w:p>
    <w:p w14:paraId="118E855B" w14:textId="65757CCC" w:rsidR="00FC3D81" w:rsidRDefault="004B76E7" w:rsidP="00EA2897">
      <w:pPr>
        <w:rPr>
          <w:noProof/>
        </w:rPr>
      </w:pPr>
      <w:r>
        <w:rPr>
          <w:noProof/>
        </w:rPr>
        <mc:AlternateContent>
          <mc:Choice Requires="wps">
            <w:drawing>
              <wp:anchor distT="0" distB="0" distL="114300" distR="114300" simplePos="0" relativeHeight="251707392" behindDoc="0" locked="0" layoutInCell="1" allowOverlap="1" wp14:anchorId="19299C2E" wp14:editId="6C1678B8">
                <wp:simplePos x="0" y="0"/>
                <wp:positionH relativeFrom="column">
                  <wp:posOffset>2613660</wp:posOffset>
                </wp:positionH>
                <wp:positionV relativeFrom="paragraph">
                  <wp:posOffset>175895</wp:posOffset>
                </wp:positionV>
                <wp:extent cx="0" cy="198120"/>
                <wp:effectExtent l="76200" t="0" r="57150" b="49530"/>
                <wp:wrapNone/>
                <wp:docPr id="51" name="Straight Arrow Connector 51"/>
                <wp:cNvGraphicFramePr/>
                <a:graphic xmlns:a="http://schemas.openxmlformats.org/drawingml/2006/main">
                  <a:graphicData uri="http://schemas.microsoft.com/office/word/2010/wordprocessingShape">
                    <wps:wsp>
                      <wps:cNvCnPr/>
                      <wps:spPr>
                        <a:xfrm>
                          <a:off x="0" y="0"/>
                          <a:ext cx="0" cy="198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88C2D4" id="Straight Arrow Connector 51" o:spid="_x0000_s1026" type="#_x0000_t32" style="position:absolute;margin-left:205.8pt;margin-top:13.85pt;width:0;height:15.6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" strokecolor="black [3200]" strokeweight=".5pt">
                <v:stroke endarrow="block" joinstyle="miter"/>
              </v:shape>
            </w:pict>
          </mc:Fallback>
        </mc:AlternateContent>
      </w:r>
    </w:p>
    <w:p w14:paraId="1B3FFC69" w14:textId="68A4E7EF" w:rsidR="00FC3D81" w:rsidRDefault="00FC3D81" w:rsidP="00EA2897">
      <w:pPr>
        <w:rPr>
          <w:noProof/>
        </w:rPr>
      </w:pPr>
      <w:r>
        <w:rPr>
          <w:noProof/>
        </w:rPr>
        <mc:AlternateContent>
          <mc:Choice Requires="wps">
            <w:drawing>
              <wp:anchor distT="0" distB="0" distL="114300" distR="114300" simplePos="0" relativeHeight="251693056" behindDoc="0" locked="0" layoutInCell="1" allowOverlap="1" wp14:anchorId="42B54BA8" wp14:editId="77E6177A">
                <wp:simplePos x="0" y="0"/>
                <wp:positionH relativeFrom="margin">
                  <wp:posOffset>1863090</wp:posOffset>
                </wp:positionH>
                <wp:positionV relativeFrom="paragraph">
                  <wp:posOffset>103505</wp:posOffset>
                </wp:positionV>
                <wp:extent cx="1398270" cy="617220"/>
                <wp:effectExtent l="19050" t="0" r="30480" b="11430"/>
                <wp:wrapNone/>
                <wp:docPr id="33" name="Parallelogram 33"/>
                <wp:cNvGraphicFramePr/>
                <a:graphic xmlns:a="http://schemas.openxmlformats.org/drawingml/2006/main">
                  <a:graphicData uri="http://schemas.microsoft.com/office/word/2010/wordprocessingShape">
                    <wps:wsp>
                      <wps:cNvSpPr/>
                      <wps:spPr>
                        <a:xfrm>
                          <a:off x="0" y="0"/>
                          <a:ext cx="1398270" cy="61722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CDC942" w14:textId="1A5240FD" w:rsidR="00742DE5" w:rsidRPr="00742DE5" w:rsidRDefault="00742DE5" w:rsidP="00742DE5">
                            <w:pPr>
                              <w:jc w:val="center"/>
                              <w:rPr>
                                <w:rFonts w:ascii="Times New Roman" w:hAnsi="Times New Roman" w:cs="Times New Roman"/>
                                <w:b/>
                                <w:bCs/>
                                <w:lang w:val="en-US"/>
                              </w:rPr>
                            </w:pPr>
                            <w:r w:rsidRPr="00742DE5">
                              <w:rPr>
                                <w:rFonts w:ascii="Times New Roman" w:hAnsi="Times New Roman" w:cs="Times New Roman"/>
                                <w:b/>
                                <w:bCs/>
                                <w:lang w:val="en-US"/>
                              </w:rPr>
                              <w:t>Display reading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54BA8" id="Parallelogram 33" o:spid="_x0000_s1034" type="#_x0000_t7" style="position:absolute;margin-left:146.7pt;margin-top:8.15pt;width:110.1pt;height:48.6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" adj="2384" fillcolor="white [3201]" strokecolor="black [3213]" strokeweight="1pt">
                <v:textbox>
                  <w:txbxContent>
                    <w:p w14:paraId="6ECDC942" w14:textId="1A5240FD" w:rsidR="00742DE5" w:rsidRPr="00742DE5" w:rsidRDefault="00742DE5" w:rsidP="00742DE5">
                      <w:pPr>
                        <w:jc w:val="center"/>
                        <w:rPr>
                          <w:rFonts w:ascii="Times New Roman" w:hAnsi="Times New Roman" w:cs="Times New Roman"/>
                          <w:b/>
                          <w:bCs/>
                          <w:lang w:val="en-US"/>
                        </w:rPr>
                      </w:pPr>
                      <w:r w:rsidRPr="00742DE5">
                        <w:rPr>
                          <w:rFonts w:ascii="Times New Roman" w:hAnsi="Times New Roman" w:cs="Times New Roman"/>
                          <w:b/>
                          <w:bCs/>
                          <w:lang w:val="en-US"/>
                        </w:rPr>
                        <w:t>Display reading</w:t>
                      </w:r>
                    </w:p>
                  </w:txbxContent>
                </v:textbox>
                <w10:wrap anchorx="margin"/>
              </v:shape>
            </w:pict>
          </mc:Fallback>
        </mc:AlternateContent>
      </w:r>
    </w:p>
    <w:p w14:paraId="5310B65F" w14:textId="213E3862" w:rsidR="00FC3D81" w:rsidRDefault="00FC3D81" w:rsidP="00EA2897">
      <w:pPr>
        <w:rPr>
          <w:noProof/>
        </w:rPr>
      </w:pPr>
    </w:p>
    <w:p w14:paraId="5524B621" w14:textId="161F1888" w:rsidR="00FC3D81" w:rsidRDefault="004B76E7" w:rsidP="00EA2897">
      <w:pPr>
        <w:rPr>
          <w:noProof/>
        </w:rPr>
      </w:pPr>
      <w:r>
        <w:rPr>
          <w:noProof/>
        </w:rPr>
        <mc:AlternateContent>
          <mc:Choice Requires="wps">
            <w:drawing>
              <wp:anchor distT="0" distB="0" distL="114300" distR="114300" simplePos="0" relativeHeight="251709440" behindDoc="0" locked="0" layoutInCell="1" allowOverlap="1" wp14:anchorId="3561CFA2" wp14:editId="03DEEABF">
                <wp:simplePos x="0" y="0"/>
                <wp:positionH relativeFrom="column">
                  <wp:posOffset>2545080</wp:posOffset>
                </wp:positionH>
                <wp:positionV relativeFrom="paragraph">
                  <wp:posOffset>127000</wp:posOffset>
                </wp:positionV>
                <wp:extent cx="0" cy="198120"/>
                <wp:effectExtent l="76200" t="0" r="57150" b="49530"/>
                <wp:wrapNone/>
                <wp:docPr id="52" name="Straight Arrow Connector 52"/>
                <wp:cNvGraphicFramePr/>
                <a:graphic xmlns:a="http://schemas.openxmlformats.org/drawingml/2006/main">
                  <a:graphicData uri="http://schemas.microsoft.com/office/word/2010/wordprocessingShape">
                    <wps:wsp>
                      <wps:cNvCnPr/>
                      <wps:spPr>
                        <a:xfrm>
                          <a:off x="0" y="0"/>
                          <a:ext cx="0" cy="198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1D8C85" id="Straight Arrow Connector 52" o:spid="_x0000_s1026" type="#_x0000_t32" style="position:absolute;margin-left:200.4pt;margin-top:10pt;width:0;height:15.6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" strokecolor="black [3200]" strokeweight=".5pt">
                <v:stroke endarrow="block" joinstyle="miter"/>
              </v:shape>
            </w:pict>
          </mc:Fallback>
        </mc:AlternateContent>
      </w:r>
    </w:p>
    <w:p w14:paraId="51D108E1" w14:textId="151AAE7F" w:rsidR="00FC3D81" w:rsidRDefault="00742DE5" w:rsidP="00EA2897">
      <w:pPr>
        <w:rPr>
          <w:noProof/>
        </w:rPr>
      </w:pPr>
      <w:r>
        <w:rPr>
          <w:noProof/>
        </w:rPr>
        <mc:AlternateContent>
          <mc:Choice Requires="wps">
            <w:drawing>
              <wp:anchor distT="0" distB="0" distL="114300" distR="114300" simplePos="0" relativeHeight="251686912" behindDoc="0" locked="0" layoutInCell="1" allowOverlap="1" wp14:anchorId="7A960059" wp14:editId="4F82A41D">
                <wp:simplePos x="0" y="0"/>
                <wp:positionH relativeFrom="margin">
                  <wp:posOffset>1764030</wp:posOffset>
                </wp:positionH>
                <wp:positionV relativeFrom="paragraph">
                  <wp:posOffset>27940</wp:posOffset>
                </wp:positionV>
                <wp:extent cx="1535430" cy="1451610"/>
                <wp:effectExtent l="19050" t="19050" r="45720" b="34290"/>
                <wp:wrapNone/>
                <wp:docPr id="30" name="Diamond 30"/>
                <wp:cNvGraphicFramePr/>
                <a:graphic xmlns:a="http://schemas.openxmlformats.org/drawingml/2006/main">
                  <a:graphicData uri="http://schemas.microsoft.com/office/word/2010/wordprocessingShape">
                    <wps:wsp>
                      <wps:cNvSpPr/>
                      <wps:spPr>
                        <a:xfrm>
                          <a:off x="0" y="0"/>
                          <a:ext cx="1535430" cy="145161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ACA4CF" w14:textId="2CED9664" w:rsidR="00742DE5" w:rsidRPr="00742DE5" w:rsidRDefault="00742DE5" w:rsidP="00742DE5">
                            <w:pPr>
                              <w:jc w:val="center"/>
                              <w:rPr>
                                <w:rFonts w:ascii="Times New Roman" w:hAnsi="Times New Roman" w:cs="Times New Roman"/>
                                <w:b/>
                                <w:bCs/>
                                <w:lang w:val="en-US"/>
                              </w:rPr>
                            </w:pPr>
                            <w:r w:rsidRPr="00742DE5">
                              <w:rPr>
                                <w:rFonts w:ascii="Times New Roman" w:hAnsi="Times New Roman" w:cs="Times New Roman"/>
                                <w:b/>
                                <w:bCs/>
                                <w:lang w:val="en-US"/>
                              </w:rPr>
                              <w:t>Compare reading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60059" id="_x0000_t4" coordsize="21600,21600" o:spt="4" path="m10800,l,10800,10800,21600,21600,10800xe">
                <v:stroke joinstyle="miter"/>
                <v:path gradientshapeok="t" o:connecttype="rect" textboxrect="5400,5400,16200,16200"/>
              </v:shapetype>
              <v:shape id="Diamond 30" o:spid="_x0000_s1035" type="#_x0000_t4" style="position:absolute;margin-left:138.9pt;margin-top:2.2pt;width:120.9pt;height:114.3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" fillcolor="white [3201]" strokecolor="black [3213]" strokeweight="1pt">
                <v:textbox>
                  <w:txbxContent>
                    <w:p w14:paraId="1AACA4CF" w14:textId="2CED9664" w:rsidR="00742DE5" w:rsidRPr="00742DE5" w:rsidRDefault="00742DE5" w:rsidP="00742DE5">
                      <w:pPr>
                        <w:jc w:val="center"/>
                        <w:rPr>
                          <w:rFonts w:ascii="Times New Roman" w:hAnsi="Times New Roman" w:cs="Times New Roman"/>
                          <w:b/>
                          <w:bCs/>
                          <w:lang w:val="en-US"/>
                        </w:rPr>
                      </w:pPr>
                      <w:r w:rsidRPr="00742DE5">
                        <w:rPr>
                          <w:rFonts w:ascii="Times New Roman" w:hAnsi="Times New Roman" w:cs="Times New Roman"/>
                          <w:b/>
                          <w:bCs/>
                          <w:lang w:val="en-US"/>
                        </w:rPr>
                        <w:t>Compare reading</w:t>
                      </w:r>
                    </w:p>
                  </w:txbxContent>
                </v:textbox>
                <w10:wrap anchorx="margin"/>
              </v:shape>
            </w:pict>
          </mc:Fallback>
        </mc:AlternateContent>
      </w:r>
    </w:p>
    <w:p w14:paraId="6C4A780E" w14:textId="356F3F53" w:rsidR="00FC3D81" w:rsidRDefault="00FC3D81" w:rsidP="00EA2897">
      <w:pPr>
        <w:rPr>
          <w:noProof/>
        </w:rPr>
      </w:pPr>
    </w:p>
    <w:p w14:paraId="365475E4" w14:textId="2BB7B1B2" w:rsidR="00FC3D81" w:rsidRDefault="004B76E7" w:rsidP="00EA2897">
      <w:pPr>
        <w:rPr>
          <w:noProof/>
        </w:rPr>
      </w:pPr>
      <w:r>
        <w:rPr>
          <w:noProof/>
        </w:rPr>
        <mc:AlternateContent>
          <mc:Choice Requires="wps">
            <w:drawing>
              <wp:anchor distT="0" distB="0" distL="114300" distR="114300" simplePos="0" relativeHeight="251702272" behindDoc="0" locked="0" layoutInCell="1" allowOverlap="1" wp14:anchorId="2A755706" wp14:editId="544FC42B">
                <wp:simplePos x="0" y="0"/>
                <wp:positionH relativeFrom="column">
                  <wp:posOffset>3314700</wp:posOffset>
                </wp:positionH>
                <wp:positionV relativeFrom="paragraph">
                  <wp:posOffset>176530</wp:posOffset>
                </wp:positionV>
                <wp:extent cx="982980" cy="7620"/>
                <wp:effectExtent l="0" t="0" r="26670" b="30480"/>
                <wp:wrapNone/>
                <wp:docPr id="47" name="Straight Connector 47"/>
                <wp:cNvGraphicFramePr/>
                <a:graphic xmlns:a="http://schemas.openxmlformats.org/drawingml/2006/main">
                  <a:graphicData uri="http://schemas.microsoft.com/office/word/2010/wordprocessingShape">
                    <wps:wsp>
                      <wps:cNvCnPr/>
                      <wps:spPr>
                        <a:xfrm flipH="1">
                          <a:off x="0" y="0"/>
                          <a:ext cx="9829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87D561" id="Straight Connector 47"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261pt,13.9pt" to="338.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" strokecolor="black [3200]" strokeweight=".5pt">
                <v:stroke joinstyle="miter"/>
              </v:line>
            </w:pict>
          </mc:Fallback>
        </mc:AlternateContent>
      </w:r>
    </w:p>
    <w:p w14:paraId="3FFD2B67" w14:textId="05692C8C" w:rsidR="00FC3D81" w:rsidRDefault="004B76E7" w:rsidP="00EA2897">
      <w:pPr>
        <w:rPr>
          <w:noProof/>
        </w:rPr>
      </w:pPr>
      <w:r>
        <w:rPr>
          <w:noProof/>
        </w:rPr>
        <mc:AlternateContent>
          <mc:Choice Requires="wps">
            <w:drawing>
              <wp:anchor distT="0" distB="0" distL="114300" distR="114300" simplePos="0" relativeHeight="251703296" behindDoc="0" locked="0" layoutInCell="1" allowOverlap="1" wp14:anchorId="7CE24D32" wp14:editId="4EC3BCDF">
                <wp:simplePos x="0" y="0"/>
                <wp:positionH relativeFrom="column">
                  <wp:posOffset>3307080</wp:posOffset>
                </wp:positionH>
                <wp:positionV relativeFrom="paragraph">
                  <wp:posOffset>5715</wp:posOffset>
                </wp:positionV>
                <wp:extent cx="1005840" cy="297180"/>
                <wp:effectExtent l="0" t="0" r="22860" b="26670"/>
                <wp:wrapNone/>
                <wp:docPr id="48" name="Rectangle 48"/>
                <wp:cNvGraphicFramePr/>
                <a:graphic xmlns:a="http://schemas.openxmlformats.org/drawingml/2006/main">
                  <a:graphicData uri="http://schemas.microsoft.com/office/word/2010/wordprocessingShape">
                    <wps:wsp>
                      <wps:cNvSpPr/>
                      <wps:spPr>
                        <a:xfrm>
                          <a:off x="0" y="0"/>
                          <a:ext cx="1005840" cy="2971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E71F0F2" w14:textId="3EF7960F" w:rsidR="004B76E7" w:rsidRPr="004B76E7" w:rsidRDefault="004B76E7" w:rsidP="004B76E7">
                            <w:pPr>
                              <w:jc w:val="center"/>
                              <w:rPr>
                                <w:lang w:val="en-US"/>
                              </w:rPr>
                            </w:pPr>
                            <w:r>
                              <w:rPr>
                                <w:lang w:val="en-US"/>
                              </w:rPr>
                              <w:t>Not matches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24D32" id="Rectangle 48" o:spid="_x0000_s1036" style="position:absolute;margin-left:260.4pt;margin-top:.45pt;width:79.2pt;height:23.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" fillcolor="white [3201]" strokecolor="white [3212]" strokeweight="1pt">
                <v:textbox>
                  <w:txbxContent>
                    <w:p w14:paraId="2E71F0F2" w14:textId="3EF7960F" w:rsidR="004B76E7" w:rsidRPr="004B76E7" w:rsidRDefault="004B76E7" w:rsidP="004B76E7">
                      <w:pPr>
                        <w:jc w:val="center"/>
                        <w:rPr>
                          <w:lang w:val="en-US"/>
                        </w:rPr>
                      </w:pPr>
                      <w:r>
                        <w:rPr>
                          <w:lang w:val="en-US"/>
                        </w:rPr>
                        <w:t>Not matches</w:t>
                      </w:r>
                    </w:p>
                  </w:txbxContent>
                </v:textbox>
              </v:rect>
            </w:pict>
          </mc:Fallback>
        </mc:AlternateContent>
      </w:r>
    </w:p>
    <w:p w14:paraId="611B1045" w14:textId="4513030F" w:rsidR="00FC3D81" w:rsidRDefault="00FC3D81" w:rsidP="00EA2897">
      <w:pPr>
        <w:rPr>
          <w:noProof/>
        </w:rPr>
      </w:pPr>
    </w:p>
    <w:p w14:paraId="0F71F76F" w14:textId="20603E79" w:rsidR="00FC3D81" w:rsidRDefault="004B76E7" w:rsidP="00EA2897">
      <w:pPr>
        <w:rPr>
          <w:noProof/>
        </w:rPr>
      </w:pPr>
      <w:r>
        <w:rPr>
          <w:noProof/>
        </w:rPr>
        <mc:AlternateContent>
          <mc:Choice Requires="wps">
            <w:drawing>
              <wp:anchor distT="0" distB="0" distL="114300" distR="114300" simplePos="0" relativeHeight="251712512" behindDoc="0" locked="0" layoutInCell="1" allowOverlap="1" wp14:anchorId="1308EB4F" wp14:editId="35A19D10">
                <wp:simplePos x="0" y="0"/>
                <wp:positionH relativeFrom="column">
                  <wp:posOffset>2537460</wp:posOffset>
                </wp:positionH>
                <wp:positionV relativeFrom="paragraph">
                  <wp:posOffset>13335</wp:posOffset>
                </wp:positionV>
                <wp:extent cx="7620" cy="228600"/>
                <wp:effectExtent l="38100" t="0" r="68580" b="57150"/>
                <wp:wrapNone/>
                <wp:docPr id="56" name="Straight Arrow Connector 56"/>
                <wp:cNvGraphicFramePr/>
                <a:graphic xmlns:a="http://schemas.openxmlformats.org/drawingml/2006/main">
                  <a:graphicData uri="http://schemas.microsoft.com/office/word/2010/wordprocessingShape">
                    <wps:wsp>
                      <wps:cNvCnPr/>
                      <wps:spPr>
                        <a:xfrm>
                          <a:off x="0" y="0"/>
                          <a:ext cx="762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598612" id="Straight Arrow Connector 56" o:spid="_x0000_s1026" type="#_x0000_t32" style="position:absolute;margin-left:199.8pt;margin-top:1.05pt;width:.6pt;height:18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" strokecolor="black [3200]" strokeweight=".5pt">
                <v:stroke endarrow="block" joinstyle="miter"/>
              </v:shape>
            </w:pict>
          </mc:Fallback>
        </mc:AlternateContent>
      </w:r>
      <w:r w:rsidR="00742DE5">
        <w:rPr>
          <w:noProof/>
        </w:rPr>
        <mc:AlternateContent>
          <mc:Choice Requires="wps">
            <w:drawing>
              <wp:anchor distT="0" distB="0" distL="114300" distR="114300" simplePos="0" relativeHeight="251695104" behindDoc="0" locked="0" layoutInCell="1" allowOverlap="1" wp14:anchorId="5E74CDB5" wp14:editId="6F298241">
                <wp:simplePos x="0" y="0"/>
                <wp:positionH relativeFrom="column">
                  <wp:posOffset>1863090</wp:posOffset>
                </wp:positionH>
                <wp:positionV relativeFrom="paragraph">
                  <wp:posOffset>249555</wp:posOffset>
                </wp:positionV>
                <wp:extent cx="1398270" cy="609600"/>
                <wp:effectExtent l="19050" t="0" r="30480" b="19050"/>
                <wp:wrapNone/>
                <wp:docPr id="34" name="Parallelogram 34"/>
                <wp:cNvGraphicFramePr/>
                <a:graphic xmlns:a="http://schemas.openxmlformats.org/drawingml/2006/main">
                  <a:graphicData uri="http://schemas.microsoft.com/office/word/2010/wordprocessingShape">
                    <wps:wsp>
                      <wps:cNvSpPr/>
                      <wps:spPr>
                        <a:xfrm>
                          <a:off x="0" y="0"/>
                          <a:ext cx="1398270" cy="60960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84BBE8" w14:textId="77D1A991" w:rsidR="00742DE5" w:rsidRPr="00742DE5" w:rsidRDefault="00742DE5" w:rsidP="00742DE5">
                            <w:pPr>
                              <w:jc w:val="center"/>
                              <w:rPr>
                                <w:rFonts w:ascii="Times New Roman" w:hAnsi="Times New Roman" w:cs="Times New Roman"/>
                                <w:b/>
                                <w:bCs/>
                                <w:lang w:val="en-US"/>
                              </w:rPr>
                            </w:pPr>
                            <w:r w:rsidRPr="00742DE5">
                              <w:rPr>
                                <w:rFonts w:ascii="Times New Roman" w:hAnsi="Times New Roman" w:cs="Times New Roman"/>
                                <w:b/>
                                <w:bCs/>
                                <w:lang w:val="en-US"/>
                              </w:rPr>
                              <w:t>Blow 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4CDB5" id="Parallelogram 34" o:spid="_x0000_s1037" type="#_x0000_t7" style="position:absolute;margin-left:146.7pt;margin-top:19.65pt;width:110.1pt;height:4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" adj="2354" fillcolor="white [3201]" strokecolor="black [3213]" strokeweight="1pt">
                <v:textbox>
                  <w:txbxContent>
                    <w:p w14:paraId="3084BBE8" w14:textId="77D1A991" w:rsidR="00742DE5" w:rsidRPr="00742DE5" w:rsidRDefault="00742DE5" w:rsidP="00742DE5">
                      <w:pPr>
                        <w:jc w:val="center"/>
                        <w:rPr>
                          <w:rFonts w:ascii="Times New Roman" w:hAnsi="Times New Roman" w:cs="Times New Roman"/>
                          <w:b/>
                          <w:bCs/>
                          <w:lang w:val="en-US"/>
                        </w:rPr>
                      </w:pPr>
                      <w:r w:rsidRPr="00742DE5">
                        <w:rPr>
                          <w:rFonts w:ascii="Times New Roman" w:hAnsi="Times New Roman" w:cs="Times New Roman"/>
                          <w:b/>
                          <w:bCs/>
                          <w:lang w:val="en-US"/>
                        </w:rPr>
                        <w:t>Blow buzzer</w:t>
                      </w:r>
                    </w:p>
                  </w:txbxContent>
                </v:textbox>
              </v:shape>
            </w:pict>
          </mc:Fallback>
        </mc:AlternateContent>
      </w:r>
    </w:p>
    <w:p w14:paraId="5FF06FFC" w14:textId="010B90BD" w:rsidR="00FC3D81" w:rsidRDefault="004B76E7" w:rsidP="00EA2897">
      <w:pPr>
        <w:rPr>
          <w:noProof/>
        </w:rPr>
      </w:pPr>
      <w:r>
        <w:rPr>
          <w:noProof/>
        </w:rPr>
        <mc:AlternateContent>
          <mc:Choice Requires="wps">
            <w:drawing>
              <wp:anchor distT="0" distB="0" distL="114300" distR="114300" simplePos="0" relativeHeight="251701248" behindDoc="0" locked="0" layoutInCell="1" allowOverlap="1" wp14:anchorId="661B5370" wp14:editId="6EFAA8BE">
                <wp:simplePos x="0" y="0"/>
                <wp:positionH relativeFrom="column">
                  <wp:posOffset>510540</wp:posOffset>
                </wp:positionH>
                <wp:positionV relativeFrom="paragraph">
                  <wp:posOffset>253365</wp:posOffset>
                </wp:positionV>
                <wp:extent cx="1409700" cy="7620"/>
                <wp:effectExtent l="0" t="0" r="19050" b="30480"/>
                <wp:wrapNone/>
                <wp:docPr id="46" name="Straight Connector 46"/>
                <wp:cNvGraphicFramePr/>
                <a:graphic xmlns:a="http://schemas.openxmlformats.org/drawingml/2006/main">
                  <a:graphicData uri="http://schemas.microsoft.com/office/word/2010/wordprocessingShape">
                    <wps:wsp>
                      <wps:cNvCnPr/>
                      <wps:spPr>
                        <a:xfrm flipV="1">
                          <a:off x="0" y="0"/>
                          <a:ext cx="14097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F8E5E6" id="Straight Connector 46"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40.2pt,19.95pt" to="151.2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" strokecolor="black [3200]" strokeweight=".5pt">
                <v:stroke joinstyle="miter"/>
              </v:line>
            </w:pict>
          </mc:Fallback>
        </mc:AlternateContent>
      </w:r>
    </w:p>
    <w:p w14:paraId="2658D9B5" w14:textId="0CA13AFA" w:rsidR="00FC3D81" w:rsidRDefault="004B76E7" w:rsidP="00EA2897">
      <w:pPr>
        <w:rPr>
          <w:noProof/>
        </w:rPr>
      </w:pPr>
      <w:r>
        <w:rPr>
          <w:noProof/>
        </w:rPr>
        <mc:AlternateContent>
          <mc:Choice Requires="wps">
            <w:drawing>
              <wp:anchor distT="0" distB="0" distL="114300" distR="114300" simplePos="0" relativeHeight="251710464" behindDoc="0" locked="0" layoutInCell="1" allowOverlap="1" wp14:anchorId="2FC1DC6C" wp14:editId="0F4EB3BB">
                <wp:simplePos x="0" y="0"/>
                <wp:positionH relativeFrom="column">
                  <wp:posOffset>2545080</wp:posOffset>
                </wp:positionH>
                <wp:positionV relativeFrom="paragraph">
                  <wp:posOffset>287655</wp:posOffset>
                </wp:positionV>
                <wp:extent cx="7620" cy="228600"/>
                <wp:effectExtent l="38100" t="0" r="68580" b="57150"/>
                <wp:wrapNone/>
                <wp:docPr id="55" name="Straight Arrow Connector 55"/>
                <wp:cNvGraphicFramePr/>
                <a:graphic xmlns:a="http://schemas.openxmlformats.org/drawingml/2006/main">
                  <a:graphicData uri="http://schemas.microsoft.com/office/word/2010/wordprocessingShape">
                    <wps:wsp>
                      <wps:cNvCnPr/>
                      <wps:spPr>
                        <a:xfrm>
                          <a:off x="0" y="0"/>
                          <a:ext cx="762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1F12AB" id="Straight Arrow Connector 55" o:spid="_x0000_s1026" type="#_x0000_t32" style="position:absolute;margin-left:200.4pt;margin-top:22.65pt;width:.6pt;height:1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" strokecolor="black [3200]" strokeweight=".5pt">
                <v:stroke endarrow="block" joinstyle="miter"/>
              </v:shape>
            </w:pict>
          </mc:Fallback>
        </mc:AlternateContent>
      </w:r>
    </w:p>
    <w:p w14:paraId="00E7424B" w14:textId="5CE5D77B" w:rsidR="00FC3D81" w:rsidRDefault="00742DE5" w:rsidP="00EA2897">
      <w:pPr>
        <w:rPr>
          <w:noProof/>
        </w:rPr>
      </w:pPr>
      <w:r>
        <w:rPr>
          <w:noProof/>
        </w:rPr>
        <mc:AlternateContent>
          <mc:Choice Requires="wps">
            <w:drawing>
              <wp:anchor distT="0" distB="0" distL="114300" distR="114300" simplePos="0" relativeHeight="251688960" behindDoc="0" locked="0" layoutInCell="1" allowOverlap="1" wp14:anchorId="587671ED" wp14:editId="2D6452F0">
                <wp:simplePos x="0" y="0"/>
                <wp:positionH relativeFrom="column">
                  <wp:posOffset>2004060</wp:posOffset>
                </wp:positionH>
                <wp:positionV relativeFrom="paragraph">
                  <wp:posOffset>200660</wp:posOffset>
                </wp:positionV>
                <wp:extent cx="1074420" cy="647700"/>
                <wp:effectExtent l="0" t="0" r="11430" b="19050"/>
                <wp:wrapNone/>
                <wp:docPr id="31" name="Oval 31"/>
                <wp:cNvGraphicFramePr/>
                <a:graphic xmlns:a="http://schemas.openxmlformats.org/drawingml/2006/main">
                  <a:graphicData uri="http://schemas.microsoft.com/office/word/2010/wordprocessingShape">
                    <wps:wsp>
                      <wps:cNvSpPr/>
                      <wps:spPr>
                        <a:xfrm>
                          <a:off x="0" y="0"/>
                          <a:ext cx="1074420" cy="6477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9F03DF" w14:textId="65766E8F" w:rsidR="00742DE5" w:rsidRPr="00742DE5" w:rsidRDefault="00742DE5" w:rsidP="00742DE5">
                            <w:pPr>
                              <w:jc w:val="center"/>
                              <w:rPr>
                                <w:rFonts w:ascii="Times New Roman" w:hAnsi="Times New Roman" w:cs="Times New Roman"/>
                                <w:b/>
                                <w:bCs/>
                                <w:lang w:val="en-US"/>
                              </w:rPr>
                            </w:pPr>
                            <w:r w:rsidRPr="00742DE5">
                              <w:rPr>
                                <w:rFonts w:ascii="Times New Roman" w:hAnsi="Times New Roman" w:cs="Times New Roman"/>
                                <w:b/>
                                <w:bCs/>
                                <w:lang w:val="en-US"/>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7671ED" id="Oval 31" o:spid="_x0000_s1038" style="position:absolute;margin-left:157.8pt;margin-top:15.8pt;width:84.6pt;height:5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" fillcolor="white [3201]" strokecolor="black [3213]" strokeweight="1pt">
                <v:stroke joinstyle="miter"/>
                <v:textbox>
                  <w:txbxContent>
                    <w:p w14:paraId="569F03DF" w14:textId="65766E8F" w:rsidR="00742DE5" w:rsidRPr="00742DE5" w:rsidRDefault="00742DE5" w:rsidP="00742DE5">
                      <w:pPr>
                        <w:jc w:val="center"/>
                        <w:rPr>
                          <w:rFonts w:ascii="Times New Roman" w:hAnsi="Times New Roman" w:cs="Times New Roman"/>
                          <w:b/>
                          <w:bCs/>
                          <w:lang w:val="en-US"/>
                        </w:rPr>
                      </w:pPr>
                      <w:r w:rsidRPr="00742DE5">
                        <w:rPr>
                          <w:rFonts w:ascii="Times New Roman" w:hAnsi="Times New Roman" w:cs="Times New Roman"/>
                          <w:b/>
                          <w:bCs/>
                          <w:lang w:val="en-US"/>
                        </w:rPr>
                        <w:t>stop</w:t>
                      </w:r>
                    </w:p>
                  </w:txbxContent>
                </v:textbox>
              </v:oval>
            </w:pict>
          </mc:Fallback>
        </mc:AlternateContent>
      </w:r>
    </w:p>
    <w:p w14:paraId="305D0628" w14:textId="4EFDE993" w:rsidR="00FC3D81" w:rsidRDefault="00FC3D81" w:rsidP="00EA2897">
      <w:pPr>
        <w:rPr>
          <w:noProof/>
        </w:rPr>
      </w:pPr>
    </w:p>
    <w:p w14:paraId="5BC36FF8" w14:textId="35C4DF53" w:rsidR="00FC3D81" w:rsidRDefault="00FC3D81" w:rsidP="00EA2897">
      <w:pPr>
        <w:rPr>
          <w:rFonts w:ascii="Times New Roman" w:hAnsi="Times New Roman" w:cs="Times New Roman"/>
          <w:sz w:val="24"/>
          <w:szCs w:val="24"/>
        </w:rPr>
      </w:pPr>
    </w:p>
    <w:p w14:paraId="1F24250F" w14:textId="77777777" w:rsidR="00E0797E" w:rsidRDefault="00E0797E" w:rsidP="00EA2897">
      <w:pPr>
        <w:rPr>
          <w:rFonts w:ascii="Times New Roman" w:hAnsi="Times New Roman" w:cs="Times New Roman"/>
          <w:sz w:val="24"/>
          <w:szCs w:val="24"/>
        </w:rPr>
      </w:pPr>
    </w:p>
    <w:p w14:paraId="2E8238FD" w14:textId="667ED86A" w:rsidR="0083642B" w:rsidRPr="0083642B" w:rsidRDefault="0083642B" w:rsidP="0083642B">
      <w:pPr>
        <w:spacing w:line="360" w:lineRule="auto"/>
        <w:ind w:firstLine="720"/>
        <w:jc w:val="both"/>
        <w:rPr>
          <w:rFonts w:ascii="Times New Roman" w:hAnsi="Times New Roman" w:cs="Times New Roman"/>
          <w:sz w:val="24"/>
          <w:szCs w:val="24"/>
        </w:rPr>
      </w:pPr>
      <w:r w:rsidRPr="0083642B">
        <w:rPr>
          <w:rFonts w:ascii="Times New Roman" w:hAnsi="Times New Roman" w:cs="Times New Roman"/>
          <w:sz w:val="24"/>
          <w:szCs w:val="24"/>
        </w:rPr>
        <w:t xml:space="preserve">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w:t>
      </w:r>
      <w:proofErr w:type="spellStart"/>
      <w:r w:rsidRPr="0083642B">
        <w:rPr>
          <w:rFonts w:ascii="Times New Roman" w:hAnsi="Times New Roman" w:cs="Times New Roman"/>
          <w:sz w:val="24"/>
          <w:szCs w:val="24"/>
        </w:rPr>
        <w:t>analyze</w:t>
      </w:r>
      <w:proofErr w:type="spellEnd"/>
      <w:r w:rsidRPr="0083642B">
        <w:rPr>
          <w:rFonts w:ascii="Times New Roman" w:hAnsi="Times New Roman" w:cs="Times New Roman"/>
          <w:sz w:val="24"/>
          <w:szCs w:val="24"/>
        </w:rPr>
        <w:t xml:space="preserve"> an existing system or model a new one. Like all the best diagrams and charts, a DFD can often visually “say” things that would be hard to explain in words </w:t>
      </w:r>
    </w:p>
    <w:p w14:paraId="467A057E" w14:textId="6B6CA187" w:rsidR="00EA2897" w:rsidRPr="00856EEE" w:rsidRDefault="0083642B" w:rsidP="00856EEE">
      <w:pPr>
        <w:spacing w:line="360" w:lineRule="auto"/>
        <w:jc w:val="both"/>
        <w:rPr>
          <w:rFonts w:ascii="Times New Roman" w:hAnsi="Times New Roman" w:cs="Times New Roman"/>
          <w:sz w:val="24"/>
          <w:szCs w:val="24"/>
        </w:rPr>
      </w:pPr>
      <w:r w:rsidRPr="0083642B">
        <w:rPr>
          <w:rFonts w:ascii="Times New Roman" w:hAnsi="Times New Roman" w:cs="Times New Roman"/>
          <w:sz w:val="24"/>
          <w:szCs w:val="24"/>
        </w:rPr>
        <w:lastRenderedPageBreak/>
        <w:t xml:space="preserve">  </w:t>
      </w:r>
      <w:r w:rsidR="00EA2897" w:rsidRPr="00AD5739">
        <w:rPr>
          <w:rFonts w:ascii="Times New Roman" w:hAnsi="Times New Roman" w:cs="Times New Roman"/>
          <w:b/>
          <w:bCs/>
          <w:sz w:val="28"/>
          <w:szCs w:val="28"/>
        </w:rPr>
        <w:t>3.6.3</w:t>
      </w:r>
      <w:r w:rsidR="004B779A">
        <w:rPr>
          <w:rFonts w:ascii="Times New Roman" w:hAnsi="Times New Roman" w:cs="Times New Roman"/>
          <w:b/>
          <w:bCs/>
          <w:sz w:val="28"/>
          <w:szCs w:val="28"/>
        </w:rPr>
        <w:t xml:space="preserve"> Circuit Diagram</w:t>
      </w:r>
      <w:r w:rsidR="00EA2897" w:rsidRPr="00AD5739">
        <w:rPr>
          <w:rFonts w:ascii="Times New Roman" w:hAnsi="Times New Roman" w:cs="Times New Roman"/>
          <w:b/>
          <w:bCs/>
          <w:sz w:val="28"/>
          <w:szCs w:val="28"/>
        </w:rPr>
        <w:t>:</w:t>
      </w:r>
    </w:p>
    <w:p w14:paraId="6BD2A26D" w14:textId="4FCF4B1F" w:rsidR="006355B8" w:rsidRDefault="003D24CE" w:rsidP="00EA2897">
      <w:pPr>
        <w:spacing w:line="360" w:lineRule="auto"/>
        <w:rPr>
          <w:rFonts w:ascii="Times New Roman" w:hAnsi="Times New Roman" w:cs="Times New Roman"/>
          <w:b/>
          <w:bCs/>
          <w:sz w:val="28"/>
          <w:szCs w:val="28"/>
        </w:rPr>
      </w:pPr>
      <w:r>
        <w:rPr>
          <w:noProof/>
          <w:lang w:eastAsia="en-IN"/>
        </w:rPr>
        <w:drawing>
          <wp:inline distT="0" distB="0" distL="0" distR="0" wp14:anchorId="6B076468" wp14:editId="7EDB71DF">
            <wp:extent cx="4667139" cy="3241040"/>
            <wp:effectExtent l="0" t="0" r="635" b="0"/>
            <wp:docPr id="1" name="Picture 1" descr="Iot-air-quality-monitoring-system-using-arduino-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air-quality-monitoring-system-using-arduino-circui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85075" cy="3253495"/>
                    </a:xfrm>
                    <a:prstGeom prst="rect">
                      <a:avLst/>
                    </a:prstGeom>
                    <a:noFill/>
                    <a:ln>
                      <a:noFill/>
                    </a:ln>
                  </pic:spPr>
                </pic:pic>
              </a:graphicData>
            </a:graphic>
          </wp:inline>
        </w:drawing>
      </w:r>
    </w:p>
    <w:p w14:paraId="36AF4957" w14:textId="77777777" w:rsidR="006355B8" w:rsidRPr="006355B8" w:rsidRDefault="006355B8" w:rsidP="006355B8">
      <w:pPr>
        <w:spacing w:line="360" w:lineRule="auto"/>
        <w:ind w:firstLine="720"/>
        <w:jc w:val="both"/>
        <w:rPr>
          <w:rFonts w:ascii="Times New Roman" w:hAnsi="Times New Roman" w:cs="Times New Roman"/>
          <w:sz w:val="24"/>
          <w:szCs w:val="24"/>
        </w:rPr>
      </w:pPr>
      <w:r w:rsidRPr="006355B8">
        <w:rPr>
          <w:rFonts w:ascii="Times New Roman" w:hAnsi="Times New Roman" w:cs="Times New Roman"/>
          <w:sz w:val="24"/>
          <w:szCs w:val="24"/>
        </w:rPr>
        <w:t xml:space="preserve">A circuit diagram (also known as an electrical diagram, elementary diagram, or electronic schematic) is a simplified conventional graphical representation of an electrical circuit. A pictorial circuit diagram uses simple images of components, while a schematic diagram shows the components of the circuit as simplified standard symbols; both types show the connections between the devices, including power and signal connections. Arrangement of the components interconnections on the diagram does not correspond to their physical locations in the finished device. </w:t>
      </w:r>
    </w:p>
    <w:p w14:paraId="7D9D5795" w14:textId="77777777" w:rsidR="006355B8" w:rsidRPr="006355B8" w:rsidRDefault="006355B8" w:rsidP="00856EEE">
      <w:pPr>
        <w:spacing w:line="360" w:lineRule="auto"/>
        <w:ind w:firstLine="720"/>
        <w:jc w:val="both"/>
        <w:rPr>
          <w:rFonts w:ascii="Times New Roman" w:hAnsi="Times New Roman" w:cs="Times New Roman"/>
          <w:sz w:val="24"/>
          <w:szCs w:val="24"/>
        </w:rPr>
      </w:pPr>
      <w:r w:rsidRPr="006355B8">
        <w:rPr>
          <w:rFonts w:ascii="Times New Roman" w:hAnsi="Times New Roman" w:cs="Times New Roman"/>
          <w:sz w:val="24"/>
          <w:szCs w:val="24"/>
        </w:rPr>
        <w:t xml:space="preserve"> Unlike a block diagram or layout diagram, a circuit diagram shows the actual wire connections being used. The diagram does not show the physical arrangement of components. A drawing meant to depict what the physical arrangement of the wires and the components they connect is called "artwork" or "layout" or the "physical design." </w:t>
      </w:r>
    </w:p>
    <w:p w14:paraId="52319A66" w14:textId="1835EC30" w:rsidR="00EA2897" w:rsidRPr="006355B8" w:rsidRDefault="006355B8" w:rsidP="00856EEE">
      <w:pPr>
        <w:spacing w:line="360" w:lineRule="auto"/>
        <w:ind w:firstLine="720"/>
        <w:jc w:val="both"/>
        <w:rPr>
          <w:rFonts w:ascii="Times New Roman" w:hAnsi="Times New Roman" w:cs="Times New Roman"/>
          <w:sz w:val="28"/>
          <w:szCs w:val="28"/>
        </w:rPr>
      </w:pPr>
      <w:r w:rsidRPr="006355B8">
        <w:rPr>
          <w:rFonts w:ascii="Times New Roman" w:hAnsi="Times New Roman" w:cs="Times New Roman"/>
          <w:sz w:val="24"/>
          <w:szCs w:val="24"/>
        </w:rPr>
        <w:t xml:space="preserve"> Circuit diagrams are used for the design (circuit design), construction (such as PCB layout), and maintenance of electrical and electronic equipment</w:t>
      </w:r>
    </w:p>
    <w:p w14:paraId="53FD1CE9" w14:textId="77777777" w:rsidR="00EA2897" w:rsidRDefault="00EA2897" w:rsidP="00EA2897">
      <w:pPr>
        <w:rPr>
          <w:rFonts w:ascii="Times New Roman" w:hAnsi="Times New Roman" w:cs="Times New Roman"/>
          <w:b/>
          <w:bCs/>
          <w:sz w:val="32"/>
          <w:szCs w:val="32"/>
        </w:rPr>
      </w:pPr>
      <w:r>
        <w:rPr>
          <w:rFonts w:ascii="Times New Roman" w:hAnsi="Times New Roman" w:cs="Times New Roman"/>
          <w:b/>
          <w:bCs/>
          <w:sz w:val="32"/>
          <w:szCs w:val="32"/>
        </w:rPr>
        <w:br w:type="page"/>
      </w:r>
    </w:p>
    <w:p w14:paraId="304AF907" w14:textId="3937D986" w:rsidR="00EA2897" w:rsidRDefault="00EA2897" w:rsidP="00EA2897">
      <w:pPr>
        <w:pStyle w:val="Heading3"/>
      </w:pPr>
      <w:r>
        <w:lastRenderedPageBreak/>
        <w:t>3.6.4</w:t>
      </w:r>
      <w:r w:rsidR="00061ADC">
        <w:t xml:space="preserve"> Component Diagram</w:t>
      </w:r>
      <w:r>
        <w:t>:</w:t>
      </w:r>
    </w:p>
    <w:p w14:paraId="68B03487" w14:textId="77777777" w:rsidR="00061ADC" w:rsidRDefault="00061ADC" w:rsidP="00EA2897">
      <w:pPr>
        <w:rPr>
          <w:rFonts w:ascii="Times New Roman" w:hAnsi="Times New Roman" w:cs="Times New Roman"/>
          <w:b/>
          <w:bCs/>
          <w:sz w:val="32"/>
          <w:szCs w:val="32"/>
        </w:rPr>
      </w:pPr>
    </w:p>
    <w:p w14:paraId="53992D37" w14:textId="36D209A2" w:rsidR="00061ADC" w:rsidRDefault="00061ADC" w:rsidP="00061ADC">
      <w:pPr>
        <w:rPr>
          <w:rFonts w:ascii="Times New Roman" w:hAnsi="Times New Roman" w:cs="Times New Roman"/>
          <w:b/>
          <w:bCs/>
          <w:sz w:val="24"/>
          <w:szCs w:val="24"/>
        </w:rPr>
      </w:pPr>
      <w:proofErr w:type="gramStart"/>
      <w:r w:rsidRPr="00837ABE">
        <w:rPr>
          <w:rFonts w:ascii="Times New Roman" w:hAnsi="Times New Roman" w:cs="Times New Roman"/>
          <w:b/>
          <w:bCs/>
          <w:sz w:val="24"/>
          <w:szCs w:val="24"/>
        </w:rPr>
        <w:t xml:space="preserve">3.6.4.1 </w:t>
      </w:r>
      <w:r w:rsidR="00837ABE">
        <w:rPr>
          <w:rFonts w:ascii="Times New Roman" w:hAnsi="Times New Roman" w:cs="Times New Roman"/>
          <w:b/>
          <w:bCs/>
          <w:sz w:val="24"/>
          <w:szCs w:val="24"/>
        </w:rPr>
        <w:t xml:space="preserve"> </w:t>
      </w:r>
      <w:r w:rsidRPr="00837ABE">
        <w:rPr>
          <w:rFonts w:ascii="Times New Roman" w:hAnsi="Times New Roman" w:cs="Times New Roman"/>
          <w:b/>
          <w:bCs/>
          <w:sz w:val="24"/>
          <w:szCs w:val="24"/>
        </w:rPr>
        <w:t>Arduino</w:t>
      </w:r>
      <w:proofErr w:type="gramEnd"/>
      <w:r w:rsidRPr="00837ABE">
        <w:rPr>
          <w:rFonts w:ascii="Times New Roman" w:hAnsi="Times New Roman" w:cs="Times New Roman"/>
          <w:b/>
          <w:bCs/>
          <w:sz w:val="24"/>
          <w:szCs w:val="24"/>
        </w:rPr>
        <w:t xml:space="preserve"> Uno:</w:t>
      </w:r>
    </w:p>
    <w:p w14:paraId="32C865C4" w14:textId="336E16BD" w:rsidR="00303C69" w:rsidRDefault="00303C69" w:rsidP="00061ADC">
      <w:pPr>
        <w:rPr>
          <w:rFonts w:ascii="Times New Roman" w:hAnsi="Times New Roman" w:cs="Times New Roman"/>
          <w:b/>
          <w:bCs/>
          <w:sz w:val="24"/>
          <w:szCs w:val="24"/>
        </w:rPr>
      </w:pPr>
      <w:r>
        <w:rPr>
          <w:noProof/>
        </w:rPr>
        <w:drawing>
          <wp:inline distT="0" distB="0" distL="0" distR="0" wp14:anchorId="641A6292" wp14:editId="268E12A5">
            <wp:extent cx="5143500" cy="43116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t="1879" b="1"/>
                    <a:stretch/>
                  </pic:blipFill>
                  <pic:spPr bwMode="auto">
                    <a:xfrm>
                      <a:off x="0" y="0"/>
                      <a:ext cx="5143500" cy="4311650"/>
                    </a:xfrm>
                    <a:prstGeom prst="rect">
                      <a:avLst/>
                    </a:prstGeom>
                    <a:noFill/>
                    <a:ln>
                      <a:noFill/>
                    </a:ln>
                    <a:extLst>
                      <a:ext uri="{53640926-AAD7-44D8-BBD7-CCE9431645EC}">
                        <a14:shadowObscured xmlns:a14="http://schemas.microsoft.com/office/drawing/2010/main"/>
                      </a:ext>
                    </a:extLst>
                  </pic:spPr>
                </pic:pic>
              </a:graphicData>
            </a:graphic>
          </wp:inline>
        </w:drawing>
      </w:r>
    </w:p>
    <w:p w14:paraId="216B1F7D" w14:textId="77777777" w:rsidR="00303C69" w:rsidRPr="00837ABE" w:rsidRDefault="00303C69" w:rsidP="00061ADC">
      <w:pPr>
        <w:rPr>
          <w:rFonts w:ascii="Times New Roman" w:hAnsi="Times New Roman" w:cs="Times New Roman"/>
          <w:b/>
          <w:bCs/>
          <w:sz w:val="24"/>
          <w:szCs w:val="24"/>
        </w:rPr>
      </w:pPr>
    </w:p>
    <w:p w14:paraId="61F6205A" w14:textId="5DA94792" w:rsidR="00061ADC" w:rsidRDefault="00061ADC" w:rsidP="00303C69">
      <w:pPr>
        <w:ind w:firstLine="720"/>
        <w:jc w:val="both"/>
        <w:rPr>
          <w:rFonts w:ascii="Times New Roman" w:hAnsi="Times New Roman" w:cs="Times New Roman"/>
          <w:sz w:val="24"/>
          <w:szCs w:val="24"/>
        </w:rPr>
      </w:pPr>
      <w:r w:rsidRPr="00061ADC">
        <w:rPr>
          <w:rFonts w:ascii="Times New Roman" w:hAnsi="Times New Roman" w:cs="Times New Roman"/>
          <w:sz w:val="24"/>
          <w:szCs w:val="24"/>
        </w:rPr>
        <w:t>The</w:t>
      </w:r>
      <w:r>
        <w:rPr>
          <w:rFonts w:ascii="Times New Roman" w:hAnsi="Times New Roman" w:cs="Times New Roman"/>
          <w:sz w:val="24"/>
          <w:szCs w:val="24"/>
        </w:rPr>
        <w:t xml:space="preserve"> </w:t>
      </w:r>
      <w:r w:rsidRPr="00061ADC">
        <w:rPr>
          <w:rFonts w:ascii="Times New Roman" w:hAnsi="Times New Roman" w:cs="Times New Roman"/>
          <w:sz w:val="24"/>
          <w:szCs w:val="24"/>
        </w:rPr>
        <w:t>Arduino</w:t>
      </w:r>
      <w:r>
        <w:rPr>
          <w:rFonts w:ascii="Times New Roman" w:hAnsi="Times New Roman" w:cs="Times New Roman"/>
          <w:sz w:val="24"/>
          <w:szCs w:val="24"/>
        </w:rPr>
        <w:t xml:space="preserve"> U</w:t>
      </w:r>
      <w:r w:rsidRPr="00061ADC">
        <w:rPr>
          <w:rFonts w:ascii="Times New Roman" w:hAnsi="Times New Roman" w:cs="Times New Roman"/>
          <w:sz w:val="24"/>
          <w:szCs w:val="24"/>
        </w:rPr>
        <w:t>no</w:t>
      </w:r>
      <w:r>
        <w:rPr>
          <w:rFonts w:ascii="Times New Roman" w:hAnsi="Times New Roman" w:cs="Times New Roman"/>
          <w:sz w:val="24"/>
          <w:szCs w:val="24"/>
        </w:rPr>
        <w:t xml:space="preserve"> </w:t>
      </w:r>
      <w:r w:rsidRPr="00061ADC">
        <w:rPr>
          <w:rFonts w:ascii="Times New Roman" w:hAnsi="Times New Roman" w:cs="Times New Roman"/>
          <w:sz w:val="24"/>
          <w:szCs w:val="24"/>
        </w:rPr>
        <w:t>is</w:t>
      </w:r>
      <w:r>
        <w:rPr>
          <w:rFonts w:ascii="Times New Roman" w:hAnsi="Times New Roman" w:cs="Times New Roman"/>
          <w:sz w:val="24"/>
          <w:szCs w:val="24"/>
        </w:rPr>
        <w:t xml:space="preserve"> </w:t>
      </w:r>
      <w:r w:rsidRPr="00061ADC">
        <w:rPr>
          <w:rFonts w:ascii="Times New Roman" w:hAnsi="Times New Roman" w:cs="Times New Roman"/>
          <w:sz w:val="24"/>
          <w:szCs w:val="24"/>
        </w:rPr>
        <w:t>an</w:t>
      </w:r>
      <w:r>
        <w:rPr>
          <w:rFonts w:ascii="Times New Roman" w:hAnsi="Times New Roman" w:cs="Times New Roman"/>
          <w:sz w:val="24"/>
          <w:szCs w:val="24"/>
        </w:rPr>
        <w:t xml:space="preserve"> </w:t>
      </w:r>
      <w:r w:rsidRPr="00061ADC">
        <w:rPr>
          <w:rFonts w:ascii="Times New Roman" w:hAnsi="Times New Roman" w:cs="Times New Roman"/>
          <w:sz w:val="24"/>
          <w:szCs w:val="24"/>
        </w:rPr>
        <w:t>open</w:t>
      </w:r>
      <w:r>
        <w:rPr>
          <w:rFonts w:ascii="Times New Roman" w:hAnsi="Times New Roman" w:cs="Times New Roman"/>
          <w:sz w:val="24"/>
          <w:szCs w:val="24"/>
        </w:rPr>
        <w:t xml:space="preserve"> </w:t>
      </w:r>
      <w:r w:rsidRPr="00061ADC">
        <w:rPr>
          <w:rFonts w:ascii="Times New Roman" w:hAnsi="Times New Roman" w:cs="Times New Roman"/>
          <w:sz w:val="24"/>
          <w:szCs w:val="24"/>
        </w:rPr>
        <w:t>source</w:t>
      </w:r>
      <w:r>
        <w:rPr>
          <w:rFonts w:ascii="Times New Roman" w:hAnsi="Times New Roman" w:cs="Times New Roman"/>
          <w:sz w:val="24"/>
          <w:szCs w:val="24"/>
        </w:rPr>
        <w:t xml:space="preserve"> </w:t>
      </w:r>
      <w:r w:rsidRPr="00061ADC">
        <w:rPr>
          <w:rFonts w:ascii="Times New Roman" w:hAnsi="Times New Roman" w:cs="Times New Roman"/>
          <w:sz w:val="24"/>
          <w:szCs w:val="24"/>
        </w:rPr>
        <w:t>microcontroller</w:t>
      </w:r>
      <w:r>
        <w:rPr>
          <w:rFonts w:ascii="Times New Roman" w:hAnsi="Times New Roman" w:cs="Times New Roman"/>
          <w:sz w:val="24"/>
          <w:szCs w:val="24"/>
        </w:rPr>
        <w:t xml:space="preserve"> </w:t>
      </w:r>
      <w:r w:rsidRPr="00061ADC">
        <w:rPr>
          <w:rFonts w:ascii="Times New Roman" w:hAnsi="Times New Roman" w:cs="Times New Roman"/>
          <w:sz w:val="24"/>
          <w:szCs w:val="24"/>
        </w:rPr>
        <w:t>board</w:t>
      </w:r>
      <w:r>
        <w:rPr>
          <w:rFonts w:ascii="Times New Roman" w:hAnsi="Times New Roman" w:cs="Times New Roman"/>
          <w:sz w:val="24"/>
          <w:szCs w:val="24"/>
        </w:rPr>
        <w:t xml:space="preserve"> </w:t>
      </w:r>
      <w:r w:rsidRPr="00061ADC">
        <w:rPr>
          <w:rFonts w:ascii="Times New Roman" w:hAnsi="Times New Roman" w:cs="Times New Roman"/>
          <w:sz w:val="24"/>
          <w:szCs w:val="24"/>
        </w:rPr>
        <w:t>based</w:t>
      </w:r>
      <w:r>
        <w:rPr>
          <w:rFonts w:ascii="Times New Roman" w:hAnsi="Times New Roman" w:cs="Times New Roman"/>
          <w:sz w:val="24"/>
          <w:szCs w:val="24"/>
        </w:rPr>
        <w:t xml:space="preserve"> </w:t>
      </w:r>
      <w:r w:rsidRPr="00061ADC">
        <w:rPr>
          <w:rFonts w:ascii="Times New Roman" w:hAnsi="Times New Roman" w:cs="Times New Roman"/>
          <w:sz w:val="24"/>
          <w:szCs w:val="24"/>
        </w:rPr>
        <w:t>on</w:t>
      </w:r>
      <w:r>
        <w:rPr>
          <w:rFonts w:ascii="Times New Roman" w:hAnsi="Times New Roman" w:cs="Times New Roman"/>
          <w:sz w:val="24"/>
          <w:szCs w:val="24"/>
        </w:rPr>
        <w:t xml:space="preserve"> </w:t>
      </w:r>
      <w:r w:rsidRPr="00061ADC">
        <w:rPr>
          <w:rFonts w:ascii="Times New Roman" w:hAnsi="Times New Roman" w:cs="Times New Roman"/>
          <w:sz w:val="24"/>
          <w:szCs w:val="24"/>
        </w:rPr>
        <w:t>the</w:t>
      </w:r>
      <w:r>
        <w:rPr>
          <w:rFonts w:ascii="Times New Roman" w:hAnsi="Times New Roman" w:cs="Times New Roman"/>
          <w:sz w:val="24"/>
          <w:szCs w:val="24"/>
        </w:rPr>
        <w:t xml:space="preserve"> </w:t>
      </w:r>
      <w:r w:rsidRPr="00061ADC">
        <w:rPr>
          <w:rFonts w:ascii="Times New Roman" w:hAnsi="Times New Roman" w:cs="Times New Roman"/>
          <w:sz w:val="24"/>
          <w:szCs w:val="24"/>
        </w:rPr>
        <w:t>microchip</w:t>
      </w:r>
      <w:r w:rsidR="00837ABE">
        <w:rPr>
          <w:rFonts w:ascii="Times New Roman" w:hAnsi="Times New Roman" w:cs="Times New Roman"/>
          <w:sz w:val="24"/>
          <w:szCs w:val="24"/>
        </w:rPr>
        <w:t xml:space="preserve"> </w:t>
      </w:r>
      <w:proofErr w:type="spellStart"/>
      <w:r w:rsidRPr="00061ADC">
        <w:rPr>
          <w:rFonts w:ascii="Times New Roman" w:hAnsi="Times New Roman" w:cs="Times New Roman"/>
          <w:sz w:val="24"/>
          <w:szCs w:val="24"/>
        </w:rPr>
        <w:t>ATmega</w:t>
      </w:r>
      <w:proofErr w:type="spellEnd"/>
      <w:r>
        <w:rPr>
          <w:rFonts w:ascii="Times New Roman" w:hAnsi="Times New Roman" w:cs="Times New Roman"/>
          <w:sz w:val="24"/>
          <w:szCs w:val="24"/>
        </w:rPr>
        <w:t xml:space="preserve"> </w:t>
      </w:r>
      <w:r w:rsidRPr="00061ADC">
        <w:rPr>
          <w:rFonts w:ascii="Times New Roman" w:hAnsi="Times New Roman" w:cs="Times New Roman"/>
          <w:sz w:val="24"/>
          <w:szCs w:val="24"/>
        </w:rPr>
        <w:t>328p</w:t>
      </w:r>
      <w:r>
        <w:rPr>
          <w:rFonts w:ascii="Times New Roman" w:hAnsi="Times New Roman" w:cs="Times New Roman"/>
          <w:sz w:val="24"/>
          <w:szCs w:val="24"/>
        </w:rPr>
        <w:t xml:space="preserve"> </w:t>
      </w:r>
      <w:r w:rsidRPr="00061ADC">
        <w:rPr>
          <w:rFonts w:ascii="Times New Roman" w:hAnsi="Times New Roman" w:cs="Times New Roman"/>
          <w:sz w:val="24"/>
          <w:szCs w:val="24"/>
        </w:rPr>
        <w:t>microcontroller</w:t>
      </w:r>
      <w:r>
        <w:rPr>
          <w:rFonts w:ascii="Times New Roman" w:hAnsi="Times New Roman" w:cs="Times New Roman"/>
          <w:sz w:val="24"/>
          <w:szCs w:val="24"/>
        </w:rPr>
        <w:t xml:space="preserve"> </w:t>
      </w:r>
      <w:r w:rsidRPr="00061ADC">
        <w:rPr>
          <w:rFonts w:ascii="Times New Roman" w:hAnsi="Times New Roman" w:cs="Times New Roman"/>
          <w:sz w:val="24"/>
          <w:szCs w:val="24"/>
        </w:rPr>
        <w:t>and</w:t>
      </w:r>
      <w:r>
        <w:rPr>
          <w:rFonts w:ascii="Times New Roman" w:hAnsi="Times New Roman" w:cs="Times New Roman"/>
          <w:sz w:val="24"/>
          <w:szCs w:val="24"/>
        </w:rPr>
        <w:t xml:space="preserve"> </w:t>
      </w:r>
      <w:r w:rsidRPr="00061ADC">
        <w:rPr>
          <w:rFonts w:ascii="Times New Roman" w:hAnsi="Times New Roman" w:cs="Times New Roman"/>
          <w:sz w:val="24"/>
          <w:szCs w:val="24"/>
        </w:rPr>
        <w:t>developed</w:t>
      </w:r>
      <w:r>
        <w:rPr>
          <w:rFonts w:ascii="Times New Roman" w:hAnsi="Times New Roman" w:cs="Times New Roman"/>
          <w:sz w:val="24"/>
          <w:szCs w:val="24"/>
        </w:rPr>
        <w:t xml:space="preserve"> </w:t>
      </w:r>
      <w:r w:rsidRPr="00061ADC">
        <w:rPr>
          <w:rFonts w:ascii="Times New Roman" w:hAnsi="Times New Roman" w:cs="Times New Roman"/>
          <w:sz w:val="24"/>
          <w:szCs w:val="24"/>
        </w:rPr>
        <w:t>by</w:t>
      </w:r>
      <w:r>
        <w:rPr>
          <w:rFonts w:ascii="Times New Roman" w:hAnsi="Times New Roman" w:cs="Times New Roman"/>
          <w:sz w:val="24"/>
          <w:szCs w:val="24"/>
        </w:rPr>
        <w:t xml:space="preserve"> </w:t>
      </w:r>
      <w:r w:rsidRPr="00061ADC">
        <w:rPr>
          <w:rFonts w:ascii="Times New Roman" w:hAnsi="Times New Roman" w:cs="Times New Roman"/>
          <w:sz w:val="24"/>
          <w:szCs w:val="24"/>
        </w:rPr>
        <w:t>Arduino.</w:t>
      </w:r>
      <w:r>
        <w:rPr>
          <w:rFonts w:ascii="Times New Roman" w:hAnsi="Times New Roman" w:cs="Times New Roman"/>
          <w:sz w:val="24"/>
          <w:szCs w:val="24"/>
        </w:rPr>
        <w:t xml:space="preserve"> </w:t>
      </w:r>
      <w:r w:rsidRPr="00061ADC">
        <w:rPr>
          <w:rFonts w:ascii="Times New Roman" w:hAnsi="Times New Roman" w:cs="Times New Roman"/>
          <w:sz w:val="24"/>
          <w:szCs w:val="24"/>
        </w:rPr>
        <w:t>c.</w:t>
      </w:r>
      <w:r>
        <w:rPr>
          <w:rFonts w:ascii="Times New Roman" w:hAnsi="Times New Roman" w:cs="Times New Roman"/>
          <w:sz w:val="24"/>
          <w:szCs w:val="24"/>
        </w:rPr>
        <w:t xml:space="preserve"> </w:t>
      </w:r>
      <w:r w:rsidRPr="00061ADC">
        <w:rPr>
          <w:rFonts w:ascii="Times New Roman" w:hAnsi="Times New Roman" w:cs="Times New Roman"/>
          <w:sz w:val="24"/>
          <w:szCs w:val="24"/>
        </w:rPr>
        <w:t>c.</w:t>
      </w:r>
      <w:r>
        <w:rPr>
          <w:rFonts w:ascii="Times New Roman" w:hAnsi="Times New Roman" w:cs="Times New Roman"/>
          <w:sz w:val="24"/>
          <w:szCs w:val="24"/>
        </w:rPr>
        <w:t xml:space="preserve"> </w:t>
      </w:r>
      <w:r w:rsidRPr="00061ADC">
        <w:rPr>
          <w:rFonts w:ascii="Times New Roman" w:hAnsi="Times New Roman" w:cs="Times New Roman"/>
          <w:sz w:val="24"/>
          <w:szCs w:val="24"/>
        </w:rPr>
        <w:t>The</w:t>
      </w:r>
      <w:r>
        <w:rPr>
          <w:rFonts w:ascii="Times New Roman" w:hAnsi="Times New Roman" w:cs="Times New Roman"/>
          <w:sz w:val="24"/>
          <w:szCs w:val="24"/>
        </w:rPr>
        <w:t xml:space="preserve"> </w:t>
      </w:r>
      <w:r w:rsidRPr="00061ADC">
        <w:rPr>
          <w:rFonts w:ascii="Times New Roman" w:hAnsi="Times New Roman" w:cs="Times New Roman"/>
          <w:sz w:val="24"/>
          <w:szCs w:val="24"/>
        </w:rPr>
        <w:t>board</w:t>
      </w:r>
      <w:r>
        <w:rPr>
          <w:rFonts w:ascii="Times New Roman" w:hAnsi="Times New Roman" w:cs="Times New Roman"/>
          <w:sz w:val="24"/>
          <w:szCs w:val="24"/>
        </w:rPr>
        <w:t xml:space="preserve"> </w:t>
      </w:r>
      <w:r w:rsidRPr="00061ADC">
        <w:rPr>
          <w:rFonts w:ascii="Times New Roman" w:hAnsi="Times New Roman" w:cs="Times New Roman"/>
          <w:sz w:val="24"/>
          <w:szCs w:val="24"/>
        </w:rPr>
        <w:t>is</w:t>
      </w:r>
      <w:r>
        <w:rPr>
          <w:rFonts w:ascii="Times New Roman" w:hAnsi="Times New Roman" w:cs="Times New Roman"/>
          <w:sz w:val="24"/>
          <w:szCs w:val="24"/>
        </w:rPr>
        <w:t xml:space="preserve"> </w:t>
      </w:r>
      <w:r w:rsidRPr="00061ADC">
        <w:rPr>
          <w:rFonts w:ascii="Times New Roman" w:hAnsi="Times New Roman" w:cs="Times New Roman"/>
          <w:sz w:val="24"/>
          <w:szCs w:val="24"/>
        </w:rPr>
        <w:t>equipped</w:t>
      </w:r>
      <w:r>
        <w:rPr>
          <w:rFonts w:ascii="Times New Roman" w:hAnsi="Times New Roman" w:cs="Times New Roman"/>
          <w:sz w:val="24"/>
          <w:szCs w:val="24"/>
        </w:rPr>
        <w:t xml:space="preserve"> </w:t>
      </w:r>
      <w:r w:rsidRPr="00061ADC">
        <w:rPr>
          <w:rFonts w:ascii="Times New Roman" w:hAnsi="Times New Roman" w:cs="Times New Roman"/>
          <w:sz w:val="24"/>
          <w:szCs w:val="24"/>
        </w:rPr>
        <w:t>with</w:t>
      </w:r>
      <w:r>
        <w:rPr>
          <w:rFonts w:ascii="Times New Roman" w:hAnsi="Times New Roman" w:cs="Times New Roman"/>
          <w:sz w:val="24"/>
          <w:szCs w:val="24"/>
        </w:rPr>
        <w:t xml:space="preserve"> </w:t>
      </w:r>
      <w:r w:rsidRPr="00061ADC">
        <w:rPr>
          <w:rFonts w:ascii="Times New Roman" w:hAnsi="Times New Roman" w:cs="Times New Roman"/>
          <w:sz w:val="24"/>
          <w:szCs w:val="24"/>
        </w:rPr>
        <w:t>sets</w:t>
      </w:r>
      <w:r>
        <w:rPr>
          <w:rFonts w:ascii="Times New Roman" w:hAnsi="Times New Roman" w:cs="Times New Roman"/>
          <w:sz w:val="24"/>
          <w:szCs w:val="24"/>
        </w:rPr>
        <w:t xml:space="preserve"> </w:t>
      </w:r>
      <w:r w:rsidRPr="00061ADC">
        <w:rPr>
          <w:rFonts w:ascii="Times New Roman" w:hAnsi="Times New Roman" w:cs="Times New Roman"/>
          <w:sz w:val="24"/>
          <w:szCs w:val="24"/>
        </w:rPr>
        <w:t>of</w:t>
      </w:r>
      <w:r>
        <w:rPr>
          <w:rFonts w:ascii="Times New Roman" w:hAnsi="Times New Roman" w:cs="Times New Roman"/>
          <w:sz w:val="24"/>
          <w:szCs w:val="24"/>
        </w:rPr>
        <w:t xml:space="preserve"> </w:t>
      </w:r>
      <w:r w:rsidRPr="00061ADC">
        <w:rPr>
          <w:rFonts w:ascii="Times New Roman" w:hAnsi="Times New Roman" w:cs="Times New Roman"/>
          <w:sz w:val="24"/>
          <w:szCs w:val="24"/>
        </w:rPr>
        <w:t>digital</w:t>
      </w:r>
      <w:r>
        <w:rPr>
          <w:rFonts w:ascii="Times New Roman" w:hAnsi="Times New Roman" w:cs="Times New Roman"/>
          <w:sz w:val="24"/>
          <w:szCs w:val="24"/>
        </w:rPr>
        <w:t xml:space="preserve"> </w:t>
      </w:r>
      <w:r w:rsidRPr="00061ADC">
        <w:rPr>
          <w:rFonts w:ascii="Times New Roman" w:hAnsi="Times New Roman" w:cs="Times New Roman"/>
          <w:sz w:val="24"/>
          <w:szCs w:val="24"/>
        </w:rPr>
        <w:t>and</w:t>
      </w:r>
      <w:r>
        <w:rPr>
          <w:rFonts w:ascii="Times New Roman" w:hAnsi="Times New Roman" w:cs="Times New Roman"/>
          <w:sz w:val="24"/>
          <w:szCs w:val="24"/>
        </w:rPr>
        <w:t xml:space="preserve"> </w:t>
      </w:r>
      <w:proofErr w:type="spellStart"/>
      <w:r w:rsidRPr="00061ADC">
        <w:rPr>
          <w:rFonts w:ascii="Times New Roman" w:hAnsi="Times New Roman" w:cs="Times New Roman"/>
          <w:sz w:val="24"/>
          <w:szCs w:val="24"/>
        </w:rPr>
        <w:t>analog</w:t>
      </w:r>
      <w:proofErr w:type="spellEnd"/>
      <w:r>
        <w:rPr>
          <w:rFonts w:ascii="Times New Roman" w:hAnsi="Times New Roman" w:cs="Times New Roman"/>
          <w:sz w:val="24"/>
          <w:szCs w:val="24"/>
        </w:rPr>
        <w:t xml:space="preserve"> </w:t>
      </w:r>
      <w:r w:rsidRPr="00061ADC">
        <w:rPr>
          <w:rFonts w:ascii="Times New Roman" w:hAnsi="Times New Roman" w:cs="Times New Roman"/>
          <w:sz w:val="24"/>
          <w:szCs w:val="24"/>
        </w:rPr>
        <w:t>input</w:t>
      </w:r>
      <w:r>
        <w:rPr>
          <w:rFonts w:ascii="Times New Roman" w:hAnsi="Times New Roman" w:cs="Times New Roman"/>
          <w:sz w:val="24"/>
          <w:szCs w:val="24"/>
        </w:rPr>
        <w:t xml:space="preserve"> </w:t>
      </w:r>
      <w:r w:rsidRPr="00061ADC">
        <w:rPr>
          <w:rFonts w:ascii="Times New Roman" w:hAnsi="Times New Roman" w:cs="Times New Roman"/>
          <w:sz w:val="24"/>
          <w:szCs w:val="24"/>
        </w:rPr>
        <w:t>or</w:t>
      </w:r>
      <w:r>
        <w:rPr>
          <w:rFonts w:ascii="Times New Roman" w:hAnsi="Times New Roman" w:cs="Times New Roman"/>
          <w:sz w:val="24"/>
          <w:szCs w:val="24"/>
        </w:rPr>
        <w:t xml:space="preserve"> </w:t>
      </w:r>
      <w:r w:rsidRPr="00061ADC">
        <w:rPr>
          <w:rFonts w:ascii="Times New Roman" w:hAnsi="Times New Roman" w:cs="Times New Roman"/>
          <w:sz w:val="24"/>
          <w:szCs w:val="24"/>
        </w:rPr>
        <w:t>output</w:t>
      </w:r>
      <w:r>
        <w:rPr>
          <w:rFonts w:ascii="Times New Roman" w:hAnsi="Times New Roman" w:cs="Times New Roman"/>
          <w:sz w:val="24"/>
          <w:szCs w:val="24"/>
        </w:rPr>
        <w:t xml:space="preserve"> </w:t>
      </w:r>
      <w:r w:rsidRPr="00061ADC">
        <w:rPr>
          <w:rFonts w:ascii="Times New Roman" w:hAnsi="Times New Roman" w:cs="Times New Roman"/>
          <w:sz w:val="24"/>
          <w:szCs w:val="24"/>
        </w:rPr>
        <w:t>pins</w:t>
      </w:r>
      <w:r>
        <w:rPr>
          <w:rFonts w:ascii="Times New Roman" w:hAnsi="Times New Roman" w:cs="Times New Roman"/>
          <w:sz w:val="24"/>
          <w:szCs w:val="24"/>
        </w:rPr>
        <w:t xml:space="preserve"> </w:t>
      </w:r>
      <w:r w:rsidRPr="00061ADC">
        <w:rPr>
          <w:rFonts w:ascii="Times New Roman" w:hAnsi="Times New Roman" w:cs="Times New Roman"/>
          <w:sz w:val="24"/>
          <w:szCs w:val="24"/>
        </w:rPr>
        <w:t>that</w:t>
      </w:r>
      <w:r>
        <w:rPr>
          <w:rFonts w:ascii="Times New Roman" w:hAnsi="Times New Roman" w:cs="Times New Roman"/>
          <w:sz w:val="24"/>
          <w:szCs w:val="24"/>
        </w:rPr>
        <w:t xml:space="preserve"> </w:t>
      </w:r>
      <w:r w:rsidRPr="00061ADC">
        <w:rPr>
          <w:rFonts w:ascii="Times New Roman" w:hAnsi="Times New Roman" w:cs="Times New Roman"/>
          <w:sz w:val="24"/>
          <w:szCs w:val="24"/>
        </w:rPr>
        <w:t>may</w:t>
      </w:r>
      <w:r>
        <w:rPr>
          <w:rFonts w:ascii="Times New Roman" w:hAnsi="Times New Roman" w:cs="Times New Roman"/>
          <w:sz w:val="24"/>
          <w:szCs w:val="24"/>
        </w:rPr>
        <w:t xml:space="preserve"> </w:t>
      </w:r>
      <w:r w:rsidRPr="00061ADC">
        <w:rPr>
          <w:rFonts w:ascii="Times New Roman" w:hAnsi="Times New Roman" w:cs="Times New Roman"/>
          <w:sz w:val="24"/>
          <w:szCs w:val="24"/>
        </w:rPr>
        <w:t>be</w:t>
      </w:r>
      <w:r>
        <w:rPr>
          <w:rFonts w:ascii="Times New Roman" w:hAnsi="Times New Roman" w:cs="Times New Roman"/>
          <w:sz w:val="24"/>
          <w:szCs w:val="24"/>
        </w:rPr>
        <w:t xml:space="preserve"> </w:t>
      </w:r>
      <w:r w:rsidRPr="00061ADC">
        <w:rPr>
          <w:rFonts w:ascii="Times New Roman" w:hAnsi="Times New Roman" w:cs="Times New Roman"/>
          <w:sz w:val="24"/>
          <w:szCs w:val="24"/>
        </w:rPr>
        <w:t>interfaced</w:t>
      </w:r>
      <w:r>
        <w:rPr>
          <w:rFonts w:ascii="Times New Roman" w:hAnsi="Times New Roman" w:cs="Times New Roman"/>
          <w:sz w:val="24"/>
          <w:szCs w:val="24"/>
        </w:rPr>
        <w:t xml:space="preserve"> </w:t>
      </w:r>
      <w:r w:rsidRPr="00061ADC">
        <w:rPr>
          <w:rFonts w:ascii="Times New Roman" w:hAnsi="Times New Roman" w:cs="Times New Roman"/>
          <w:sz w:val="24"/>
          <w:szCs w:val="24"/>
        </w:rPr>
        <w:t>t</w:t>
      </w:r>
      <w:r>
        <w:rPr>
          <w:rFonts w:ascii="Times New Roman" w:hAnsi="Times New Roman" w:cs="Times New Roman"/>
          <w:sz w:val="24"/>
          <w:szCs w:val="24"/>
        </w:rPr>
        <w:t xml:space="preserve">o </w:t>
      </w:r>
      <w:r w:rsidRPr="00061ADC">
        <w:rPr>
          <w:rFonts w:ascii="Times New Roman" w:hAnsi="Times New Roman" w:cs="Times New Roman"/>
          <w:sz w:val="24"/>
          <w:szCs w:val="24"/>
        </w:rPr>
        <w:t>various</w:t>
      </w:r>
      <w:r>
        <w:rPr>
          <w:rFonts w:ascii="Times New Roman" w:hAnsi="Times New Roman" w:cs="Times New Roman"/>
          <w:sz w:val="24"/>
          <w:szCs w:val="24"/>
        </w:rPr>
        <w:t xml:space="preserve"> </w:t>
      </w:r>
      <w:r w:rsidRPr="00061ADC">
        <w:rPr>
          <w:rFonts w:ascii="Times New Roman" w:hAnsi="Times New Roman" w:cs="Times New Roman"/>
          <w:sz w:val="24"/>
          <w:szCs w:val="24"/>
        </w:rPr>
        <w:t>expansion</w:t>
      </w:r>
      <w:r>
        <w:rPr>
          <w:rFonts w:ascii="Times New Roman" w:hAnsi="Times New Roman" w:cs="Times New Roman"/>
          <w:sz w:val="24"/>
          <w:szCs w:val="24"/>
        </w:rPr>
        <w:t xml:space="preserve"> </w:t>
      </w:r>
      <w:r w:rsidRPr="00061ADC">
        <w:rPr>
          <w:rFonts w:ascii="Times New Roman" w:hAnsi="Times New Roman" w:cs="Times New Roman"/>
          <w:sz w:val="24"/>
          <w:szCs w:val="24"/>
        </w:rPr>
        <w:t>boards and</w:t>
      </w:r>
      <w:r>
        <w:rPr>
          <w:rFonts w:ascii="Times New Roman" w:hAnsi="Times New Roman" w:cs="Times New Roman"/>
          <w:sz w:val="24"/>
          <w:szCs w:val="24"/>
        </w:rPr>
        <w:t xml:space="preserve"> </w:t>
      </w:r>
      <w:r w:rsidRPr="00061ADC">
        <w:rPr>
          <w:rFonts w:ascii="Times New Roman" w:hAnsi="Times New Roman" w:cs="Times New Roman"/>
          <w:sz w:val="24"/>
          <w:szCs w:val="24"/>
        </w:rPr>
        <w:t>other</w:t>
      </w:r>
      <w:r>
        <w:rPr>
          <w:rFonts w:ascii="Times New Roman" w:hAnsi="Times New Roman" w:cs="Times New Roman"/>
          <w:sz w:val="24"/>
          <w:szCs w:val="24"/>
        </w:rPr>
        <w:t xml:space="preserve"> </w:t>
      </w:r>
      <w:r w:rsidRPr="00061ADC">
        <w:rPr>
          <w:rFonts w:ascii="Times New Roman" w:hAnsi="Times New Roman" w:cs="Times New Roman"/>
          <w:sz w:val="24"/>
          <w:szCs w:val="24"/>
        </w:rPr>
        <w:t>circuits.</w:t>
      </w:r>
      <w:r>
        <w:rPr>
          <w:rFonts w:ascii="Times New Roman" w:hAnsi="Times New Roman" w:cs="Times New Roman"/>
          <w:sz w:val="24"/>
          <w:szCs w:val="24"/>
        </w:rPr>
        <w:t xml:space="preserve"> </w:t>
      </w:r>
      <w:r w:rsidRPr="00061ADC">
        <w:rPr>
          <w:rFonts w:ascii="Times New Roman" w:hAnsi="Times New Roman" w:cs="Times New Roman"/>
          <w:sz w:val="24"/>
          <w:szCs w:val="24"/>
        </w:rPr>
        <w:t>The</w:t>
      </w:r>
      <w:r>
        <w:rPr>
          <w:rFonts w:ascii="Times New Roman" w:hAnsi="Times New Roman" w:cs="Times New Roman"/>
          <w:sz w:val="24"/>
          <w:szCs w:val="24"/>
        </w:rPr>
        <w:t xml:space="preserve"> </w:t>
      </w:r>
      <w:r w:rsidRPr="00061ADC">
        <w:rPr>
          <w:rFonts w:ascii="Times New Roman" w:hAnsi="Times New Roman" w:cs="Times New Roman"/>
          <w:sz w:val="24"/>
          <w:szCs w:val="24"/>
        </w:rPr>
        <w:t>board</w:t>
      </w:r>
      <w:r>
        <w:rPr>
          <w:rFonts w:ascii="Times New Roman" w:hAnsi="Times New Roman" w:cs="Times New Roman"/>
          <w:sz w:val="24"/>
          <w:szCs w:val="24"/>
        </w:rPr>
        <w:t xml:space="preserve"> </w:t>
      </w:r>
      <w:r w:rsidRPr="00061ADC">
        <w:rPr>
          <w:rFonts w:ascii="Times New Roman" w:hAnsi="Times New Roman" w:cs="Times New Roman"/>
          <w:sz w:val="24"/>
          <w:szCs w:val="24"/>
        </w:rPr>
        <w:t>has</w:t>
      </w:r>
      <w:r>
        <w:rPr>
          <w:rFonts w:ascii="Times New Roman" w:hAnsi="Times New Roman" w:cs="Times New Roman"/>
          <w:sz w:val="24"/>
          <w:szCs w:val="24"/>
        </w:rPr>
        <w:t xml:space="preserve"> </w:t>
      </w:r>
      <w:r w:rsidRPr="00061ADC">
        <w:rPr>
          <w:rFonts w:ascii="Times New Roman" w:hAnsi="Times New Roman" w:cs="Times New Roman"/>
          <w:sz w:val="24"/>
          <w:szCs w:val="24"/>
        </w:rPr>
        <w:t>16</w:t>
      </w:r>
      <w:r>
        <w:rPr>
          <w:rFonts w:ascii="Times New Roman" w:hAnsi="Times New Roman" w:cs="Times New Roman"/>
          <w:sz w:val="24"/>
          <w:szCs w:val="24"/>
        </w:rPr>
        <w:t xml:space="preserve"> </w:t>
      </w:r>
      <w:r w:rsidRPr="00061ADC">
        <w:rPr>
          <w:rFonts w:ascii="Times New Roman" w:hAnsi="Times New Roman" w:cs="Times New Roman"/>
          <w:sz w:val="24"/>
          <w:szCs w:val="24"/>
        </w:rPr>
        <w:t>digital</w:t>
      </w:r>
      <w:r w:rsidR="00837ABE">
        <w:rPr>
          <w:rFonts w:ascii="Times New Roman" w:hAnsi="Times New Roman" w:cs="Times New Roman"/>
          <w:sz w:val="24"/>
          <w:szCs w:val="24"/>
        </w:rPr>
        <w:t xml:space="preserve"> </w:t>
      </w:r>
      <w:r w:rsidRPr="00061ADC">
        <w:rPr>
          <w:rFonts w:ascii="Times New Roman" w:hAnsi="Times New Roman" w:cs="Times New Roman"/>
          <w:sz w:val="24"/>
          <w:szCs w:val="24"/>
        </w:rPr>
        <w:t>pins, 6</w:t>
      </w:r>
      <w:r w:rsidR="00837ABE">
        <w:rPr>
          <w:rFonts w:ascii="Times New Roman" w:hAnsi="Times New Roman" w:cs="Times New Roman"/>
          <w:sz w:val="24"/>
          <w:szCs w:val="24"/>
        </w:rPr>
        <w:t xml:space="preserve"> </w:t>
      </w:r>
      <w:proofErr w:type="spellStart"/>
      <w:r w:rsidR="00837ABE">
        <w:rPr>
          <w:rFonts w:ascii="Times New Roman" w:hAnsi="Times New Roman" w:cs="Times New Roman"/>
          <w:sz w:val="24"/>
          <w:szCs w:val="24"/>
        </w:rPr>
        <w:t>analog</w:t>
      </w:r>
      <w:proofErr w:type="spellEnd"/>
      <w:r w:rsidR="00837ABE">
        <w:rPr>
          <w:rFonts w:ascii="Times New Roman" w:hAnsi="Times New Roman" w:cs="Times New Roman"/>
          <w:sz w:val="24"/>
          <w:szCs w:val="24"/>
        </w:rPr>
        <w:t xml:space="preserve"> </w:t>
      </w:r>
      <w:r w:rsidRPr="00061ADC">
        <w:rPr>
          <w:rFonts w:ascii="Times New Roman" w:hAnsi="Times New Roman" w:cs="Times New Roman"/>
          <w:sz w:val="24"/>
          <w:szCs w:val="24"/>
        </w:rPr>
        <w:t>pins,</w:t>
      </w:r>
      <w:r w:rsidR="00837ABE">
        <w:rPr>
          <w:rFonts w:ascii="Times New Roman" w:hAnsi="Times New Roman" w:cs="Times New Roman"/>
          <w:sz w:val="24"/>
          <w:szCs w:val="24"/>
        </w:rPr>
        <w:t xml:space="preserve"> </w:t>
      </w:r>
      <w:r w:rsidRPr="00061ADC">
        <w:rPr>
          <w:rFonts w:ascii="Times New Roman" w:hAnsi="Times New Roman" w:cs="Times New Roman"/>
          <w:sz w:val="24"/>
          <w:szCs w:val="24"/>
        </w:rPr>
        <w:t>and</w:t>
      </w:r>
      <w:r w:rsidR="00837ABE">
        <w:rPr>
          <w:rFonts w:ascii="Times New Roman" w:hAnsi="Times New Roman" w:cs="Times New Roman"/>
          <w:sz w:val="24"/>
          <w:szCs w:val="24"/>
        </w:rPr>
        <w:t xml:space="preserve"> </w:t>
      </w:r>
      <w:r w:rsidRPr="00061ADC">
        <w:rPr>
          <w:rFonts w:ascii="Times New Roman" w:hAnsi="Times New Roman" w:cs="Times New Roman"/>
          <w:sz w:val="24"/>
          <w:szCs w:val="24"/>
        </w:rPr>
        <w:t>programmable</w:t>
      </w:r>
      <w:r w:rsidR="00837ABE">
        <w:rPr>
          <w:rFonts w:ascii="Times New Roman" w:hAnsi="Times New Roman" w:cs="Times New Roman"/>
          <w:sz w:val="24"/>
          <w:szCs w:val="24"/>
        </w:rPr>
        <w:t xml:space="preserve"> </w:t>
      </w:r>
      <w:r w:rsidRPr="00061ADC">
        <w:rPr>
          <w:rFonts w:ascii="Times New Roman" w:hAnsi="Times New Roman" w:cs="Times New Roman"/>
          <w:sz w:val="24"/>
          <w:szCs w:val="24"/>
        </w:rPr>
        <w:t>with</w:t>
      </w:r>
      <w:r w:rsidR="00837ABE">
        <w:rPr>
          <w:rFonts w:ascii="Times New Roman" w:hAnsi="Times New Roman" w:cs="Times New Roman"/>
          <w:sz w:val="24"/>
          <w:szCs w:val="24"/>
        </w:rPr>
        <w:t xml:space="preserve"> </w:t>
      </w:r>
      <w:r w:rsidRPr="00061ADC">
        <w:rPr>
          <w:rFonts w:ascii="Times New Roman" w:hAnsi="Times New Roman" w:cs="Times New Roman"/>
          <w:sz w:val="24"/>
          <w:szCs w:val="24"/>
        </w:rPr>
        <w:t>the Arduino</w:t>
      </w:r>
      <w:r w:rsidR="00837ABE">
        <w:rPr>
          <w:rFonts w:ascii="Times New Roman" w:hAnsi="Times New Roman" w:cs="Times New Roman"/>
          <w:sz w:val="24"/>
          <w:szCs w:val="24"/>
        </w:rPr>
        <w:t xml:space="preserve"> </w:t>
      </w:r>
      <w:proofErr w:type="gramStart"/>
      <w:r w:rsidRPr="00061ADC">
        <w:rPr>
          <w:rFonts w:ascii="Times New Roman" w:hAnsi="Times New Roman" w:cs="Times New Roman"/>
          <w:sz w:val="24"/>
          <w:szCs w:val="24"/>
        </w:rPr>
        <w:t>IDE( Integrated</w:t>
      </w:r>
      <w:proofErr w:type="gramEnd"/>
      <w:r w:rsidR="00837ABE">
        <w:rPr>
          <w:rFonts w:ascii="Times New Roman" w:hAnsi="Times New Roman" w:cs="Times New Roman"/>
          <w:sz w:val="24"/>
          <w:szCs w:val="24"/>
        </w:rPr>
        <w:t xml:space="preserve"> D</w:t>
      </w:r>
      <w:r w:rsidRPr="00061ADC">
        <w:rPr>
          <w:rFonts w:ascii="Times New Roman" w:hAnsi="Times New Roman" w:cs="Times New Roman"/>
          <w:sz w:val="24"/>
          <w:szCs w:val="24"/>
        </w:rPr>
        <w:t>evelopment</w:t>
      </w:r>
      <w:r w:rsidR="00837ABE">
        <w:rPr>
          <w:rFonts w:ascii="Times New Roman" w:hAnsi="Times New Roman" w:cs="Times New Roman"/>
          <w:sz w:val="24"/>
          <w:szCs w:val="24"/>
        </w:rPr>
        <w:t xml:space="preserve"> E</w:t>
      </w:r>
      <w:r w:rsidRPr="00061ADC">
        <w:rPr>
          <w:rFonts w:ascii="Times New Roman" w:hAnsi="Times New Roman" w:cs="Times New Roman"/>
          <w:sz w:val="24"/>
          <w:szCs w:val="24"/>
        </w:rPr>
        <w:t>nvironment) via</w:t>
      </w:r>
      <w:r w:rsidR="00837ABE">
        <w:rPr>
          <w:rFonts w:ascii="Times New Roman" w:hAnsi="Times New Roman" w:cs="Times New Roman"/>
          <w:sz w:val="24"/>
          <w:szCs w:val="24"/>
        </w:rPr>
        <w:t xml:space="preserve"> </w:t>
      </w:r>
      <w:r w:rsidRPr="00061ADC">
        <w:rPr>
          <w:rFonts w:ascii="Times New Roman" w:hAnsi="Times New Roman" w:cs="Times New Roman"/>
          <w:sz w:val="24"/>
          <w:szCs w:val="24"/>
        </w:rPr>
        <w:t>a</w:t>
      </w:r>
      <w:r w:rsidR="00837ABE">
        <w:rPr>
          <w:rFonts w:ascii="Times New Roman" w:hAnsi="Times New Roman" w:cs="Times New Roman"/>
          <w:sz w:val="24"/>
          <w:szCs w:val="24"/>
        </w:rPr>
        <w:t xml:space="preserve"> </w:t>
      </w:r>
      <w:r w:rsidRPr="00061ADC">
        <w:rPr>
          <w:rFonts w:ascii="Times New Roman" w:hAnsi="Times New Roman" w:cs="Times New Roman"/>
          <w:sz w:val="24"/>
          <w:szCs w:val="24"/>
        </w:rPr>
        <w:t>type</w:t>
      </w:r>
      <w:r w:rsidR="00837ABE">
        <w:rPr>
          <w:rFonts w:ascii="Times New Roman" w:hAnsi="Times New Roman" w:cs="Times New Roman"/>
          <w:sz w:val="24"/>
          <w:szCs w:val="24"/>
        </w:rPr>
        <w:t xml:space="preserve"> </w:t>
      </w:r>
      <w:r w:rsidRPr="00061ADC">
        <w:rPr>
          <w:rFonts w:ascii="Times New Roman" w:hAnsi="Times New Roman" w:cs="Times New Roman"/>
          <w:sz w:val="24"/>
          <w:szCs w:val="24"/>
        </w:rPr>
        <w:t>B</w:t>
      </w:r>
      <w:r w:rsidR="00837ABE">
        <w:rPr>
          <w:rFonts w:ascii="Times New Roman" w:hAnsi="Times New Roman" w:cs="Times New Roman"/>
          <w:sz w:val="24"/>
          <w:szCs w:val="24"/>
        </w:rPr>
        <w:t xml:space="preserve"> </w:t>
      </w:r>
      <w:r w:rsidRPr="00061ADC">
        <w:rPr>
          <w:rFonts w:ascii="Times New Roman" w:hAnsi="Times New Roman" w:cs="Times New Roman"/>
          <w:sz w:val="24"/>
          <w:szCs w:val="24"/>
        </w:rPr>
        <w:t>USB</w:t>
      </w:r>
      <w:r w:rsidR="00837ABE">
        <w:rPr>
          <w:rFonts w:ascii="Times New Roman" w:hAnsi="Times New Roman" w:cs="Times New Roman"/>
          <w:sz w:val="24"/>
          <w:szCs w:val="24"/>
        </w:rPr>
        <w:t xml:space="preserve"> </w:t>
      </w:r>
      <w:r w:rsidRPr="00061ADC">
        <w:rPr>
          <w:rFonts w:ascii="Times New Roman" w:hAnsi="Times New Roman" w:cs="Times New Roman"/>
          <w:sz w:val="24"/>
          <w:szCs w:val="24"/>
        </w:rPr>
        <w:t>cable. It</w:t>
      </w:r>
      <w:r w:rsidR="00837ABE">
        <w:rPr>
          <w:rFonts w:ascii="Times New Roman" w:hAnsi="Times New Roman" w:cs="Times New Roman"/>
          <w:sz w:val="24"/>
          <w:szCs w:val="24"/>
        </w:rPr>
        <w:t xml:space="preserve"> </w:t>
      </w:r>
      <w:r w:rsidRPr="00061ADC">
        <w:rPr>
          <w:rFonts w:ascii="Times New Roman" w:hAnsi="Times New Roman" w:cs="Times New Roman"/>
          <w:sz w:val="24"/>
          <w:szCs w:val="24"/>
        </w:rPr>
        <w:t>can</w:t>
      </w:r>
      <w:r w:rsidR="00837ABE">
        <w:rPr>
          <w:rFonts w:ascii="Times New Roman" w:hAnsi="Times New Roman" w:cs="Times New Roman"/>
          <w:sz w:val="24"/>
          <w:szCs w:val="24"/>
        </w:rPr>
        <w:t xml:space="preserve"> </w:t>
      </w:r>
      <w:r w:rsidRPr="00061ADC">
        <w:rPr>
          <w:rFonts w:ascii="Times New Roman" w:hAnsi="Times New Roman" w:cs="Times New Roman"/>
          <w:sz w:val="24"/>
          <w:szCs w:val="24"/>
        </w:rPr>
        <w:t>be</w:t>
      </w:r>
      <w:r w:rsidR="00837ABE">
        <w:rPr>
          <w:rFonts w:ascii="Times New Roman" w:hAnsi="Times New Roman" w:cs="Times New Roman"/>
          <w:sz w:val="24"/>
          <w:szCs w:val="24"/>
        </w:rPr>
        <w:t xml:space="preserve"> </w:t>
      </w:r>
      <w:r w:rsidRPr="00061ADC">
        <w:rPr>
          <w:rFonts w:ascii="Times New Roman" w:hAnsi="Times New Roman" w:cs="Times New Roman"/>
          <w:sz w:val="24"/>
          <w:szCs w:val="24"/>
        </w:rPr>
        <w:t>powered by</w:t>
      </w:r>
      <w:r w:rsidR="00837ABE">
        <w:rPr>
          <w:rFonts w:ascii="Times New Roman" w:hAnsi="Times New Roman" w:cs="Times New Roman"/>
          <w:sz w:val="24"/>
          <w:szCs w:val="24"/>
        </w:rPr>
        <w:t xml:space="preserve"> </w:t>
      </w:r>
      <w:r w:rsidRPr="00061ADC">
        <w:rPr>
          <w:rFonts w:ascii="Times New Roman" w:hAnsi="Times New Roman" w:cs="Times New Roman"/>
          <w:sz w:val="24"/>
          <w:szCs w:val="24"/>
        </w:rPr>
        <w:t>the</w:t>
      </w:r>
      <w:r w:rsidR="00837ABE">
        <w:rPr>
          <w:rFonts w:ascii="Times New Roman" w:hAnsi="Times New Roman" w:cs="Times New Roman"/>
          <w:sz w:val="24"/>
          <w:szCs w:val="24"/>
        </w:rPr>
        <w:t xml:space="preserve"> </w:t>
      </w:r>
      <w:r w:rsidRPr="00061ADC">
        <w:rPr>
          <w:rFonts w:ascii="Times New Roman" w:hAnsi="Times New Roman" w:cs="Times New Roman"/>
          <w:sz w:val="24"/>
          <w:szCs w:val="24"/>
        </w:rPr>
        <w:t>USB</w:t>
      </w:r>
      <w:r w:rsidR="00837ABE">
        <w:rPr>
          <w:rFonts w:ascii="Times New Roman" w:hAnsi="Times New Roman" w:cs="Times New Roman"/>
          <w:sz w:val="24"/>
          <w:szCs w:val="24"/>
        </w:rPr>
        <w:t xml:space="preserve"> </w:t>
      </w:r>
      <w:r w:rsidRPr="00061ADC">
        <w:rPr>
          <w:rFonts w:ascii="Times New Roman" w:hAnsi="Times New Roman" w:cs="Times New Roman"/>
          <w:sz w:val="24"/>
          <w:szCs w:val="24"/>
        </w:rPr>
        <w:t>cable</w:t>
      </w:r>
      <w:r w:rsidR="00837ABE">
        <w:rPr>
          <w:rFonts w:ascii="Times New Roman" w:hAnsi="Times New Roman" w:cs="Times New Roman"/>
          <w:sz w:val="24"/>
          <w:szCs w:val="24"/>
        </w:rPr>
        <w:t xml:space="preserve"> </w:t>
      </w:r>
      <w:r w:rsidRPr="00061ADC">
        <w:rPr>
          <w:rFonts w:ascii="Times New Roman" w:hAnsi="Times New Roman" w:cs="Times New Roman"/>
          <w:sz w:val="24"/>
          <w:szCs w:val="24"/>
        </w:rPr>
        <w:t>or</w:t>
      </w:r>
      <w:r w:rsidR="00837ABE">
        <w:rPr>
          <w:rFonts w:ascii="Times New Roman" w:hAnsi="Times New Roman" w:cs="Times New Roman"/>
          <w:sz w:val="24"/>
          <w:szCs w:val="24"/>
        </w:rPr>
        <w:t xml:space="preserve"> </w:t>
      </w:r>
      <w:r w:rsidRPr="00061ADC">
        <w:rPr>
          <w:rFonts w:ascii="Times New Roman" w:hAnsi="Times New Roman" w:cs="Times New Roman"/>
          <w:sz w:val="24"/>
          <w:szCs w:val="24"/>
        </w:rPr>
        <w:t>by</w:t>
      </w:r>
      <w:r w:rsidR="00837ABE">
        <w:rPr>
          <w:rFonts w:ascii="Times New Roman" w:hAnsi="Times New Roman" w:cs="Times New Roman"/>
          <w:sz w:val="24"/>
          <w:szCs w:val="24"/>
        </w:rPr>
        <w:t xml:space="preserve"> </w:t>
      </w:r>
      <w:r w:rsidRPr="00061ADC">
        <w:rPr>
          <w:rFonts w:ascii="Times New Roman" w:hAnsi="Times New Roman" w:cs="Times New Roman"/>
          <w:sz w:val="24"/>
          <w:szCs w:val="24"/>
        </w:rPr>
        <w:t>a</w:t>
      </w:r>
      <w:r w:rsidR="00837ABE">
        <w:rPr>
          <w:rFonts w:ascii="Times New Roman" w:hAnsi="Times New Roman" w:cs="Times New Roman"/>
          <w:sz w:val="24"/>
          <w:szCs w:val="24"/>
        </w:rPr>
        <w:t xml:space="preserve">n </w:t>
      </w:r>
      <w:r w:rsidRPr="00061ADC">
        <w:rPr>
          <w:rFonts w:ascii="Times New Roman" w:hAnsi="Times New Roman" w:cs="Times New Roman"/>
          <w:sz w:val="24"/>
          <w:szCs w:val="24"/>
        </w:rPr>
        <w:t>external</w:t>
      </w:r>
      <w:r w:rsidR="00837ABE">
        <w:rPr>
          <w:rFonts w:ascii="Times New Roman" w:hAnsi="Times New Roman" w:cs="Times New Roman"/>
          <w:sz w:val="24"/>
          <w:szCs w:val="24"/>
        </w:rPr>
        <w:t xml:space="preserve"> </w:t>
      </w:r>
      <w:proofErr w:type="gramStart"/>
      <w:r w:rsidR="00837ABE">
        <w:rPr>
          <w:rFonts w:ascii="Times New Roman" w:hAnsi="Times New Roman" w:cs="Times New Roman"/>
          <w:sz w:val="24"/>
          <w:szCs w:val="24"/>
        </w:rPr>
        <w:t>9 v</w:t>
      </w:r>
      <w:r w:rsidRPr="00061ADC">
        <w:rPr>
          <w:rFonts w:ascii="Times New Roman" w:hAnsi="Times New Roman" w:cs="Times New Roman"/>
          <w:sz w:val="24"/>
          <w:szCs w:val="24"/>
        </w:rPr>
        <w:t>olt</w:t>
      </w:r>
      <w:proofErr w:type="gramEnd"/>
      <w:r w:rsidR="00837ABE">
        <w:rPr>
          <w:rFonts w:ascii="Times New Roman" w:hAnsi="Times New Roman" w:cs="Times New Roman"/>
          <w:sz w:val="24"/>
          <w:szCs w:val="24"/>
        </w:rPr>
        <w:t xml:space="preserve"> </w:t>
      </w:r>
      <w:r w:rsidRPr="00061ADC">
        <w:rPr>
          <w:rFonts w:ascii="Times New Roman" w:hAnsi="Times New Roman" w:cs="Times New Roman"/>
          <w:sz w:val="24"/>
          <w:szCs w:val="24"/>
        </w:rPr>
        <w:t>battery.</w:t>
      </w:r>
    </w:p>
    <w:p w14:paraId="422B9550" w14:textId="1D0BFFC5" w:rsidR="00DB0D04" w:rsidRDefault="00DB0D04" w:rsidP="00303C69">
      <w:pPr>
        <w:ind w:firstLine="720"/>
        <w:jc w:val="both"/>
        <w:rPr>
          <w:rFonts w:ascii="Times New Roman" w:hAnsi="Times New Roman" w:cs="Times New Roman"/>
          <w:sz w:val="24"/>
          <w:szCs w:val="24"/>
        </w:rPr>
      </w:pPr>
    </w:p>
    <w:p w14:paraId="705FFD02" w14:textId="2D7A2AC4" w:rsidR="00DB0D04" w:rsidRDefault="00DB0D04" w:rsidP="00303C69">
      <w:pPr>
        <w:ind w:firstLine="720"/>
        <w:jc w:val="both"/>
        <w:rPr>
          <w:rFonts w:ascii="Times New Roman" w:hAnsi="Times New Roman" w:cs="Times New Roman"/>
          <w:sz w:val="24"/>
          <w:szCs w:val="24"/>
        </w:rPr>
      </w:pPr>
    </w:p>
    <w:p w14:paraId="42C7708D" w14:textId="7835B8C5" w:rsidR="00DB0D04" w:rsidRDefault="00DB0D04" w:rsidP="00303C69">
      <w:pPr>
        <w:ind w:firstLine="720"/>
        <w:jc w:val="both"/>
        <w:rPr>
          <w:rFonts w:ascii="Times New Roman" w:hAnsi="Times New Roman" w:cs="Times New Roman"/>
          <w:sz w:val="24"/>
          <w:szCs w:val="24"/>
        </w:rPr>
      </w:pPr>
    </w:p>
    <w:p w14:paraId="3FFE5ED1" w14:textId="1C885E81" w:rsidR="00DB0D04" w:rsidRDefault="00DB0D04" w:rsidP="00303C69">
      <w:pPr>
        <w:ind w:firstLine="720"/>
        <w:jc w:val="both"/>
        <w:rPr>
          <w:rFonts w:ascii="Times New Roman" w:hAnsi="Times New Roman" w:cs="Times New Roman"/>
          <w:sz w:val="24"/>
          <w:szCs w:val="24"/>
        </w:rPr>
      </w:pPr>
    </w:p>
    <w:p w14:paraId="369E47E4" w14:textId="7138C52D" w:rsidR="00DB0D04" w:rsidRDefault="00DB0D04" w:rsidP="00303C69">
      <w:pPr>
        <w:ind w:firstLine="720"/>
        <w:jc w:val="both"/>
        <w:rPr>
          <w:rFonts w:ascii="Times New Roman" w:hAnsi="Times New Roman" w:cs="Times New Roman"/>
          <w:sz w:val="24"/>
          <w:szCs w:val="24"/>
        </w:rPr>
      </w:pPr>
    </w:p>
    <w:p w14:paraId="29F136E6" w14:textId="25D3F098" w:rsidR="00DB0D04" w:rsidRDefault="00DB0D04" w:rsidP="00303C69">
      <w:pPr>
        <w:ind w:firstLine="720"/>
        <w:jc w:val="both"/>
        <w:rPr>
          <w:rFonts w:ascii="Times New Roman" w:hAnsi="Times New Roman" w:cs="Times New Roman"/>
          <w:sz w:val="24"/>
          <w:szCs w:val="24"/>
        </w:rPr>
      </w:pPr>
    </w:p>
    <w:p w14:paraId="4EC1C54B" w14:textId="77777777" w:rsidR="00DB0D04" w:rsidRPr="00061ADC" w:rsidRDefault="00DB0D04" w:rsidP="00303C69">
      <w:pPr>
        <w:ind w:firstLine="720"/>
        <w:jc w:val="both"/>
        <w:rPr>
          <w:rFonts w:ascii="Times New Roman" w:hAnsi="Times New Roman" w:cs="Times New Roman"/>
          <w:sz w:val="24"/>
          <w:szCs w:val="24"/>
        </w:rPr>
      </w:pPr>
    </w:p>
    <w:p w14:paraId="37E52C7E" w14:textId="68AABA6F" w:rsidR="00894F38" w:rsidRDefault="00061ADC" w:rsidP="00837ABE">
      <w:pPr>
        <w:jc w:val="both"/>
        <w:rPr>
          <w:rFonts w:ascii="Times New Roman" w:hAnsi="Times New Roman" w:cs="Times New Roman"/>
          <w:b/>
          <w:bCs/>
          <w:sz w:val="24"/>
          <w:szCs w:val="24"/>
        </w:rPr>
      </w:pPr>
      <w:proofErr w:type="gramStart"/>
      <w:r w:rsidRPr="00837ABE">
        <w:rPr>
          <w:rFonts w:ascii="Times New Roman" w:hAnsi="Times New Roman" w:cs="Times New Roman"/>
          <w:b/>
          <w:bCs/>
          <w:sz w:val="24"/>
          <w:szCs w:val="24"/>
        </w:rPr>
        <w:lastRenderedPageBreak/>
        <w:t>3.6.4.2</w:t>
      </w:r>
      <w:r w:rsidR="00837ABE">
        <w:rPr>
          <w:rFonts w:ascii="Times New Roman" w:hAnsi="Times New Roman" w:cs="Times New Roman"/>
          <w:b/>
          <w:bCs/>
          <w:sz w:val="24"/>
          <w:szCs w:val="24"/>
        </w:rPr>
        <w:t xml:space="preserve"> </w:t>
      </w:r>
      <w:r w:rsidR="00837ABE" w:rsidRPr="00837ABE">
        <w:rPr>
          <w:rFonts w:ascii="Times New Roman" w:hAnsi="Times New Roman" w:cs="Times New Roman"/>
          <w:b/>
          <w:bCs/>
          <w:sz w:val="24"/>
          <w:szCs w:val="24"/>
        </w:rPr>
        <w:t xml:space="preserve"> </w:t>
      </w:r>
      <w:r w:rsidR="00894F38" w:rsidRPr="00894F38">
        <w:rPr>
          <w:rFonts w:ascii="Times New Roman" w:hAnsi="Times New Roman" w:cs="Times New Roman"/>
          <w:b/>
          <w:bCs/>
          <w:sz w:val="24"/>
          <w:szCs w:val="24"/>
        </w:rPr>
        <w:t>MQ</w:t>
      </w:r>
      <w:proofErr w:type="gramEnd"/>
      <w:r w:rsidR="00894F38" w:rsidRPr="00894F38">
        <w:rPr>
          <w:rFonts w:ascii="Times New Roman" w:hAnsi="Times New Roman" w:cs="Times New Roman"/>
          <w:b/>
          <w:bCs/>
          <w:sz w:val="24"/>
          <w:szCs w:val="24"/>
        </w:rPr>
        <w:t>135 Gas sensor</w:t>
      </w:r>
      <w:r w:rsidRPr="00837ABE">
        <w:rPr>
          <w:rFonts w:ascii="Times New Roman" w:hAnsi="Times New Roman" w:cs="Times New Roman"/>
          <w:b/>
          <w:bCs/>
          <w:sz w:val="24"/>
          <w:szCs w:val="24"/>
        </w:rPr>
        <w:t>:</w:t>
      </w:r>
    </w:p>
    <w:p w14:paraId="0AA467BC" w14:textId="31FF18D6" w:rsidR="00407B91" w:rsidRPr="00837ABE" w:rsidRDefault="00894F38" w:rsidP="00837ABE">
      <w:pPr>
        <w:jc w:val="both"/>
        <w:rPr>
          <w:rFonts w:ascii="Times New Roman" w:hAnsi="Times New Roman" w:cs="Times New Roman"/>
          <w:b/>
          <w:bCs/>
          <w:sz w:val="24"/>
          <w:szCs w:val="24"/>
        </w:rPr>
      </w:pPr>
      <w:r>
        <w:rPr>
          <w:rFonts w:ascii="Calibri" w:hAnsi="Calibri" w:cs="Calibri"/>
          <w:noProof/>
          <w:lang w:val="en"/>
        </w:rPr>
        <w:drawing>
          <wp:inline distT="0" distB="0" distL="0" distR="0" wp14:anchorId="0F95DBCB" wp14:editId="409B90C8">
            <wp:extent cx="2209800" cy="2209800"/>
            <wp:effectExtent l="0" t="0" r="0" b="0"/>
            <wp:docPr id="15" name="Picture 15" descr="C:\Users\dell\AppData\Local\Microsoft\Windows\INetCache\Content.MSO\FDA1D5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AppData\Local\Microsoft\Windows\INetCache\Content.MSO\FDA1D539.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a:ln>
                      <a:noFill/>
                    </a:ln>
                  </pic:spPr>
                </pic:pic>
              </a:graphicData>
            </a:graphic>
          </wp:inline>
        </w:drawing>
      </w:r>
    </w:p>
    <w:p w14:paraId="69547994" w14:textId="606F899C" w:rsidR="00DE6816" w:rsidRPr="00061ADC" w:rsidRDefault="00484403" w:rsidP="00894F38">
      <w:pPr>
        <w:ind w:firstLine="720"/>
        <w:jc w:val="both"/>
        <w:rPr>
          <w:rFonts w:ascii="Times New Roman" w:hAnsi="Times New Roman" w:cs="Times New Roman"/>
          <w:sz w:val="24"/>
          <w:szCs w:val="24"/>
        </w:rPr>
      </w:pPr>
      <w:r w:rsidRPr="00894F38">
        <w:rPr>
          <w:rFonts w:ascii="Times New Roman" w:hAnsi="Times New Roman" w:cs="Times New Roman"/>
          <w:color w:val="303030"/>
          <w:sz w:val="24"/>
          <w:szCs w:val="24"/>
          <w:shd w:val="clear" w:color="auto" w:fill="FFFFFF"/>
        </w:rPr>
        <w:t>When it comes to measuring or detecting a particular Gas the MQ series Gas sensors are the most inexpensive and commonly used ones. </w:t>
      </w:r>
      <w:r w:rsidRPr="00894F38">
        <w:rPr>
          <w:rStyle w:val="Strong"/>
          <w:rFonts w:ascii="Times New Roman" w:hAnsi="Times New Roman" w:cs="Times New Roman"/>
          <w:color w:val="303030"/>
          <w:sz w:val="24"/>
          <w:szCs w:val="24"/>
          <w:shd w:val="clear" w:color="auto" w:fill="FFFFFF"/>
        </w:rPr>
        <w:t>MQ135</w:t>
      </w:r>
      <w:r w:rsidRPr="00894F38">
        <w:rPr>
          <w:rFonts w:ascii="Times New Roman" w:hAnsi="Times New Roman" w:cs="Times New Roman"/>
          <w:color w:val="303030"/>
          <w:sz w:val="24"/>
          <w:szCs w:val="24"/>
          <w:shd w:val="clear" w:color="auto" w:fill="FFFFFF"/>
        </w:rPr>
        <w:t> is available as a module or as just the sensor alone. If you are trying to only detect (not measuring PPM) the presence of a gas then you can buy it as a module since it comes with an op-amp comparator and a digital output pin. But if you planning to measure the PPM of a gas it is recommend buying the sensor alone without module.</w:t>
      </w:r>
    </w:p>
    <w:p w14:paraId="0B6F00BF" w14:textId="0655E0A6" w:rsidR="00021CF6" w:rsidRDefault="00061ADC" w:rsidP="00837ABE">
      <w:pPr>
        <w:jc w:val="both"/>
        <w:rPr>
          <w:rFonts w:ascii="Times New Roman" w:hAnsi="Times New Roman" w:cs="Times New Roman"/>
          <w:b/>
          <w:bCs/>
          <w:sz w:val="24"/>
          <w:szCs w:val="24"/>
        </w:rPr>
      </w:pPr>
      <w:r w:rsidRPr="00303C69">
        <w:rPr>
          <w:rFonts w:ascii="Times New Roman" w:hAnsi="Times New Roman" w:cs="Times New Roman"/>
          <w:b/>
          <w:bCs/>
          <w:sz w:val="24"/>
          <w:szCs w:val="24"/>
        </w:rPr>
        <w:t>3.6.4.3</w:t>
      </w:r>
      <w:r w:rsidR="00894F38">
        <w:rPr>
          <w:rFonts w:ascii="Times New Roman" w:hAnsi="Times New Roman" w:cs="Times New Roman"/>
          <w:b/>
          <w:bCs/>
          <w:sz w:val="24"/>
          <w:szCs w:val="24"/>
        </w:rPr>
        <w:t xml:space="preserve">   </w:t>
      </w:r>
      <w:r w:rsidR="00021CF6">
        <w:rPr>
          <w:rFonts w:ascii="Times New Roman" w:hAnsi="Times New Roman" w:cs="Times New Roman"/>
          <w:b/>
          <w:bCs/>
          <w:sz w:val="24"/>
          <w:szCs w:val="24"/>
        </w:rPr>
        <w:t>ESP</w:t>
      </w:r>
      <w:r w:rsidR="00894F38" w:rsidRPr="00894F38">
        <w:rPr>
          <w:rFonts w:ascii="Times New Roman" w:hAnsi="Times New Roman" w:cs="Times New Roman"/>
          <w:b/>
          <w:bCs/>
          <w:sz w:val="24"/>
          <w:szCs w:val="24"/>
        </w:rPr>
        <w:t>8266 wi</w:t>
      </w:r>
      <w:r w:rsidR="00021CF6">
        <w:rPr>
          <w:rFonts w:ascii="Times New Roman" w:hAnsi="Times New Roman" w:cs="Times New Roman"/>
          <w:b/>
          <w:bCs/>
          <w:sz w:val="24"/>
          <w:szCs w:val="24"/>
        </w:rPr>
        <w:t>-</w:t>
      </w:r>
      <w:r w:rsidR="00894F38" w:rsidRPr="00894F38">
        <w:rPr>
          <w:rFonts w:ascii="Times New Roman" w:hAnsi="Times New Roman" w:cs="Times New Roman"/>
          <w:b/>
          <w:bCs/>
          <w:sz w:val="24"/>
          <w:szCs w:val="24"/>
        </w:rPr>
        <w:t>fi module</w:t>
      </w:r>
      <w:r w:rsidR="002D400A" w:rsidRPr="00303C69">
        <w:rPr>
          <w:rFonts w:ascii="Times New Roman" w:hAnsi="Times New Roman" w:cs="Times New Roman"/>
          <w:b/>
          <w:bCs/>
          <w:sz w:val="24"/>
          <w:szCs w:val="24"/>
        </w:rPr>
        <w:t>:</w:t>
      </w:r>
    </w:p>
    <w:p w14:paraId="4EF0DBBC" w14:textId="2797EC5D" w:rsidR="00021CF6" w:rsidRDefault="00021CF6" w:rsidP="00837ABE">
      <w:pPr>
        <w:jc w:val="both"/>
        <w:rPr>
          <w:rFonts w:ascii="Times New Roman" w:hAnsi="Times New Roman" w:cs="Times New Roman"/>
          <w:b/>
          <w:bCs/>
          <w:sz w:val="24"/>
          <w:szCs w:val="24"/>
        </w:rPr>
      </w:pPr>
      <w:r>
        <w:rPr>
          <w:rFonts w:ascii="Calibri" w:hAnsi="Calibri" w:cs="Calibri"/>
          <w:noProof/>
          <w:lang w:val="en"/>
        </w:rPr>
        <w:drawing>
          <wp:inline distT="0" distB="0" distL="0" distR="0" wp14:anchorId="228DEF13" wp14:editId="3A19770E">
            <wp:extent cx="1973580" cy="14782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3580" cy="1478280"/>
                    </a:xfrm>
                    <a:prstGeom prst="rect">
                      <a:avLst/>
                    </a:prstGeom>
                    <a:noFill/>
                    <a:ln>
                      <a:noFill/>
                    </a:ln>
                  </pic:spPr>
                </pic:pic>
              </a:graphicData>
            </a:graphic>
          </wp:inline>
        </w:drawing>
      </w:r>
    </w:p>
    <w:p w14:paraId="457D1F24" w14:textId="301A5ABD" w:rsidR="00DB0D04" w:rsidRPr="00303C69" w:rsidRDefault="00DB0D04" w:rsidP="00837ABE">
      <w:pPr>
        <w:jc w:val="both"/>
        <w:rPr>
          <w:rFonts w:ascii="Times New Roman" w:hAnsi="Times New Roman" w:cs="Times New Roman"/>
          <w:b/>
          <w:bCs/>
          <w:sz w:val="24"/>
          <w:szCs w:val="24"/>
        </w:rPr>
      </w:pPr>
    </w:p>
    <w:p w14:paraId="70309AAD" w14:textId="77777777" w:rsidR="00894F38" w:rsidRDefault="00894F38" w:rsidP="00837ABE">
      <w:pPr>
        <w:jc w:val="both"/>
        <w:rPr>
          <w:rFonts w:ascii="Segoe UI" w:hAnsi="Segoe UI" w:cs="Segoe UI"/>
          <w:color w:val="333333"/>
          <w:sz w:val="23"/>
          <w:szCs w:val="23"/>
        </w:rPr>
      </w:pPr>
      <w:r w:rsidRPr="00021CF6">
        <w:rPr>
          <w:rFonts w:ascii="Times New Roman" w:hAnsi="Times New Roman" w:cs="Times New Roman"/>
          <w:color w:val="333333"/>
          <w:sz w:val="24"/>
          <w:szCs w:val="24"/>
        </w:rPr>
        <w:t>The </w:t>
      </w:r>
      <w:r w:rsidRPr="00021CF6">
        <w:rPr>
          <w:rFonts w:ascii="Times New Roman" w:hAnsi="Times New Roman" w:cs="Times New Roman"/>
          <w:b/>
          <w:bCs/>
          <w:color w:val="333333"/>
          <w:sz w:val="24"/>
          <w:szCs w:val="24"/>
        </w:rPr>
        <w:t>ESP8266 </w:t>
      </w:r>
      <w:r w:rsidRPr="00021CF6">
        <w:rPr>
          <w:rFonts w:ascii="Times New Roman" w:hAnsi="Times New Roman" w:cs="Times New Roman"/>
          <w:color w:val="333333"/>
          <w:sz w:val="24"/>
          <w:szCs w:val="24"/>
        </w:rPr>
        <w:t xml:space="preserve">is a very user friendly and </w:t>
      </w:r>
      <w:proofErr w:type="gramStart"/>
      <w:r w:rsidRPr="00021CF6">
        <w:rPr>
          <w:rFonts w:ascii="Times New Roman" w:hAnsi="Times New Roman" w:cs="Times New Roman"/>
          <w:color w:val="333333"/>
          <w:sz w:val="24"/>
          <w:szCs w:val="24"/>
        </w:rPr>
        <w:t>low cost</w:t>
      </w:r>
      <w:proofErr w:type="gramEnd"/>
      <w:r w:rsidRPr="00021CF6">
        <w:rPr>
          <w:rFonts w:ascii="Times New Roman" w:hAnsi="Times New Roman" w:cs="Times New Roman"/>
          <w:color w:val="333333"/>
          <w:sz w:val="24"/>
          <w:szCs w:val="24"/>
        </w:rPr>
        <w:t xml:space="preserve"> device to provide internet connectivity to your</w:t>
      </w:r>
      <w:r>
        <w:rPr>
          <w:rFonts w:ascii="Segoe UI" w:hAnsi="Segoe UI" w:cs="Segoe UI"/>
          <w:color w:val="333333"/>
          <w:sz w:val="23"/>
          <w:szCs w:val="23"/>
        </w:rPr>
        <w:t xml:space="preserve"> projects. The module can work both as </w:t>
      </w:r>
      <w:proofErr w:type="gramStart"/>
      <w:r>
        <w:rPr>
          <w:rFonts w:ascii="Segoe UI" w:hAnsi="Segoe UI" w:cs="Segoe UI"/>
          <w:color w:val="333333"/>
          <w:sz w:val="23"/>
          <w:szCs w:val="23"/>
        </w:rPr>
        <w:t>a</w:t>
      </w:r>
      <w:proofErr w:type="gramEnd"/>
      <w:r>
        <w:rPr>
          <w:rFonts w:ascii="Segoe UI" w:hAnsi="Segoe UI" w:cs="Segoe UI"/>
          <w:color w:val="333333"/>
          <w:sz w:val="23"/>
          <w:szCs w:val="23"/>
        </w:rPr>
        <w:t xml:space="preserve"> Access point (can create hotspot) and as a station (can connect to Wi-Fi), hence it can easily fetch data and upload it to the internet making </w:t>
      </w:r>
      <w:r>
        <w:rPr>
          <w:rFonts w:ascii="Segoe UI" w:hAnsi="Segoe UI" w:cs="Segoe UI"/>
          <w:b/>
          <w:bCs/>
          <w:color w:val="333333"/>
          <w:sz w:val="23"/>
          <w:szCs w:val="23"/>
        </w:rPr>
        <w:t>Internet of Things</w:t>
      </w:r>
      <w:r>
        <w:rPr>
          <w:rFonts w:ascii="Segoe UI" w:hAnsi="Segoe UI" w:cs="Segoe UI"/>
          <w:color w:val="333333"/>
          <w:sz w:val="23"/>
          <w:szCs w:val="23"/>
        </w:rPr>
        <w:t> as easy as possible. It can also fetch data from internet using API’s hence your project could access any information that is available in the internet, thus making it smarter. Another exciting feature of this module is that it can be programmed using the Arduino IDE which makes it a lot more user friendly.</w:t>
      </w:r>
    </w:p>
    <w:p w14:paraId="1AF161DB" w14:textId="77777777" w:rsidR="00894F38" w:rsidRDefault="00894F38" w:rsidP="00837ABE">
      <w:pPr>
        <w:jc w:val="both"/>
        <w:rPr>
          <w:rFonts w:ascii="Segoe UI" w:hAnsi="Segoe UI" w:cs="Segoe UI"/>
          <w:color w:val="333333"/>
          <w:sz w:val="23"/>
          <w:szCs w:val="23"/>
        </w:rPr>
      </w:pPr>
    </w:p>
    <w:p w14:paraId="77F33F61" w14:textId="77777777" w:rsidR="00894F38" w:rsidRDefault="00894F38" w:rsidP="00837ABE">
      <w:pPr>
        <w:jc w:val="both"/>
        <w:rPr>
          <w:rFonts w:ascii="Segoe UI" w:hAnsi="Segoe UI" w:cs="Segoe UI"/>
          <w:color w:val="333333"/>
          <w:sz w:val="23"/>
          <w:szCs w:val="23"/>
        </w:rPr>
      </w:pPr>
    </w:p>
    <w:p w14:paraId="4B53867F" w14:textId="77777777" w:rsidR="00894F38" w:rsidRDefault="00894F38" w:rsidP="00837ABE">
      <w:pPr>
        <w:jc w:val="both"/>
        <w:rPr>
          <w:rFonts w:ascii="Segoe UI" w:hAnsi="Segoe UI" w:cs="Segoe UI"/>
          <w:color w:val="333333"/>
          <w:sz w:val="23"/>
          <w:szCs w:val="23"/>
        </w:rPr>
      </w:pPr>
    </w:p>
    <w:p w14:paraId="401AA9BB" w14:textId="77777777" w:rsidR="00021CF6" w:rsidRDefault="00021CF6" w:rsidP="00837ABE">
      <w:pPr>
        <w:jc w:val="both"/>
        <w:rPr>
          <w:rFonts w:ascii="Segoe UI" w:hAnsi="Segoe UI" w:cs="Segoe UI"/>
          <w:color w:val="333333"/>
          <w:sz w:val="23"/>
          <w:szCs w:val="23"/>
        </w:rPr>
      </w:pPr>
    </w:p>
    <w:p w14:paraId="73AC34A5" w14:textId="48CC4AB9" w:rsidR="00021CF6" w:rsidRDefault="00061ADC" w:rsidP="00837ABE">
      <w:pPr>
        <w:jc w:val="both"/>
        <w:rPr>
          <w:rFonts w:ascii="Times New Roman" w:hAnsi="Times New Roman" w:cs="Times New Roman"/>
          <w:b/>
          <w:bCs/>
          <w:sz w:val="24"/>
          <w:szCs w:val="24"/>
        </w:rPr>
      </w:pPr>
      <w:proofErr w:type="gramStart"/>
      <w:r w:rsidRPr="00303C69">
        <w:rPr>
          <w:rFonts w:ascii="Times New Roman" w:hAnsi="Times New Roman" w:cs="Times New Roman"/>
          <w:b/>
          <w:bCs/>
          <w:sz w:val="24"/>
          <w:szCs w:val="24"/>
        </w:rPr>
        <w:lastRenderedPageBreak/>
        <w:t>3.6.4.4</w:t>
      </w:r>
      <w:r w:rsidR="008D5BEE" w:rsidRPr="00303C69">
        <w:rPr>
          <w:rFonts w:ascii="Times New Roman" w:hAnsi="Times New Roman" w:cs="Times New Roman"/>
          <w:b/>
          <w:bCs/>
          <w:sz w:val="24"/>
          <w:szCs w:val="24"/>
        </w:rPr>
        <w:t xml:space="preserve">  </w:t>
      </w:r>
      <w:r w:rsidR="00021CF6" w:rsidRPr="00021CF6">
        <w:rPr>
          <w:rFonts w:ascii="Times New Roman" w:hAnsi="Times New Roman" w:cs="Times New Roman"/>
          <w:b/>
          <w:bCs/>
          <w:sz w:val="24"/>
          <w:szCs w:val="24"/>
        </w:rPr>
        <w:t>16</w:t>
      </w:r>
      <w:proofErr w:type="gramEnd"/>
      <w:r w:rsidR="00021CF6" w:rsidRPr="00021CF6">
        <w:rPr>
          <w:rFonts w:ascii="Times New Roman" w:hAnsi="Times New Roman" w:cs="Times New Roman"/>
          <w:b/>
          <w:bCs/>
          <w:sz w:val="24"/>
          <w:szCs w:val="24"/>
        </w:rPr>
        <w:t xml:space="preserve">x2 </w:t>
      </w:r>
      <w:proofErr w:type="spellStart"/>
      <w:r w:rsidR="00021CF6" w:rsidRPr="00021CF6">
        <w:rPr>
          <w:rFonts w:ascii="Times New Roman" w:hAnsi="Times New Roman" w:cs="Times New Roman"/>
          <w:b/>
          <w:bCs/>
          <w:sz w:val="24"/>
          <w:szCs w:val="24"/>
        </w:rPr>
        <w:t>lcd</w:t>
      </w:r>
      <w:proofErr w:type="spellEnd"/>
      <w:r w:rsidR="00021CF6" w:rsidRPr="00021CF6">
        <w:rPr>
          <w:rFonts w:ascii="Times New Roman" w:hAnsi="Times New Roman" w:cs="Times New Roman"/>
          <w:b/>
          <w:bCs/>
          <w:sz w:val="24"/>
          <w:szCs w:val="24"/>
        </w:rPr>
        <w:t xml:space="preserve"> display</w:t>
      </w:r>
      <w:r w:rsidRPr="00303C69">
        <w:rPr>
          <w:rFonts w:ascii="Times New Roman" w:hAnsi="Times New Roman" w:cs="Times New Roman"/>
          <w:b/>
          <w:bCs/>
          <w:sz w:val="24"/>
          <w:szCs w:val="24"/>
        </w:rPr>
        <w:t>:</w:t>
      </w:r>
    </w:p>
    <w:p w14:paraId="0216B1E8" w14:textId="605B78CA" w:rsidR="00DE6816" w:rsidRPr="00303C69" w:rsidRDefault="00021CF6" w:rsidP="00837ABE">
      <w:pPr>
        <w:jc w:val="both"/>
        <w:rPr>
          <w:rFonts w:ascii="Times New Roman" w:hAnsi="Times New Roman" w:cs="Times New Roman"/>
          <w:b/>
          <w:bCs/>
          <w:sz w:val="24"/>
          <w:szCs w:val="24"/>
        </w:rPr>
      </w:pPr>
      <w:r>
        <w:rPr>
          <w:rFonts w:ascii="Calibri" w:hAnsi="Calibri" w:cs="Calibri"/>
          <w:noProof/>
          <w:lang w:val="en"/>
        </w:rPr>
        <w:drawing>
          <wp:inline distT="0" distB="0" distL="0" distR="0" wp14:anchorId="6B06B995" wp14:editId="652BEDDE">
            <wp:extent cx="1889760" cy="1714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9760" cy="1714500"/>
                    </a:xfrm>
                    <a:prstGeom prst="rect">
                      <a:avLst/>
                    </a:prstGeom>
                    <a:noFill/>
                    <a:ln>
                      <a:noFill/>
                    </a:ln>
                  </pic:spPr>
                </pic:pic>
              </a:graphicData>
            </a:graphic>
          </wp:inline>
        </w:drawing>
      </w:r>
    </w:p>
    <w:p w14:paraId="04B63D7B" w14:textId="77777777" w:rsidR="00021CF6" w:rsidRDefault="00021CF6" w:rsidP="00021CF6">
      <w:pPr>
        <w:ind w:firstLine="720"/>
        <w:jc w:val="both"/>
        <w:rPr>
          <w:rFonts w:ascii="Times New Roman" w:hAnsi="Times New Roman" w:cs="Times New Roman"/>
          <w:color w:val="303030"/>
          <w:sz w:val="24"/>
          <w:szCs w:val="24"/>
          <w:shd w:val="clear" w:color="auto" w:fill="FFFFFF"/>
        </w:rPr>
      </w:pPr>
      <w:r w:rsidRPr="00021CF6">
        <w:rPr>
          <w:rFonts w:ascii="Times New Roman" w:hAnsi="Times New Roman" w:cs="Times New Roman"/>
          <w:color w:val="303030"/>
          <w:sz w:val="24"/>
          <w:szCs w:val="24"/>
          <w:shd w:val="clear" w:color="auto" w:fill="FFFFFF"/>
        </w:rPr>
        <w:t xml:space="preserve">LCD modules are </w:t>
      </w:r>
      <w:proofErr w:type="spellStart"/>
      <w:r w:rsidRPr="00021CF6">
        <w:rPr>
          <w:rFonts w:ascii="Times New Roman" w:hAnsi="Times New Roman" w:cs="Times New Roman"/>
          <w:color w:val="303030"/>
          <w:sz w:val="24"/>
          <w:szCs w:val="24"/>
          <w:shd w:val="clear" w:color="auto" w:fill="FFFFFF"/>
        </w:rPr>
        <w:t>vey</w:t>
      </w:r>
      <w:proofErr w:type="spellEnd"/>
      <w:r w:rsidRPr="00021CF6">
        <w:rPr>
          <w:rFonts w:ascii="Times New Roman" w:hAnsi="Times New Roman" w:cs="Times New Roman"/>
          <w:color w:val="303030"/>
          <w:sz w:val="24"/>
          <w:szCs w:val="24"/>
          <w:shd w:val="clear" w:color="auto" w:fill="FFFFFF"/>
        </w:rPr>
        <w:t xml:space="preserve"> commonly used in most embedded projects, the reason being its cheap price, availability and programmer friendly. Most of us would have come across these displays in our day to day life, either at PCO’s or calculators</w:t>
      </w:r>
      <w:r w:rsidRPr="00021CF6">
        <w:rPr>
          <w:rStyle w:val="Strong"/>
          <w:rFonts w:ascii="Times New Roman" w:hAnsi="Times New Roman" w:cs="Times New Roman"/>
          <w:color w:val="303030"/>
          <w:sz w:val="24"/>
          <w:szCs w:val="24"/>
          <w:shd w:val="clear" w:color="auto" w:fill="FFFFFF"/>
        </w:rPr>
        <w:t>16×2 LCD</w:t>
      </w:r>
      <w:r w:rsidRPr="00021CF6">
        <w:rPr>
          <w:rFonts w:ascii="Times New Roman" w:hAnsi="Times New Roman" w:cs="Times New Roman"/>
          <w:color w:val="303030"/>
          <w:sz w:val="24"/>
          <w:szCs w:val="24"/>
          <w:shd w:val="clear" w:color="auto" w:fill="FFFFFF"/>
        </w:rPr>
        <w:t> is named so because; it has 16 Columns and 2 Rows.</w:t>
      </w:r>
    </w:p>
    <w:p w14:paraId="3BEA3164" w14:textId="50448E89" w:rsidR="00DC213B" w:rsidRDefault="00021CF6" w:rsidP="00021CF6">
      <w:pPr>
        <w:jc w:val="both"/>
        <w:rPr>
          <w:rFonts w:ascii="Times New Roman" w:hAnsi="Times New Roman" w:cs="Times New Roman"/>
          <w:b/>
          <w:bCs/>
          <w:sz w:val="24"/>
          <w:szCs w:val="24"/>
        </w:rPr>
      </w:pPr>
      <w:proofErr w:type="gramStart"/>
      <w:r w:rsidRPr="00303C69">
        <w:rPr>
          <w:rFonts w:ascii="Times New Roman" w:hAnsi="Times New Roman" w:cs="Times New Roman"/>
          <w:b/>
          <w:bCs/>
          <w:sz w:val="24"/>
          <w:szCs w:val="24"/>
        </w:rPr>
        <w:t>3.6.4.</w:t>
      </w:r>
      <w:r>
        <w:rPr>
          <w:rFonts w:ascii="Times New Roman" w:hAnsi="Times New Roman" w:cs="Times New Roman"/>
          <w:b/>
          <w:bCs/>
          <w:sz w:val="24"/>
          <w:szCs w:val="24"/>
        </w:rPr>
        <w:t xml:space="preserve">5 </w:t>
      </w:r>
      <w:r w:rsidR="00DC213B">
        <w:rPr>
          <w:rFonts w:ascii="Times New Roman" w:hAnsi="Times New Roman" w:cs="Times New Roman"/>
          <w:b/>
          <w:bCs/>
          <w:sz w:val="24"/>
          <w:szCs w:val="24"/>
        </w:rPr>
        <w:t xml:space="preserve"> </w:t>
      </w:r>
      <w:r w:rsidR="00DC213B" w:rsidRPr="00DC213B">
        <w:rPr>
          <w:rFonts w:ascii="Times New Roman" w:hAnsi="Times New Roman" w:cs="Times New Roman"/>
          <w:b/>
          <w:bCs/>
          <w:sz w:val="24"/>
          <w:szCs w:val="24"/>
        </w:rPr>
        <w:t>Breadboard</w:t>
      </w:r>
      <w:proofErr w:type="gramEnd"/>
      <w:r w:rsidR="00DC213B">
        <w:rPr>
          <w:rFonts w:ascii="Times New Roman" w:hAnsi="Times New Roman" w:cs="Times New Roman"/>
          <w:b/>
          <w:bCs/>
          <w:sz w:val="24"/>
          <w:szCs w:val="24"/>
        </w:rPr>
        <w:t>:</w:t>
      </w:r>
    </w:p>
    <w:p w14:paraId="478839B0" w14:textId="5FD82E91" w:rsidR="00DC213B" w:rsidRDefault="00DC213B" w:rsidP="00021CF6">
      <w:pPr>
        <w:jc w:val="both"/>
        <w:rPr>
          <w:rFonts w:ascii="Times New Roman" w:hAnsi="Times New Roman" w:cs="Times New Roman"/>
          <w:b/>
          <w:bCs/>
          <w:sz w:val="24"/>
          <w:szCs w:val="24"/>
        </w:rPr>
      </w:pPr>
      <w:r>
        <w:rPr>
          <w:b/>
          <w:bCs/>
          <w:noProof/>
        </w:rPr>
        <w:drawing>
          <wp:inline distT="0" distB="0" distL="0" distR="0" wp14:anchorId="64C01ECF" wp14:editId="1A4C8480">
            <wp:extent cx="2468880" cy="1851660"/>
            <wp:effectExtent l="0" t="0" r="7620" b="0"/>
            <wp:docPr id="59" name="Picture 59" descr="C:\Users\dell\AppData\Local\Microsoft\Windows\INetCache\Content.MSO\5C07A4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AppData\Local\Microsoft\Windows\INetCache\Content.MSO\5C07A4AF.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8880" cy="1851660"/>
                    </a:xfrm>
                    <a:prstGeom prst="rect">
                      <a:avLst/>
                    </a:prstGeom>
                    <a:noFill/>
                    <a:ln>
                      <a:noFill/>
                    </a:ln>
                  </pic:spPr>
                </pic:pic>
              </a:graphicData>
            </a:graphic>
          </wp:inline>
        </w:drawing>
      </w:r>
    </w:p>
    <w:p w14:paraId="45351D4E" w14:textId="77777777" w:rsidR="00F853F0" w:rsidRDefault="00DC213B" w:rsidP="00021CF6">
      <w:pPr>
        <w:jc w:val="both"/>
        <w:rPr>
          <w:rFonts w:ascii="Times New Roman" w:hAnsi="Times New Roman" w:cs="Times New Roman"/>
          <w:color w:val="333333"/>
          <w:sz w:val="24"/>
          <w:szCs w:val="24"/>
          <w:shd w:val="clear" w:color="auto" w:fill="FFFFFF"/>
        </w:rPr>
      </w:pPr>
      <w:r w:rsidRPr="00DC213B">
        <w:rPr>
          <w:rFonts w:ascii="Times New Roman" w:hAnsi="Times New Roman" w:cs="Times New Roman"/>
          <w:color w:val="333333"/>
          <w:sz w:val="24"/>
          <w:szCs w:val="24"/>
          <w:shd w:val="clear" w:color="auto" w:fill="FFFFFF"/>
        </w:rPr>
        <w:t>A breadboard is a solderless device for temporary prototype with electronics and test circuit designs. Most electronic components in electronic circuits can be interconnected by inserting their leads or terminals into the holes and then making connections through wires where appropriate. The breadboard has strips of metal underneath the board and connect the holes on the top of the board</w:t>
      </w:r>
    </w:p>
    <w:p w14:paraId="257CC1E1" w14:textId="514F3F3B" w:rsidR="00F853F0" w:rsidRDefault="00F853F0" w:rsidP="00021CF6">
      <w:pPr>
        <w:jc w:val="both"/>
        <w:rPr>
          <w:rFonts w:ascii="Times New Roman" w:hAnsi="Times New Roman" w:cs="Times New Roman"/>
          <w:b/>
          <w:bCs/>
          <w:sz w:val="24"/>
          <w:szCs w:val="24"/>
        </w:rPr>
      </w:pPr>
      <w:r w:rsidRPr="00303C69">
        <w:rPr>
          <w:rFonts w:ascii="Times New Roman" w:hAnsi="Times New Roman" w:cs="Times New Roman"/>
          <w:b/>
          <w:bCs/>
          <w:sz w:val="24"/>
          <w:szCs w:val="24"/>
        </w:rPr>
        <w:t>3.6.4.</w:t>
      </w:r>
      <w:r>
        <w:rPr>
          <w:rFonts w:ascii="Times New Roman" w:hAnsi="Times New Roman" w:cs="Times New Roman"/>
          <w:b/>
          <w:bCs/>
          <w:sz w:val="24"/>
          <w:szCs w:val="24"/>
        </w:rPr>
        <w:t>6</w:t>
      </w:r>
      <w:r>
        <w:rPr>
          <w:rFonts w:ascii="Times New Roman" w:hAnsi="Times New Roman" w:cs="Times New Roman"/>
          <w:b/>
          <w:bCs/>
          <w:sz w:val="24"/>
          <w:szCs w:val="24"/>
        </w:rPr>
        <w:t xml:space="preserve"> </w:t>
      </w:r>
      <w:r w:rsidRPr="00F853F0">
        <w:rPr>
          <w:rFonts w:ascii="Times New Roman" w:hAnsi="Times New Roman" w:cs="Times New Roman"/>
          <w:b/>
          <w:bCs/>
          <w:sz w:val="24"/>
          <w:szCs w:val="24"/>
        </w:rPr>
        <w:t>Buzzer</w:t>
      </w:r>
      <w:r w:rsidRPr="00F853F0">
        <w:rPr>
          <w:rFonts w:ascii="Times New Roman" w:hAnsi="Times New Roman" w:cs="Times New Roman"/>
          <w:b/>
          <w:bCs/>
          <w:sz w:val="24"/>
          <w:szCs w:val="24"/>
        </w:rPr>
        <w:t>:</w:t>
      </w:r>
    </w:p>
    <w:p w14:paraId="6839A342" w14:textId="38D986EC" w:rsidR="00F853F0" w:rsidRDefault="00F853F0" w:rsidP="00021CF6">
      <w:pPr>
        <w:jc w:val="both"/>
        <w:rPr>
          <w:rFonts w:ascii="Times New Roman" w:hAnsi="Times New Roman" w:cs="Times New Roman"/>
          <w:sz w:val="24"/>
          <w:szCs w:val="24"/>
        </w:rPr>
      </w:pPr>
      <w:r>
        <w:rPr>
          <w:noProof/>
        </w:rPr>
        <w:drawing>
          <wp:inline distT="0" distB="0" distL="0" distR="0" wp14:anchorId="6B3C65B5" wp14:editId="563E7EC1">
            <wp:extent cx="988355" cy="1364673"/>
            <wp:effectExtent l="0" t="0" r="2540" b="6985"/>
            <wp:docPr id="61" name="Picture 61" descr="C:\Users\dell\AppData\Local\Microsoft\Windows\INetCache\Content.MSO\8B1A72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AppData\Local\Microsoft\Windows\INetCache\Content.MSO\8B1A7292.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8197" cy="1419685"/>
                    </a:xfrm>
                    <a:prstGeom prst="rect">
                      <a:avLst/>
                    </a:prstGeom>
                    <a:noFill/>
                    <a:ln>
                      <a:noFill/>
                    </a:ln>
                  </pic:spPr>
                </pic:pic>
              </a:graphicData>
            </a:graphic>
          </wp:inline>
        </w:drawing>
      </w:r>
    </w:p>
    <w:p w14:paraId="44FCF7A6" w14:textId="5AD66B7D" w:rsidR="00EA2897" w:rsidRPr="00F853F0" w:rsidRDefault="00F853F0" w:rsidP="00021CF6">
      <w:pPr>
        <w:jc w:val="both"/>
        <w:rPr>
          <w:rFonts w:ascii="Times New Roman" w:hAnsi="Times New Roman" w:cs="Times New Roman"/>
          <w:color w:val="303030"/>
          <w:sz w:val="24"/>
          <w:szCs w:val="24"/>
          <w:shd w:val="clear" w:color="auto" w:fill="FFFFFF"/>
        </w:rPr>
      </w:pPr>
      <w:r w:rsidRPr="00F853F0">
        <w:rPr>
          <w:rFonts w:ascii="Times New Roman" w:hAnsi="Times New Roman" w:cs="Times New Roman"/>
          <w:color w:val="303030"/>
          <w:sz w:val="24"/>
          <w:szCs w:val="24"/>
          <w:shd w:val="clear" w:color="auto" w:fill="FFFFFF"/>
        </w:rPr>
        <w:t>A </w:t>
      </w:r>
      <w:r w:rsidRPr="00F853F0">
        <w:rPr>
          <w:rStyle w:val="Strong"/>
          <w:rFonts w:ascii="Times New Roman" w:hAnsi="Times New Roman" w:cs="Times New Roman"/>
          <w:color w:val="303030"/>
          <w:sz w:val="24"/>
          <w:szCs w:val="24"/>
          <w:shd w:val="clear" w:color="auto" w:fill="FFFFFF"/>
        </w:rPr>
        <w:t>buzzer </w:t>
      </w:r>
      <w:r w:rsidRPr="00F853F0">
        <w:rPr>
          <w:rFonts w:ascii="Times New Roman" w:hAnsi="Times New Roman" w:cs="Times New Roman"/>
          <w:color w:val="303030"/>
          <w:sz w:val="24"/>
          <w:szCs w:val="24"/>
          <w:shd w:val="clear" w:color="auto" w:fill="FFFFFF"/>
        </w:rPr>
        <w:t>is a small yet efficient component to add sound features to our project/system. It is very small and compact 2-pin structure hence can be easily used on</w:t>
      </w:r>
      <w:r w:rsidRPr="00F853F0">
        <w:rPr>
          <w:rFonts w:ascii="Times New Roman" w:hAnsi="Times New Roman" w:cs="Times New Roman"/>
          <w:color w:val="303030"/>
          <w:sz w:val="24"/>
          <w:szCs w:val="24"/>
          <w:shd w:val="clear" w:color="auto" w:fill="FFFFFF"/>
        </w:rPr>
        <w:t xml:space="preserve"> breadboard</w:t>
      </w:r>
      <w:r w:rsidRPr="00F853F0">
        <w:rPr>
          <w:rFonts w:ascii="Times New Roman" w:hAnsi="Times New Roman" w:cs="Times New Roman"/>
          <w:color w:val="303030"/>
          <w:sz w:val="24"/>
          <w:szCs w:val="24"/>
          <w:shd w:val="clear" w:color="auto" w:fill="FFFFFF"/>
        </w:rPr>
        <w:t>, Perf Board and even on PCBs which makes this a widely used component in most electronic applications.</w:t>
      </w:r>
      <w:r w:rsidR="00EA2897" w:rsidRPr="00F853F0">
        <w:rPr>
          <w:rFonts w:ascii="Times New Roman" w:hAnsi="Times New Roman" w:cs="Times New Roman"/>
          <w:sz w:val="24"/>
          <w:szCs w:val="24"/>
        </w:rPr>
        <w:br w:type="page"/>
      </w:r>
    </w:p>
    <w:p w14:paraId="37B578E4" w14:textId="77777777" w:rsidR="00EA2897" w:rsidRPr="008950A4" w:rsidRDefault="00EA2897" w:rsidP="00EA2897">
      <w:pPr>
        <w:keepNext/>
        <w:keepLines/>
        <w:spacing w:before="240" w:after="0" w:line="240" w:lineRule="auto"/>
        <w:jc w:val="center"/>
        <w:outlineLvl w:val="0"/>
        <w:rPr>
          <w:rFonts w:ascii="Times New Roman" w:eastAsia="SimSun" w:hAnsi="Times New Roman" w:cs="Mangal"/>
          <w:b/>
          <w:sz w:val="40"/>
          <w:szCs w:val="32"/>
          <w:lang w:eastAsia="en-IN"/>
        </w:rPr>
      </w:pPr>
      <w:r w:rsidRPr="008950A4">
        <w:rPr>
          <w:rFonts w:ascii="Times New Roman" w:eastAsia="SimSun" w:hAnsi="Times New Roman" w:cs="Mangal"/>
          <w:b/>
          <w:sz w:val="40"/>
          <w:szCs w:val="32"/>
          <w:lang w:eastAsia="en-IN"/>
        </w:rPr>
        <w:lastRenderedPageBreak/>
        <w:t>Chapter 4</w:t>
      </w:r>
    </w:p>
    <w:p w14:paraId="47EB97A6" w14:textId="77777777" w:rsidR="00EA2897" w:rsidRDefault="00EA2897" w:rsidP="00EA2897">
      <w:pPr>
        <w:keepNext/>
        <w:keepLines/>
        <w:spacing w:after="0" w:line="240" w:lineRule="auto"/>
        <w:jc w:val="center"/>
        <w:outlineLvl w:val="0"/>
        <w:rPr>
          <w:rFonts w:ascii="Times New Roman" w:eastAsia="SimSun" w:hAnsi="Times New Roman" w:cs="Mangal"/>
          <w:b/>
          <w:sz w:val="40"/>
          <w:szCs w:val="32"/>
          <w:lang w:eastAsia="en-IN"/>
        </w:rPr>
      </w:pPr>
      <w:r w:rsidRPr="008950A4">
        <w:rPr>
          <w:rFonts w:ascii="Times New Roman" w:eastAsia="SimSun" w:hAnsi="Times New Roman" w:cs="Mangal"/>
          <w:b/>
          <w:sz w:val="40"/>
          <w:szCs w:val="32"/>
          <w:lang w:eastAsia="en-IN"/>
        </w:rPr>
        <w:t>System Design</w:t>
      </w:r>
    </w:p>
    <w:p w14:paraId="34258675" w14:textId="77777777" w:rsidR="00EA2897" w:rsidRPr="008950A4" w:rsidRDefault="00EA2897" w:rsidP="00EA2897">
      <w:pPr>
        <w:keepNext/>
        <w:keepLines/>
        <w:spacing w:after="0" w:line="240" w:lineRule="auto"/>
        <w:jc w:val="center"/>
        <w:outlineLvl w:val="0"/>
        <w:rPr>
          <w:rFonts w:ascii="Times New Roman" w:eastAsia="SimSun" w:hAnsi="Times New Roman" w:cs="Mangal"/>
          <w:b/>
          <w:sz w:val="40"/>
          <w:szCs w:val="32"/>
          <w:lang w:eastAsia="en-IN"/>
        </w:rPr>
      </w:pPr>
    </w:p>
    <w:p w14:paraId="291AC633" w14:textId="36F10CF5" w:rsidR="00A55E95" w:rsidRDefault="00EA2897" w:rsidP="00050BDA">
      <w:pPr>
        <w:spacing w:line="360" w:lineRule="auto"/>
        <w:rPr>
          <w:rFonts w:ascii="Times New Roman" w:eastAsia="SimSun" w:hAnsi="Times New Roman" w:cs="Times New Roman"/>
          <w:b/>
          <w:bCs/>
          <w:sz w:val="32"/>
          <w:szCs w:val="24"/>
          <w:lang w:eastAsia="en-IN"/>
        </w:rPr>
      </w:pPr>
      <w:r w:rsidRPr="00F5596D">
        <w:rPr>
          <w:rFonts w:ascii="Times New Roman" w:eastAsia="SimSun" w:hAnsi="Times New Roman" w:cs="Times New Roman"/>
          <w:b/>
          <w:bCs/>
          <w:sz w:val="32"/>
          <w:szCs w:val="24"/>
          <w:lang w:eastAsia="en-IN"/>
        </w:rPr>
        <w:t>4.1 Basic Module:</w:t>
      </w:r>
    </w:p>
    <w:p w14:paraId="455C678B" w14:textId="75A648BE" w:rsidR="00050BDA" w:rsidRPr="000C7A52" w:rsidRDefault="00050BDA" w:rsidP="00050BDA">
      <w:pPr>
        <w:rPr>
          <w:rFonts w:ascii="Times New Roman" w:eastAsia="SimSun" w:hAnsi="Times New Roman" w:cs="Times New Roman"/>
          <w:b/>
          <w:bCs/>
          <w:sz w:val="24"/>
          <w:szCs w:val="20"/>
          <w:lang w:eastAsia="en-IN"/>
        </w:rPr>
      </w:pPr>
      <w:r w:rsidRPr="000C7A52">
        <w:rPr>
          <w:rFonts w:ascii="Times New Roman" w:eastAsia="SimSun" w:hAnsi="Times New Roman" w:cs="Times New Roman"/>
          <w:b/>
          <w:bCs/>
          <w:sz w:val="24"/>
          <w:szCs w:val="20"/>
          <w:lang w:eastAsia="en-IN"/>
        </w:rPr>
        <w:t>4.1.1 Arduino Uno:</w:t>
      </w:r>
    </w:p>
    <w:p w14:paraId="7F8D89B5" w14:textId="4AB08916" w:rsidR="00050BDA" w:rsidRPr="00050BDA" w:rsidRDefault="00050BDA" w:rsidP="00E005DE">
      <w:pPr>
        <w:ind w:firstLine="720"/>
        <w:rPr>
          <w:rFonts w:ascii="Times New Roman" w:eastAsia="SimSun" w:hAnsi="Times New Roman" w:cs="Times New Roman"/>
          <w:sz w:val="24"/>
          <w:szCs w:val="20"/>
          <w:lang w:eastAsia="en-IN"/>
        </w:rPr>
      </w:pPr>
      <w:r w:rsidRPr="00050BDA">
        <w:rPr>
          <w:rFonts w:ascii="Times New Roman" w:eastAsia="SimSun" w:hAnsi="Times New Roman" w:cs="Times New Roman"/>
          <w:sz w:val="24"/>
          <w:szCs w:val="20"/>
          <w:lang w:eastAsia="en-IN"/>
        </w:rPr>
        <w:t>The</w:t>
      </w:r>
      <w:r>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Arduino</w:t>
      </w:r>
      <w:r>
        <w:rPr>
          <w:rFonts w:ascii="Times New Roman" w:eastAsia="SimSun" w:hAnsi="Times New Roman" w:cs="Times New Roman"/>
          <w:sz w:val="24"/>
          <w:szCs w:val="20"/>
          <w:lang w:eastAsia="en-IN"/>
        </w:rPr>
        <w:t xml:space="preserve"> U</w:t>
      </w:r>
      <w:r w:rsidRPr="00050BDA">
        <w:rPr>
          <w:rFonts w:ascii="Times New Roman" w:eastAsia="SimSun" w:hAnsi="Times New Roman" w:cs="Times New Roman"/>
          <w:sz w:val="24"/>
          <w:szCs w:val="20"/>
          <w:lang w:eastAsia="en-IN"/>
        </w:rPr>
        <w:t>no</w:t>
      </w:r>
      <w:r>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is</w:t>
      </w:r>
      <w:r>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the</w:t>
      </w:r>
      <w:r>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microcontroller.</w:t>
      </w:r>
      <w:r>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Arduino</w:t>
      </w:r>
      <w:r>
        <w:rPr>
          <w:rFonts w:ascii="Times New Roman" w:eastAsia="SimSun" w:hAnsi="Times New Roman" w:cs="Times New Roman"/>
          <w:sz w:val="24"/>
          <w:szCs w:val="20"/>
          <w:lang w:eastAsia="en-IN"/>
        </w:rPr>
        <w:t xml:space="preserve"> </w:t>
      </w:r>
      <w:proofErr w:type="spellStart"/>
      <w:r w:rsidRPr="00050BDA">
        <w:rPr>
          <w:rFonts w:ascii="Times New Roman" w:eastAsia="SimSun" w:hAnsi="Times New Roman" w:cs="Times New Roman"/>
          <w:sz w:val="24"/>
          <w:szCs w:val="20"/>
          <w:lang w:eastAsia="en-IN"/>
        </w:rPr>
        <w:t>uno</w:t>
      </w:r>
      <w:proofErr w:type="spellEnd"/>
      <w:r>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is</w:t>
      </w:r>
      <w:r>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the</w:t>
      </w:r>
      <w:r>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main</w:t>
      </w:r>
      <w:r>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modul</w:t>
      </w:r>
      <w:r>
        <w:rPr>
          <w:rFonts w:ascii="Times New Roman" w:eastAsia="SimSun" w:hAnsi="Times New Roman" w:cs="Times New Roman"/>
          <w:sz w:val="24"/>
          <w:szCs w:val="20"/>
          <w:lang w:eastAsia="en-IN"/>
        </w:rPr>
        <w:t xml:space="preserve">e </w:t>
      </w:r>
      <w:r w:rsidRPr="00050BDA">
        <w:rPr>
          <w:rFonts w:ascii="Times New Roman" w:eastAsia="SimSun" w:hAnsi="Times New Roman" w:cs="Times New Roman"/>
          <w:sz w:val="24"/>
          <w:szCs w:val="20"/>
          <w:lang w:eastAsia="en-IN"/>
        </w:rPr>
        <w:t>in</w:t>
      </w:r>
      <w:r>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this</w:t>
      </w:r>
      <w:r>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project.</w:t>
      </w:r>
      <w:r>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It</w:t>
      </w:r>
      <w:r>
        <w:rPr>
          <w:rFonts w:ascii="Times New Roman" w:eastAsia="SimSun" w:hAnsi="Times New Roman" w:cs="Times New Roman"/>
          <w:sz w:val="24"/>
          <w:szCs w:val="20"/>
          <w:lang w:eastAsia="en-IN"/>
        </w:rPr>
        <w:t xml:space="preserve"> t</w:t>
      </w:r>
      <w:r w:rsidRPr="00050BDA">
        <w:rPr>
          <w:rFonts w:ascii="Times New Roman" w:eastAsia="SimSun" w:hAnsi="Times New Roman" w:cs="Times New Roman"/>
          <w:sz w:val="24"/>
          <w:szCs w:val="20"/>
          <w:lang w:eastAsia="en-IN"/>
        </w:rPr>
        <w:t>akes</w:t>
      </w:r>
      <w:r>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input</w:t>
      </w:r>
      <w:r>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an</w:t>
      </w:r>
      <w:r>
        <w:rPr>
          <w:rFonts w:ascii="Times New Roman" w:eastAsia="SimSun" w:hAnsi="Times New Roman" w:cs="Times New Roman"/>
          <w:sz w:val="24"/>
          <w:szCs w:val="20"/>
          <w:lang w:eastAsia="en-IN"/>
        </w:rPr>
        <w:t xml:space="preserve">d </w:t>
      </w:r>
      <w:r w:rsidRPr="00050BDA">
        <w:rPr>
          <w:rFonts w:ascii="Times New Roman" w:eastAsia="SimSun" w:hAnsi="Times New Roman" w:cs="Times New Roman"/>
          <w:sz w:val="24"/>
          <w:szCs w:val="20"/>
          <w:lang w:eastAsia="en-IN"/>
        </w:rPr>
        <w:t>gives</w:t>
      </w:r>
      <w:r>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output</w:t>
      </w:r>
      <w:r>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to</w:t>
      </w:r>
      <w:r>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the</w:t>
      </w:r>
      <w:r>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senso</w:t>
      </w:r>
      <w:r>
        <w:rPr>
          <w:rFonts w:ascii="Times New Roman" w:eastAsia="SimSun" w:hAnsi="Times New Roman" w:cs="Times New Roman"/>
          <w:sz w:val="24"/>
          <w:szCs w:val="20"/>
          <w:lang w:eastAsia="en-IN"/>
        </w:rPr>
        <w:t xml:space="preserve">r </w:t>
      </w:r>
      <w:r w:rsidRPr="00050BDA">
        <w:rPr>
          <w:rFonts w:ascii="Times New Roman" w:eastAsia="SimSun" w:hAnsi="Times New Roman" w:cs="Times New Roman"/>
          <w:sz w:val="24"/>
          <w:szCs w:val="20"/>
          <w:lang w:eastAsia="en-IN"/>
        </w:rPr>
        <w:t>and</w:t>
      </w:r>
      <w:r w:rsidR="004715EF">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hardware.</w:t>
      </w:r>
      <w:r w:rsidR="004715EF">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Arduino</w:t>
      </w:r>
      <w:r w:rsidR="004715EF">
        <w:rPr>
          <w:rFonts w:ascii="Times New Roman" w:eastAsia="SimSun" w:hAnsi="Times New Roman" w:cs="Times New Roman"/>
          <w:sz w:val="24"/>
          <w:szCs w:val="20"/>
          <w:lang w:eastAsia="en-IN"/>
        </w:rPr>
        <w:t xml:space="preserve"> U</w:t>
      </w:r>
      <w:r w:rsidRPr="00050BDA">
        <w:rPr>
          <w:rFonts w:ascii="Times New Roman" w:eastAsia="SimSun" w:hAnsi="Times New Roman" w:cs="Times New Roman"/>
          <w:sz w:val="24"/>
          <w:szCs w:val="20"/>
          <w:lang w:eastAsia="en-IN"/>
        </w:rPr>
        <w:t>no</w:t>
      </w:r>
      <w:r w:rsidR="004715EF">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takes</w:t>
      </w:r>
      <w:r w:rsidR="004715EF">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the</w:t>
      </w:r>
      <w:r w:rsidR="004715EF">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all</w:t>
      </w:r>
      <w:r w:rsidR="004715EF">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i</w:t>
      </w:r>
      <w:r w:rsidR="004715EF">
        <w:rPr>
          <w:rFonts w:ascii="Times New Roman" w:eastAsia="SimSun" w:hAnsi="Times New Roman" w:cs="Times New Roman"/>
          <w:sz w:val="24"/>
          <w:szCs w:val="20"/>
          <w:lang w:eastAsia="en-IN"/>
        </w:rPr>
        <w:t>n</w:t>
      </w:r>
      <w:r w:rsidRPr="00050BDA">
        <w:rPr>
          <w:rFonts w:ascii="Times New Roman" w:eastAsia="SimSun" w:hAnsi="Times New Roman" w:cs="Times New Roman"/>
          <w:sz w:val="24"/>
          <w:szCs w:val="20"/>
          <w:lang w:eastAsia="en-IN"/>
        </w:rPr>
        <w:t>puts from</w:t>
      </w:r>
      <w:r w:rsidR="004715EF">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sensors</w:t>
      </w:r>
      <w:r w:rsidR="004715EF">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and</w:t>
      </w:r>
      <w:r w:rsidR="004715EF">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gives</w:t>
      </w:r>
      <w:r w:rsidR="004715EF">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outpu</w:t>
      </w:r>
      <w:r w:rsidR="004715EF">
        <w:rPr>
          <w:rFonts w:ascii="Times New Roman" w:eastAsia="SimSun" w:hAnsi="Times New Roman" w:cs="Times New Roman"/>
          <w:sz w:val="24"/>
          <w:szCs w:val="20"/>
          <w:lang w:eastAsia="en-IN"/>
        </w:rPr>
        <w:t>t.</w:t>
      </w:r>
    </w:p>
    <w:p w14:paraId="73E8EE2B" w14:textId="33C2180B" w:rsidR="00050BDA" w:rsidRPr="000C7A52" w:rsidRDefault="00050BDA" w:rsidP="00050BDA">
      <w:pPr>
        <w:rPr>
          <w:rFonts w:ascii="Times New Roman" w:eastAsia="SimSun" w:hAnsi="Times New Roman" w:cs="Times New Roman"/>
          <w:b/>
          <w:bCs/>
          <w:sz w:val="24"/>
          <w:szCs w:val="20"/>
          <w:lang w:eastAsia="en-IN"/>
        </w:rPr>
      </w:pPr>
      <w:r w:rsidRPr="000C7A52">
        <w:rPr>
          <w:rFonts w:ascii="Times New Roman" w:eastAsia="SimSun" w:hAnsi="Times New Roman" w:cs="Times New Roman"/>
          <w:b/>
          <w:bCs/>
          <w:sz w:val="24"/>
          <w:szCs w:val="20"/>
          <w:lang w:eastAsia="en-IN"/>
        </w:rPr>
        <w:t>4.1.2</w:t>
      </w:r>
      <w:r w:rsidR="007F09B5">
        <w:rPr>
          <w:rFonts w:ascii="Times New Roman" w:eastAsia="SimSun" w:hAnsi="Times New Roman" w:cs="Times New Roman"/>
          <w:b/>
          <w:bCs/>
          <w:sz w:val="24"/>
          <w:szCs w:val="20"/>
          <w:lang w:eastAsia="en-IN"/>
        </w:rPr>
        <w:t xml:space="preserve"> </w:t>
      </w:r>
      <w:r w:rsidR="007F09B5" w:rsidRPr="00894F38">
        <w:rPr>
          <w:rFonts w:ascii="Times New Roman" w:hAnsi="Times New Roman" w:cs="Times New Roman"/>
          <w:b/>
          <w:bCs/>
          <w:sz w:val="24"/>
          <w:szCs w:val="24"/>
        </w:rPr>
        <w:t>MQ135 Gas sensor</w:t>
      </w:r>
      <w:r w:rsidRPr="000C7A52">
        <w:rPr>
          <w:rFonts w:ascii="Times New Roman" w:eastAsia="SimSun" w:hAnsi="Times New Roman" w:cs="Times New Roman"/>
          <w:b/>
          <w:bCs/>
          <w:sz w:val="24"/>
          <w:szCs w:val="20"/>
          <w:lang w:eastAsia="en-IN"/>
        </w:rPr>
        <w:t>:</w:t>
      </w:r>
    </w:p>
    <w:p w14:paraId="605ED29A" w14:textId="62840EAA" w:rsidR="00050BDA" w:rsidRPr="00953FDF" w:rsidRDefault="00953FDF" w:rsidP="00E005DE">
      <w:pPr>
        <w:ind w:firstLine="720"/>
        <w:rPr>
          <w:rFonts w:ascii="Times New Roman" w:eastAsia="SimSun" w:hAnsi="Times New Roman" w:cs="Times New Roman"/>
          <w:sz w:val="24"/>
          <w:szCs w:val="24"/>
          <w:lang w:eastAsia="en-IN"/>
        </w:rPr>
      </w:pPr>
      <w:r w:rsidRPr="00953FDF">
        <w:rPr>
          <w:rFonts w:ascii="Times New Roman" w:hAnsi="Times New Roman" w:cs="Times New Roman"/>
          <w:color w:val="303030"/>
          <w:sz w:val="24"/>
          <w:szCs w:val="24"/>
          <w:shd w:val="clear" w:color="auto" w:fill="FFFFFF"/>
        </w:rPr>
        <w:t xml:space="preserve">The MQ-135 Gas sensors are used in air quality control </w:t>
      </w:r>
      <w:proofErr w:type="spellStart"/>
      <w:r w:rsidRPr="00953FDF">
        <w:rPr>
          <w:rFonts w:ascii="Times New Roman" w:hAnsi="Times New Roman" w:cs="Times New Roman"/>
          <w:color w:val="303030"/>
          <w:sz w:val="24"/>
          <w:szCs w:val="24"/>
          <w:shd w:val="clear" w:color="auto" w:fill="FFFFFF"/>
        </w:rPr>
        <w:t>equipments</w:t>
      </w:r>
      <w:proofErr w:type="spellEnd"/>
      <w:r w:rsidRPr="00953FDF">
        <w:rPr>
          <w:rFonts w:ascii="Times New Roman" w:hAnsi="Times New Roman" w:cs="Times New Roman"/>
          <w:color w:val="303030"/>
          <w:sz w:val="24"/>
          <w:szCs w:val="24"/>
          <w:shd w:val="clear" w:color="auto" w:fill="FFFFFF"/>
        </w:rPr>
        <w:t xml:space="preserve"> and are suitable for detecting or measuring of NH3, NOx, Alcohol, Benzene, Smoke, CO2.</w:t>
      </w:r>
    </w:p>
    <w:p w14:paraId="30C258FB" w14:textId="439D76AE" w:rsidR="00050BDA" w:rsidRPr="000C7A52" w:rsidRDefault="00050BDA" w:rsidP="00050BDA">
      <w:pPr>
        <w:rPr>
          <w:rFonts w:ascii="Times New Roman" w:eastAsia="SimSun" w:hAnsi="Times New Roman" w:cs="Times New Roman"/>
          <w:b/>
          <w:bCs/>
          <w:sz w:val="24"/>
          <w:szCs w:val="20"/>
          <w:lang w:eastAsia="en-IN"/>
        </w:rPr>
      </w:pPr>
      <w:r w:rsidRPr="000C7A52">
        <w:rPr>
          <w:rFonts w:ascii="Times New Roman" w:eastAsia="SimSun" w:hAnsi="Times New Roman" w:cs="Times New Roman"/>
          <w:b/>
          <w:bCs/>
          <w:sz w:val="24"/>
          <w:szCs w:val="20"/>
          <w:lang w:eastAsia="en-IN"/>
        </w:rPr>
        <w:t>4.1</w:t>
      </w:r>
      <w:r w:rsidR="004715EF" w:rsidRPr="000C7A52">
        <w:rPr>
          <w:rFonts w:ascii="Times New Roman" w:eastAsia="SimSun" w:hAnsi="Times New Roman" w:cs="Times New Roman"/>
          <w:b/>
          <w:bCs/>
          <w:sz w:val="24"/>
          <w:szCs w:val="20"/>
          <w:lang w:eastAsia="en-IN"/>
        </w:rPr>
        <w:t>.</w:t>
      </w:r>
      <w:r w:rsidRPr="000C7A52">
        <w:rPr>
          <w:rFonts w:ascii="Times New Roman" w:eastAsia="SimSun" w:hAnsi="Times New Roman" w:cs="Times New Roman"/>
          <w:b/>
          <w:bCs/>
          <w:sz w:val="24"/>
          <w:szCs w:val="20"/>
          <w:lang w:eastAsia="en-IN"/>
        </w:rPr>
        <w:t>3</w:t>
      </w:r>
      <w:r w:rsidR="00953FDF">
        <w:rPr>
          <w:rFonts w:ascii="Times New Roman" w:eastAsia="SimSun" w:hAnsi="Times New Roman" w:cs="Times New Roman"/>
          <w:b/>
          <w:bCs/>
          <w:sz w:val="24"/>
          <w:szCs w:val="20"/>
          <w:lang w:eastAsia="en-IN"/>
        </w:rPr>
        <w:t xml:space="preserve"> buzzer</w:t>
      </w:r>
      <w:r w:rsidRPr="000C7A52">
        <w:rPr>
          <w:rFonts w:ascii="Times New Roman" w:eastAsia="SimSun" w:hAnsi="Times New Roman" w:cs="Times New Roman"/>
          <w:b/>
          <w:bCs/>
          <w:sz w:val="24"/>
          <w:szCs w:val="20"/>
          <w:lang w:eastAsia="en-IN"/>
        </w:rPr>
        <w:t>:</w:t>
      </w:r>
    </w:p>
    <w:p w14:paraId="6151FC41" w14:textId="4155A10B" w:rsidR="00050BDA" w:rsidRDefault="00953FDF" w:rsidP="00E005DE">
      <w:pPr>
        <w:ind w:firstLine="720"/>
        <w:rPr>
          <w:rFonts w:ascii="Times New Roman" w:hAnsi="Times New Roman" w:cs="Times New Roman"/>
          <w:color w:val="303030"/>
          <w:sz w:val="24"/>
          <w:szCs w:val="24"/>
          <w:shd w:val="clear" w:color="auto" w:fill="FFFFFF"/>
        </w:rPr>
      </w:pPr>
      <w:r w:rsidRPr="00953FDF">
        <w:rPr>
          <w:rFonts w:ascii="Times New Roman" w:hAnsi="Times New Roman" w:cs="Times New Roman"/>
          <w:color w:val="303030"/>
          <w:sz w:val="24"/>
          <w:szCs w:val="24"/>
          <w:shd w:val="clear" w:color="auto" w:fill="FFFFFF"/>
        </w:rPr>
        <w:t>This buzzer can be used by simply powering it using a DC power supply ranging from 4V to 9V. A simple 9V battery can also be used, but it is recommended to use a regulated +5V or +6V DC supply. The buzzer is normally associated with a switching circuit to turn ON or turn OFF the buzzer at required time and require interval.</w:t>
      </w:r>
    </w:p>
    <w:p w14:paraId="0D10084D" w14:textId="36965994" w:rsidR="00953FDF" w:rsidRDefault="00953FDF" w:rsidP="00953FDF">
      <w:pPr>
        <w:rPr>
          <w:rFonts w:ascii="Times New Roman" w:eastAsia="SimSun" w:hAnsi="Times New Roman" w:cs="Times New Roman"/>
          <w:b/>
          <w:bCs/>
          <w:sz w:val="24"/>
          <w:szCs w:val="20"/>
          <w:lang w:eastAsia="en-IN"/>
        </w:rPr>
      </w:pPr>
      <w:r w:rsidRPr="000C7A52">
        <w:rPr>
          <w:rFonts w:ascii="Times New Roman" w:eastAsia="SimSun" w:hAnsi="Times New Roman" w:cs="Times New Roman"/>
          <w:b/>
          <w:bCs/>
          <w:sz w:val="24"/>
          <w:szCs w:val="20"/>
          <w:lang w:eastAsia="en-IN"/>
        </w:rPr>
        <w:t>4.1.</w:t>
      </w:r>
      <w:r>
        <w:rPr>
          <w:rFonts w:ascii="Times New Roman" w:eastAsia="SimSun" w:hAnsi="Times New Roman" w:cs="Times New Roman"/>
          <w:b/>
          <w:bCs/>
          <w:sz w:val="24"/>
          <w:szCs w:val="20"/>
          <w:lang w:eastAsia="en-IN"/>
        </w:rPr>
        <w:t xml:space="preserve">2 16 x 2 </w:t>
      </w:r>
      <w:proofErr w:type="spellStart"/>
      <w:r>
        <w:rPr>
          <w:rFonts w:ascii="Times New Roman" w:eastAsia="SimSun" w:hAnsi="Times New Roman" w:cs="Times New Roman"/>
          <w:b/>
          <w:bCs/>
          <w:sz w:val="24"/>
          <w:szCs w:val="20"/>
          <w:lang w:eastAsia="en-IN"/>
        </w:rPr>
        <w:t>lcd</w:t>
      </w:r>
      <w:proofErr w:type="spellEnd"/>
      <w:r>
        <w:rPr>
          <w:rFonts w:ascii="Times New Roman" w:eastAsia="SimSun" w:hAnsi="Times New Roman" w:cs="Times New Roman"/>
          <w:b/>
          <w:bCs/>
          <w:sz w:val="24"/>
          <w:szCs w:val="20"/>
          <w:lang w:eastAsia="en-IN"/>
        </w:rPr>
        <w:t xml:space="preserve"> display:</w:t>
      </w:r>
    </w:p>
    <w:p w14:paraId="1F1B0DE8" w14:textId="505AB5B1" w:rsidR="00953FDF" w:rsidRPr="00953FDF" w:rsidRDefault="00953FDF" w:rsidP="00953FDF">
      <w:pPr>
        <w:ind w:firstLine="720"/>
        <w:rPr>
          <w:rFonts w:ascii="Times New Roman" w:eastAsia="SimSun" w:hAnsi="Times New Roman" w:cs="Times New Roman"/>
          <w:sz w:val="24"/>
          <w:szCs w:val="24"/>
          <w:lang w:eastAsia="en-IN"/>
        </w:rPr>
      </w:pPr>
      <w:r w:rsidRPr="00953FDF">
        <w:rPr>
          <w:rFonts w:ascii="Times New Roman" w:hAnsi="Times New Roman" w:cs="Times New Roman"/>
          <w:color w:val="303030"/>
          <w:sz w:val="24"/>
          <w:szCs w:val="24"/>
          <w:shd w:val="clear" w:color="auto" w:fill="FFFFFF"/>
        </w:rPr>
        <w:t xml:space="preserve">LCD modules are </w:t>
      </w:r>
      <w:proofErr w:type="spellStart"/>
      <w:r w:rsidRPr="00953FDF">
        <w:rPr>
          <w:rFonts w:ascii="Times New Roman" w:hAnsi="Times New Roman" w:cs="Times New Roman"/>
          <w:color w:val="303030"/>
          <w:sz w:val="24"/>
          <w:szCs w:val="24"/>
          <w:shd w:val="clear" w:color="auto" w:fill="FFFFFF"/>
        </w:rPr>
        <w:t>vey</w:t>
      </w:r>
      <w:proofErr w:type="spellEnd"/>
      <w:r w:rsidRPr="00953FDF">
        <w:rPr>
          <w:rFonts w:ascii="Times New Roman" w:hAnsi="Times New Roman" w:cs="Times New Roman"/>
          <w:color w:val="303030"/>
          <w:sz w:val="24"/>
          <w:szCs w:val="24"/>
          <w:shd w:val="clear" w:color="auto" w:fill="FFFFFF"/>
        </w:rPr>
        <w:t xml:space="preserve"> commonly used in most embedded projects, the reason being its cheap price, availability and programmer friendly.</w:t>
      </w:r>
    </w:p>
    <w:p w14:paraId="2147245B" w14:textId="03E1F810" w:rsidR="00050BDA" w:rsidRPr="000C7A52" w:rsidRDefault="00050BDA" w:rsidP="00050BDA">
      <w:pPr>
        <w:rPr>
          <w:rFonts w:ascii="Times New Roman" w:eastAsia="SimSun" w:hAnsi="Times New Roman" w:cs="Times New Roman"/>
          <w:b/>
          <w:bCs/>
          <w:sz w:val="32"/>
          <w:szCs w:val="24"/>
          <w:lang w:eastAsia="en-IN"/>
        </w:rPr>
      </w:pPr>
      <w:r w:rsidRPr="000C7A52">
        <w:rPr>
          <w:rFonts w:ascii="Times New Roman" w:eastAsia="SimSun" w:hAnsi="Times New Roman" w:cs="Times New Roman"/>
          <w:b/>
          <w:bCs/>
          <w:sz w:val="32"/>
          <w:szCs w:val="24"/>
          <w:lang w:eastAsia="en-IN"/>
        </w:rPr>
        <w:t>4.2</w:t>
      </w:r>
      <w:r w:rsidR="00B34079" w:rsidRPr="000C7A52">
        <w:rPr>
          <w:rFonts w:ascii="Times New Roman" w:eastAsia="SimSun" w:hAnsi="Times New Roman" w:cs="Times New Roman"/>
          <w:b/>
          <w:bCs/>
          <w:sz w:val="32"/>
          <w:szCs w:val="24"/>
          <w:lang w:eastAsia="en-IN"/>
        </w:rPr>
        <w:t xml:space="preserve"> </w:t>
      </w:r>
      <w:r w:rsidRPr="000C7A52">
        <w:rPr>
          <w:rFonts w:ascii="Times New Roman" w:eastAsia="SimSun" w:hAnsi="Times New Roman" w:cs="Times New Roman"/>
          <w:b/>
          <w:bCs/>
          <w:sz w:val="32"/>
          <w:szCs w:val="24"/>
          <w:lang w:eastAsia="en-IN"/>
        </w:rPr>
        <w:t>Secu</w:t>
      </w:r>
      <w:r w:rsidR="00B34079" w:rsidRPr="000C7A52">
        <w:rPr>
          <w:rFonts w:ascii="Times New Roman" w:eastAsia="SimSun" w:hAnsi="Times New Roman" w:cs="Times New Roman"/>
          <w:b/>
          <w:bCs/>
          <w:sz w:val="32"/>
          <w:szCs w:val="24"/>
          <w:lang w:eastAsia="en-IN"/>
        </w:rPr>
        <w:t>r</w:t>
      </w:r>
      <w:r w:rsidRPr="000C7A52">
        <w:rPr>
          <w:rFonts w:ascii="Times New Roman" w:eastAsia="SimSun" w:hAnsi="Times New Roman" w:cs="Times New Roman"/>
          <w:b/>
          <w:bCs/>
          <w:sz w:val="32"/>
          <w:szCs w:val="24"/>
          <w:lang w:eastAsia="en-IN"/>
        </w:rPr>
        <w:t>ity</w:t>
      </w:r>
      <w:r w:rsidR="00B34079" w:rsidRPr="000C7A52">
        <w:rPr>
          <w:rFonts w:ascii="Times New Roman" w:eastAsia="SimSun" w:hAnsi="Times New Roman" w:cs="Times New Roman"/>
          <w:b/>
          <w:bCs/>
          <w:sz w:val="32"/>
          <w:szCs w:val="24"/>
          <w:lang w:eastAsia="en-IN"/>
        </w:rPr>
        <w:t xml:space="preserve"> </w:t>
      </w:r>
      <w:r w:rsidRPr="000C7A52">
        <w:rPr>
          <w:rFonts w:ascii="Times New Roman" w:eastAsia="SimSun" w:hAnsi="Times New Roman" w:cs="Times New Roman"/>
          <w:b/>
          <w:bCs/>
          <w:sz w:val="32"/>
          <w:szCs w:val="24"/>
          <w:lang w:eastAsia="en-IN"/>
        </w:rPr>
        <w:t>I</w:t>
      </w:r>
      <w:r w:rsidR="00B34079" w:rsidRPr="000C7A52">
        <w:rPr>
          <w:rFonts w:ascii="Times New Roman" w:eastAsia="SimSun" w:hAnsi="Times New Roman" w:cs="Times New Roman"/>
          <w:b/>
          <w:bCs/>
          <w:sz w:val="32"/>
          <w:szCs w:val="24"/>
          <w:lang w:eastAsia="en-IN"/>
        </w:rPr>
        <w:t>s</w:t>
      </w:r>
      <w:r w:rsidRPr="000C7A52">
        <w:rPr>
          <w:rFonts w:ascii="Times New Roman" w:eastAsia="SimSun" w:hAnsi="Times New Roman" w:cs="Times New Roman"/>
          <w:b/>
          <w:bCs/>
          <w:sz w:val="32"/>
          <w:szCs w:val="24"/>
          <w:lang w:eastAsia="en-IN"/>
        </w:rPr>
        <w:t>sues:</w:t>
      </w:r>
    </w:p>
    <w:p w14:paraId="2E9BB0B5" w14:textId="0ED453AF" w:rsidR="00EA2897" w:rsidRPr="000C7A52" w:rsidRDefault="00050BDA" w:rsidP="00E005DE">
      <w:pPr>
        <w:ind w:firstLine="720"/>
        <w:rPr>
          <w:rFonts w:ascii="Times New Roman" w:eastAsia="SimSun" w:hAnsi="Times New Roman" w:cs="Times New Roman"/>
          <w:b/>
          <w:bCs/>
          <w:sz w:val="32"/>
          <w:szCs w:val="24"/>
          <w:lang w:eastAsia="en-IN"/>
        </w:rPr>
      </w:pPr>
      <w:r w:rsidRPr="00050BDA">
        <w:rPr>
          <w:rFonts w:ascii="Times New Roman" w:eastAsia="SimSun" w:hAnsi="Times New Roman" w:cs="Times New Roman"/>
          <w:sz w:val="24"/>
          <w:szCs w:val="20"/>
          <w:lang w:eastAsia="en-IN"/>
        </w:rPr>
        <w:t>Security</w:t>
      </w:r>
      <w:r w:rsidR="00B34079">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is</w:t>
      </w:r>
      <w:r w:rsidR="00B34079">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the</w:t>
      </w:r>
      <w:r w:rsidR="00B34079">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most</w:t>
      </w:r>
      <w:r w:rsidR="00B34079">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important</w:t>
      </w:r>
      <w:r w:rsidR="00B34079">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aspects</w:t>
      </w:r>
      <w:r w:rsidR="00B34079">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of</w:t>
      </w:r>
      <w:r w:rsidR="00B34079">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any</w:t>
      </w:r>
      <w:r w:rsidR="00B34079">
        <w:rPr>
          <w:rFonts w:ascii="Times New Roman" w:eastAsia="SimSun" w:hAnsi="Times New Roman" w:cs="Times New Roman"/>
          <w:sz w:val="24"/>
          <w:szCs w:val="20"/>
          <w:lang w:eastAsia="en-IN"/>
        </w:rPr>
        <w:t xml:space="preserve"> </w:t>
      </w:r>
      <w:bookmarkStart w:id="0" w:name="_GoBack"/>
      <w:bookmarkEnd w:id="0"/>
      <w:r w:rsidR="00B34079">
        <w:rPr>
          <w:rFonts w:ascii="Times New Roman" w:eastAsia="SimSun" w:hAnsi="Times New Roman" w:cs="Times New Roman"/>
          <w:sz w:val="24"/>
          <w:szCs w:val="20"/>
          <w:lang w:eastAsia="en-IN"/>
        </w:rPr>
        <w:t>I</w:t>
      </w:r>
      <w:r w:rsidRPr="00050BDA">
        <w:rPr>
          <w:rFonts w:ascii="Times New Roman" w:eastAsia="SimSun" w:hAnsi="Times New Roman" w:cs="Times New Roman"/>
          <w:sz w:val="24"/>
          <w:szCs w:val="20"/>
          <w:lang w:eastAsia="en-IN"/>
        </w:rPr>
        <w:t>o</w:t>
      </w:r>
      <w:r w:rsidR="00B34079">
        <w:rPr>
          <w:rFonts w:ascii="Times New Roman" w:eastAsia="SimSun" w:hAnsi="Times New Roman" w:cs="Times New Roman"/>
          <w:sz w:val="24"/>
          <w:szCs w:val="20"/>
          <w:lang w:eastAsia="en-IN"/>
        </w:rPr>
        <w:t xml:space="preserve">T </w:t>
      </w:r>
      <w:r w:rsidRPr="00050BDA">
        <w:rPr>
          <w:rFonts w:ascii="Times New Roman" w:eastAsia="SimSun" w:hAnsi="Times New Roman" w:cs="Times New Roman"/>
          <w:sz w:val="24"/>
          <w:szCs w:val="20"/>
          <w:lang w:eastAsia="en-IN"/>
        </w:rPr>
        <w:t>project.</w:t>
      </w:r>
      <w:r w:rsidR="00B34079">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It</w:t>
      </w:r>
      <w:r w:rsidR="00B34079">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is</w:t>
      </w:r>
      <w:r w:rsidR="00B34079">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the</w:t>
      </w:r>
      <w:r w:rsidR="00B34079">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feature</w:t>
      </w:r>
      <w:r w:rsidR="00B34079">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of</w:t>
      </w:r>
      <w:r w:rsidR="00B34079">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the</w:t>
      </w:r>
      <w:r w:rsidR="00B34079">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system which</w:t>
      </w:r>
      <w:r w:rsidR="00B34079">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ensures</w:t>
      </w:r>
      <w:r w:rsidR="00B34079">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that</w:t>
      </w:r>
      <w:r w:rsidR="00B34079">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system</w:t>
      </w:r>
      <w:r w:rsidR="00B34079">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must</w:t>
      </w:r>
      <w:r w:rsidR="00B34079">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be</w:t>
      </w:r>
      <w:r w:rsidR="00B34079">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protected</w:t>
      </w:r>
      <w:r w:rsidR="00B34079">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 xml:space="preserve">from </w:t>
      </w:r>
      <w:r w:rsidR="00B34079">
        <w:rPr>
          <w:rFonts w:ascii="Times New Roman" w:eastAsia="SimSun" w:hAnsi="Times New Roman" w:cs="Times New Roman"/>
          <w:sz w:val="24"/>
          <w:szCs w:val="20"/>
          <w:lang w:eastAsia="en-IN"/>
        </w:rPr>
        <w:t>t</w:t>
      </w:r>
      <w:r w:rsidRPr="00050BDA">
        <w:rPr>
          <w:rFonts w:ascii="Times New Roman" w:eastAsia="SimSun" w:hAnsi="Times New Roman" w:cs="Times New Roman"/>
          <w:sz w:val="24"/>
          <w:szCs w:val="20"/>
          <w:lang w:eastAsia="en-IN"/>
        </w:rPr>
        <w:t>he</w:t>
      </w:r>
      <w:r w:rsidR="00B34079">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unintenti</w:t>
      </w:r>
      <w:r w:rsidR="00B34079">
        <w:rPr>
          <w:rFonts w:ascii="Times New Roman" w:eastAsia="SimSun" w:hAnsi="Times New Roman" w:cs="Times New Roman"/>
          <w:sz w:val="24"/>
          <w:szCs w:val="20"/>
          <w:lang w:eastAsia="en-IN"/>
        </w:rPr>
        <w:t>o</w:t>
      </w:r>
      <w:r w:rsidRPr="00050BDA">
        <w:rPr>
          <w:rFonts w:ascii="Times New Roman" w:eastAsia="SimSun" w:hAnsi="Times New Roman" w:cs="Times New Roman"/>
          <w:sz w:val="24"/>
          <w:szCs w:val="20"/>
          <w:lang w:eastAsia="en-IN"/>
        </w:rPr>
        <w:t>nal</w:t>
      </w:r>
      <w:r w:rsidR="00B34079">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or</w:t>
      </w:r>
      <w:r w:rsidR="00B34079">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malignant</w:t>
      </w:r>
      <w:r w:rsidR="00B34079">
        <w:rPr>
          <w:rFonts w:ascii="Times New Roman" w:eastAsia="SimSun" w:hAnsi="Times New Roman" w:cs="Times New Roman"/>
          <w:sz w:val="24"/>
          <w:szCs w:val="20"/>
          <w:lang w:eastAsia="en-IN"/>
        </w:rPr>
        <w:t xml:space="preserve"> </w:t>
      </w:r>
      <w:r w:rsidRPr="00050BDA">
        <w:rPr>
          <w:rFonts w:ascii="Times New Roman" w:eastAsia="SimSun" w:hAnsi="Times New Roman" w:cs="Times New Roman"/>
          <w:sz w:val="24"/>
          <w:szCs w:val="20"/>
          <w:lang w:eastAsia="en-IN"/>
        </w:rPr>
        <w:t>harm.</w:t>
      </w:r>
    </w:p>
    <w:p w14:paraId="66BB9847" w14:textId="36D17A71" w:rsidR="00EA2897" w:rsidRPr="007A178A" w:rsidRDefault="00EA2897" w:rsidP="007A178A">
      <w:pPr>
        <w:rPr>
          <w:rFonts w:ascii="Times New Roman" w:eastAsia="Times New Roman" w:hAnsi="Times New Roman" w:cs="Times New Roman"/>
          <w:bCs/>
          <w:sz w:val="24"/>
          <w:szCs w:val="24"/>
        </w:rPr>
      </w:pPr>
    </w:p>
    <w:p w14:paraId="45CDC5E4" w14:textId="77777777" w:rsidR="00EA2897" w:rsidRPr="00063E22" w:rsidRDefault="00EA2897" w:rsidP="00EA2897">
      <w:pPr>
        <w:spacing w:line="360" w:lineRule="auto"/>
        <w:jc w:val="both"/>
        <w:rPr>
          <w:rFonts w:ascii="Times New Roman" w:eastAsia="Times New Roman" w:hAnsi="Times New Roman" w:cs="Times New Roman"/>
          <w:bCs/>
          <w:sz w:val="24"/>
          <w:szCs w:val="24"/>
        </w:rPr>
      </w:pPr>
    </w:p>
    <w:p w14:paraId="022D9D77" w14:textId="77777777" w:rsidR="003E66A1" w:rsidRDefault="003E66A1"/>
    <w:sectPr w:rsidR="003E66A1">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EDA57" w14:textId="77777777" w:rsidR="009E6C4B" w:rsidRDefault="009E6C4B">
      <w:pPr>
        <w:spacing w:after="0" w:line="240" w:lineRule="auto"/>
      </w:pPr>
      <w:r>
        <w:separator/>
      </w:r>
    </w:p>
  </w:endnote>
  <w:endnote w:type="continuationSeparator" w:id="0">
    <w:p w14:paraId="5CC19FE1" w14:textId="77777777" w:rsidR="009E6C4B" w:rsidRDefault="009E6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0D823" w14:textId="447B7EB3" w:rsidR="00D82CDE" w:rsidRPr="00660399" w:rsidRDefault="00660399" w:rsidP="00660399">
    <w:pPr>
      <w:pStyle w:val="Footer"/>
      <w:pBdr>
        <w:top w:val="thinThickSmallGap" w:sz="24" w:space="1" w:color="823B0B" w:themeColor="accent2" w:themeShade="7F"/>
      </w:pBdr>
      <w:rPr>
        <w:b/>
        <w:sz w:val="24"/>
        <w:szCs w:val="24"/>
      </w:rPr>
    </w:pPr>
    <w:r>
      <w:rPr>
        <w:b/>
        <w:sz w:val="24"/>
        <w:szCs w:val="24"/>
      </w:rPr>
      <w:t>Roll No: 1</w:t>
    </w:r>
    <w:r w:rsidR="00497B5E">
      <w:rPr>
        <w:b/>
        <w:sz w:val="24"/>
        <w:szCs w:val="24"/>
      </w:rPr>
      <w:t>59</w:t>
    </w:r>
    <w:r>
      <w:rPr>
        <w:b/>
        <w:sz w:val="24"/>
        <w:szCs w:val="24"/>
      </w:rPr>
      <w:t xml:space="preserve">                                                                                                                                         </w:t>
    </w:r>
    <w:sdt>
      <w:sdtPr>
        <w:rPr>
          <w:b/>
          <w:bCs/>
          <w:sz w:val="24"/>
          <w:szCs w:val="24"/>
        </w:rPr>
        <w:id w:val="92598819"/>
        <w:docPartObj>
          <w:docPartGallery w:val="Page Numbers (Bottom of Page)"/>
          <w:docPartUnique/>
        </w:docPartObj>
      </w:sdtPr>
      <w:sdtEndPr>
        <w:rPr>
          <w:noProof/>
        </w:rPr>
      </w:sdtEndPr>
      <w:sdtContent>
        <w:r w:rsidR="00D82CDE" w:rsidRPr="00660399">
          <w:rPr>
            <w:b/>
            <w:bCs/>
            <w:sz w:val="24"/>
            <w:szCs w:val="24"/>
          </w:rPr>
          <w:fldChar w:fldCharType="begin"/>
        </w:r>
        <w:r w:rsidR="00D82CDE" w:rsidRPr="00660399">
          <w:rPr>
            <w:b/>
            <w:bCs/>
            <w:sz w:val="24"/>
            <w:szCs w:val="24"/>
          </w:rPr>
          <w:instrText xml:space="preserve"> PAGE   \* MERGEFORMAT </w:instrText>
        </w:r>
        <w:r w:rsidR="00D82CDE" w:rsidRPr="00660399">
          <w:rPr>
            <w:b/>
            <w:bCs/>
            <w:sz w:val="24"/>
            <w:szCs w:val="24"/>
          </w:rPr>
          <w:fldChar w:fldCharType="separate"/>
        </w:r>
        <w:r w:rsidR="00D82CDE" w:rsidRPr="00660399">
          <w:rPr>
            <w:b/>
            <w:bCs/>
            <w:noProof/>
            <w:sz w:val="24"/>
            <w:szCs w:val="24"/>
          </w:rPr>
          <w:t>2</w:t>
        </w:r>
        <w:r w:rsidR="00D82CDE" w:rsidRPr="00660399">
          <w:rPr>
            <w:b/>
            <w:bCs/>
            <w:noProof/>
            <w:sz w:val="24"/>
            <w:szCs w:val="24"/>
          </w:rPr>
          <w:fldChar w:fldCharType="end"/>
        </w:r>
      </w:sdtContent>
    </w:sdt>
  </w:p>
  <w:p w14:paraId="0C7DDDBC" w14:textId="77777777" w:rsidR="002D400A" w:rsidRDefault="002D4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F1CBB" w14:textId="77777777" w:rsidR="009E6C4B" w:rsidRDefault="009E6C4B">
      <w:pPr>
        <w:spacing w:after="0" w:line="240" w:lineRule="auto"/>
      </w:pPr>
      <w:r>
        <w:separator/>
      </w:r>
    </w:p>
  </w:footnote>
  <w:footnote w:type="continuationSeparator" w:id="0">
    <w:p w14:paraId="1B002FEE" w14:textId="77777777" w:rsidR="009E6C4B" w:rsidRDefault="009E6C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7FCF4" w14:textId="2F3B3DD5" w:rsidR="002D400A" w:rsidRPr="00831084" w:rsidRDefault="002D400A" w:rsidP="002D400A">
    <w:pPr>
      <w:pStyle w:val="Header"/>
      <w:pBdr>
        <w:bottom w:val="thickThinSmallGap" w:sz="24" w:space="1" w:color="823B0B" w:themeColor="accent2" w:themeShade="7F"/>
      </w:pBdr>
      <w:tabs>
        <w:tab w:val="clear" w:pos="4513"/>
        <w:tab w:val="clear" w:pos="9026"/>
        <w:tab w:val="left" w:pos="6640"/>
      </w:tabs>
      <w:rPr>
        <w:rFonts w:ascii="Times New Roman" w:hAnsi="Times New Roman" w:cs="Times New Roman"/>
        <w:sz w:val="24"/>
        <w:szCs w:val="24"/>
      </w:rPr>
    </w:pPr>
    <w:proofErr w:type="spellStart"/>
    <w:r w:rsidRPr="002928CB">
      <w:rPr>
        <w:rFonts w:ascii="Times New Roman" w:hAnsi="Times New Roman" w:cs="Times New Roman"/>
        <w:sz w:val="24"/>
        <w:szCs w:val="24"/>
      </w:rPr>
      <w:t>T.Y.B.Sc.I.T</w:t>
    </w:r>
    <w:proofErr w:type="spellEnd"/>
    <w:r w:rsidRPr="002928CB">
      <w:rPr>
        <w:rFonts w:ascii="Times New Roman" w:hAnsi="Times New Roman" w:cs="Times New Roman"/>
        <w:sz w:val="24"/>
        <w:szCs w:val="24"/>
      </w:rPr>
      <w:t>.</w:t>
    </w:r>
    <w:r>
      <w:rPr>
        <w:rFonts w:ascii="Times New Roman" w:hAnsi="Times New Roman" w:cs="Times New Roman"/>
        <w:sz w:val="24"/>
        <w:szCs w:val="24"/>
      </w:rPr>
      <w:t xml:space="preserve">                                                                          </w:t>
    </w:r>
    <w:r w:rsidR="00497B5E">
      <w:rPr>
        <w:rFonts w:ascii="Times New Roman" w:hAnsi="Times New Roman" w:cs="Times New Roman"/>
        <w:sz w:val="24"/>
        <w:szCs w:val="24"/>
      </w:rPr>
      <w:t>Air pollution monitoring syste</w:t>
    </w:r>
    <w:r w:rsidR="00D06E04">
      <w:rPr>
        <w:rFonts w:ascii="Times New Roman" w:hAnsi="Times New Roman" w:cs="Times New Roman"/>
        <w:sz w:val="24"/>
        <w:szCs w:val="24"/>
      </w:rPr>
      <w:t>m</w:t>
    </w:r>
  </w:p>
  <w:p w14:paraId="2FEFFB47" w14:textId="77777777" w:rsidR="002D400A" w:rsidRDefault="002D40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0000006"/>
    <w:multiLevelType w:val="multilevel"/>
    <w:tmpl w:val="5D0F6354"/>
    <w:lvl w:ilvl="0">
      <w:start w:val="1"/>
      <w:numFmt w:val="bullet"/>
      <w:lvlText w:val=""/>
      <w:lvlJc w:val="left"/>
      <w:pPr>
        <w:ind w:left="1211" w:hanging="360"/>
      </w:pPr>
      <w:rPr>
        <w:rFonts w:ascii="Symbol" w:hAnsi="Symbol" w:hint="default"/>
      </w:rPr>
    </w:lvl>
    <w:lvl w:ilvl="1">
      <w:start w:val="1"/>
      <w:numFmt w:val="bullet"/>
      <w:lvlText w:val="o"/>
      <w:lvlJc w:val="left"/>
      <w:pPr>
        <w:ind w:left="1931" w:hanging="360"/>
      </w:pPr>
      <w:rPr>
        <w:rFonts w:ascii="Courier New" w:hAnsi="Courier New" w:cs="Courier New" w:hint="default"/>
      </w:rPr>
    </w:lvl>
    <w:lvl w:ilvl="2">
      <w:start w:val="1"/>
      <w:numFmt w:val="bullet"/>
      <w:lvlText w:val=""/>
      <w:lvlJc w:val="left"/>
      <w:pPr>
        <w:ind w:left="2651" w:hanging="360"/>
      </w:pPr>
      <w:rPr>
        <w:rFonts w:ascii="Wingdings" w:hAnsi="Wingdings" w:hint="default"/>
      </w:rPr>
    </w:lvl>
    <w:lvl w:ilvl="3">
      <w:start w:val="1"/>
      <w:numFmt w:val="bullet"/>
      <w:lvlText w:val=""/>
      <w:lvlJc w:val="left"/>
      <w:pPr>
        <w:ind w:left="3371" w:hanging="360"/>
      </w:pPr>
      <w:rPr>
        <w:rFonts w:ascii="Symbol" w:hAnsi="Symbol" w:hint="default"/>
      </w:rPr>
    </w:lvl>
    <w:lvl w:ilvl="4">
      <w:start w:val="1"/>
      <w:numFmt w:val="bullet"/>
      <w:lvlText w:val="o"/>
      <w:lvlJc w:val="left"/>
      <w:pPr>
        <w:ind w:left="4091" w:hanging="360"/>
      </w:pPr>
      <w:rPr>
        <w:rFonts w:ascii="Courier New" w:hAnsi="Courier New" w:cs="Courier New" w:hint="default"/>
      </w:rPr>
    </w:lvl>
    <w:lvl w:ilvl="5">
      <w:start w:val="1"/>
      <w:numFmt w:val="bullet"/>
      <w:lvlText w:val=""/>
      <w:lvlJc w:val="left"/>
      <w:pPr>
        <w:ind w:left="4811" w:hanging="360"/>
      </w:pPr>
      <w:rPr>
        <w:rFonts w:ascii="Wingdings" w:hAnsi="Wingdings" w:hint="default"/>
      </w:rPr>
    </w:lvl>
    <w:lvl w:ilvl="6">
      <w:start w:val="1"/>
      <w:numFmt w:val="bullet"/>
      <w:lvlText w:val=""/>
      <w:lvlJc w:val="left"/>
      <w:pPr>
        <w:ind w:left="5531" w:hanging="360"/>
      </w:pPr>
      <w:rPr>
        <w:rFonts w:ascii="Symbol" w:hAnsi="Symbol" w:hint="default"/>
      </w:rPr>
    </w:lvl>
    <w:lvl w:ilvl="7">
      <w:start w:val="1"/>
      <w:numFmt w:val="bullet"/>
      <w:lvlText w:val="o"/>
      <w:lvlJc w:val="left"/>
      <w:pPr>
        <w:ind w:left="6251" w:hanging="360"/>
      </w:pPr>
      <w:rPr>
        <w:rFonts w:ascii="Courier New" w:hAnsi="Courier New" w:cs="Courier New" w:hint="default"/>
      </w:rPr>
    </w:lvl>
    <w:lvl w:ilvl="8">
      <w:start w:val="1"/>
      <w:numFmt w:val="bullet"/>
      <w:lvlText w:val=""/>
      <w:lvlJc w:val="left"/>
      <w:pPr>
        <w:ind w:left="6971" w:hanging="360"/>
      </w:pPr>
      <w:rPr>
        <w:rFonts w:ascii="Wingdings" w:hAnsi="Wingdings" w:hint="default"/>
      </w:rPr>
    </w:lvl>
  </w:abstractNum>
  <w:abstractNum w:abstractNumId="5" w15:restartNumberingAfterBreak="0">
    <w:nsid w:val="00000007"/>
    <w:multiLevelType w:val="hybridMultilevel"/>
    <w:tmpl w:val="99864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0000008"/>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0000009"/>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000000A"/>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000000B"/>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0000000C"/>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000000D"/>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000000E"/>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02425342"/>
    <w:multiLevelType w:val="hybridMultilevel"/>
    <w:tmpl w:val="A0661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6872AC2"/>
    <w:multiLevelType w:val="hybridMultilevel"/>
    <w:tmpl w:val="C5BAF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82F2665"/>
    <w:multiLevelType w:val="hybridMultilevel"/>
    <w:tmpl w:val="86C81CCA"/>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16" w15:restartNumberingAfterBreak="0">
    <w:nsid w:val="15C563A7"/>
    <w:multiLevelType w:val="hybridMultilevel"/>
    <w:tmpl w:val="D16CA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D295800"/>
    <w:multiLevelType w:val="hybridMultilevel"/>
    <w:tmpl w:val="8CBED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A147767"/>
    <w:multiLevelType w:val="multilevel"/>
    <w:tmpl w:val="15A0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02142C"/>
    <w:multiLevelType w:val="multilevel"/>
    <w:tmpl w:val="4224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B8097E"/>
    <w:multiLevelType w:val="hybridMultilevel"/>
    <w:tmpl w:val="8EA85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64F789E"/>
    <w:multiLevelType w:val="hybridMultilevel"/>
    <w:tmpl w:val="3BF47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6AA2DC7"/>
    <w:multiLevelType w:val="hybridMultilevel"/>
    <w:tmpl w:val="D660D426"/>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3" w15:restartNumberingAfterBreak="0">
    <w:nsid w:val="489C3A86"/>
    <w:multiLevelType w:val="hybridMultilevel"/>
    <w:tmpl w:val="AD681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BC61E52"/>
    <w:multiLevelType w:val="multilevel"/>
    <w:tmpl w:val="892860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501E5897"/>
    <w:multiLevelType w:val="hybridMultilevel"/>
    <w:tmpl w:val="A7AA8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AF8223B"/>
    <w:multiLevelType w:val="hybridMultilevel"/>
    <w:tmpl w:val="D16474FC"/>
    <w:lvl w:ilvl="0" w:tplc="51708492">
      <w:numFmt w:val="bullet"/>
      <w:lvlText w:val="-"/>
      <w:lvlJc w:val="left"/>
      <w:pPr>
        <w:ind w:left="100" w:hanging="132"/>
      </w:pPr>
      <w:rPr>
        <w:rFonts w:ascii="Arial" w:eastAsia="Arial" w:hAnsi="Arial" w:cs="Arial" w:hint="default"/>
        <w:i/>
        <w:w w:val="82"/>
        <w:sz w:val="22"/>
        <w:szCs w:val="22"/>
        <w:lang w:val="en-US" w:eastAsia="en-US" w:bidi="en-US"/>
      </w:rPr>
    </w:lvl>
    <w:lvl w:ilvl="1" w:tplc="6F70781A">
      <w:numFmt w:val="bullet"/>
      <w:lvlText w:val="•"/>
      <w:lvlJc w:val="left"/>
      <w:pPr>
        <w:ind w:left="1046" w:hanging="132"/>
      </w:pPr>
      <w:rPr>
        <w:lang w:val="en-US" w:eastAsia="en-US" w:bidi="en-US"/>
      </w:rPr>
    </w:lvl>
    <w:lvl w:ilvl="2" w:tplc="03F4F2AE">
      <w:numFmt w:val="bullet"/>
      <w:lvlText w:val="•"/>
      <w:lvlJc w:val="left"/>
      <w:pPr>
        <w:ind w:left="1992" w:hanging="132"/>
      </w:pPr>
      <w:rPr>
        <w:lang w:val="en-US" w:eastAsia="en-US" w:bidi="en-US"/>
      </w:rPr>
    </w:lvl>
    <w:lvl w:ilvl="3" w:tplc="ABFC50B6">
      <w:numFmt w:val="bullet"/>
      <w:lvlText w:val="•"/>
      <w:lvlJc w:val="left"/>
      <w:pPr>
        <w:ind w:left="2938" w:hanging="132"/>
      </w:pPr>
      <w:rPr>
        <w:lang w:val="en-US" w:eastAsia="en-US" w:bidi="en-US"/>
      </w:rPr>
    </w:lvl>
    <w:lvl w:ilvl="4" w:tplc="CCE62310">
      <w:numFmt w:val="bullet"/>
      <w:lvlText w:val="•"/>
      <w:lvlJc w:val="left"/>
      <w:pPr>
        <w:ind w:left="3884" w:hanging="132"/>
      </w:pPr>
      <w:rPr>
        <w:lang w:val="en-US" w:eastAsia="en-US" w:bidi="en-US"/>
      </w:rPr>
    </w:lvl>
    <w:lvl w:ilvl="5" w:tplc="764E132C">
      <w:numFmt w:val="bullet"/>
      <w:lvlText w:val="•"/>
      <w:lvlJc w:val="left"/>
      <w:pPr>
        <w:ind w:left="4830" w:hanging="132"/>
      </w:pPr>
      <w:rPr>
        <w:lang w:val="en-US" w:eastAsia="en-US" w:bidi="en-US"/>
      </w:rPr>
    </w:lvl>
    <w:lvl w:ilvl="6" w:tplc="C50840D6">
      <w:numFmt w:val="bullet"/>
      <w:lvlText w:val="•"/>
      <w:lvlJc w:val="left"/>
      <w:pPr>
        <w:ind w:left="5776" w:hanging="132"/>
      </w:pPr>
      <w:rPr>
        <w:lang w:val="en-US" w:eastAsia="en-US" w:bidi="en-US"/>
      </w:rPr>
    </w:lvl>
    <w:lvl w:ilvl="7" w:tplc="DF242662">
      <w:numFmt w:val="bullet"/>
      <w:lvlText w:val="•"/>
      <w:lvlJc w:val="left"/>
      <w:pPr>
        <w:ind w:left="6722" w:hanging="132"/>
      </w:pPr>
      <w:rPr>
        <w:lang w:val="en-US" w:eastAsia="en-US" w:bidi="en-US"/>
      </w:rPr>
    </w:lvl>
    <w:lvl w:ilvl="8" w:tplc="F8E89CC6">
      <w:numFmt w:val="bullet"/>
      <w:lvlText w:val="•"/>
      <w:lvlJc w:val="left"/>
      <w:pPr>
        <w:ind w:left="7668" w:hanging="132"/>
      </w:pPr>
      <w:rPr>
        <w:lang w:val="en-US" w:eastAsia="en-US" w:bidi="en-US"/>
      </w:rPr>
    </w:lvl>
  </w:abstractNum>
  <w:abstractNum w:abstractNumId="27" w15:restartNumberingAfterBreak="0">
    <w:nsid w:val="6DAF1CE6"/>
    <w:multiLevelType w:val="hybridMultilevel"/>
    <w:tmpl w:val="E03C1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E90598A"/>
    <w:multiLevelType w:val="multilevel"/>
    <w:tmpl w:val="BB02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5C7E31"/>
    <w:multiLevelType w:val="hybridMultilevel"/>
    <w:tmpl w:val="F760B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3B0059F"/>
    <w:multiLevelType w:val="hybridMultilevel"/>
    <w:tmpl w:val="9E688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4"/>
  </w:num>
  <w:num w:numId="3">
    <w:abstractNumId w:val="0"/>
  </w:num>
  <w:num w:numId="4">
    <w:abstractNumId w:val="1"/>
  </w:num>
  <w:num w:numId="5">
    <w:abstractNumId w:val="2"/>
  </w:num>
  <w:num w:numId="6">
    <w:abstractNumId w:val="3"/>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6"/>
  </w:num>
  <w:num w:numId="16">
    <w:abstractNumId w:val="25"/>
  </w:num>
  <w:num w:numId="17">
    <w:abstractNumId w:val="13"/>
  </w:num>
  <w:num w:numId="18">
    <w:abstractNumId w:val="21"/>
  </w:num>
  <w:num w:numId="19">
    <w:abstractNumId w:val="26"/>
  </w:num>
  <w:num w:numId="20">
    <w:abstractNumId w:val="22"/>
  </w:num>
  <w:num w:numId="21">
    <w:abstractNumId w:val="30"/>
  </w:num>
  <w:num w:numId="22">
    <w:abstractNumId w:val="27"/>
  </w:num>
  <w:num w:numId="23">
    <w:abstractNumId w:val="23"/>
  </w:num>
  <w:num w:numId="24">
    <w:abstractNumId w:val="14"/>
  </w:num>
  <w:num w:numId="25">
    <w:abstractNumId w:val="15"/>
  </w:num>
  <w:num w:numId="26">
    <w:abstractNumId w:val="28"/>
  </w:num>
  <w:num w:numId="27">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18"/>
  </w:num>
  <w:num w:numId="29">
    <w:abstractNumId w:val="29"/>
  </w:num>
  <w:num w:numId="30">
    <w:abstractNumId w:val="20"/>
  </w:num>
  <w:num w:numId="31">
    <w:abstractNumId w:val="17"/>
  </w:num>
  <w:num w:numId="32">
    <w:abstractNumId w:val="19"/>
    <w:lvlOverride w:ilvl="0">
      <w:lvl w:ilvl="0">
        <w:start w:val="1"/>
        <w:numFmt w:val="decimal"/>
        <w:lvlText w:val=""/>
        <w:lvlJc w:val="left"/>
        <w:pPr>
          <w:tabs>
            <w:tab w:val="num" w:pos="720"/>
          </w:tabs>
          <w:ind w:left="720" w:hanging="360"/>
        </w:pPr>
        <w:rPr>
          <w:rFonts w:ascii="Wingdings" w:hAnsi="Wingdings" w:hint="default"/>
          <w:sz w:val="20"/>
        </w:rPr>
      </w:lvl>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897"/>
    <w:rsid w:val="00021CF6"/>
    <w:rsid w:val="00041D34"/>
    <w:rsid w:val="00050BDA"/>
    <w:rsid w:val="0005198D"/>
    <w:rsid w:val="00060691"/>
    <w:rsid w:val="00061ADC"/>
    <w:rsid w:val="000C7A52"/>
    <w:rsid w:val="00193DAF"/>
    <w:rsid w:val="001A5104"/>
    <w:rsid w:val="00271DEE"/>
    <w:rsid w:val="00276B66"/>
    <w:rsid w:val="00296E6F"/>
    <w:rsid w:val="002A1D19"/>
    <w:rsid w:val="002A6465"/>
    <w:rsid w:val="002C44E2"/>
    <w:rsid w:val="002D400A"/>
    <w:rsid w:val="002E0617"/>
    <w:rsid w:val="002F15E7"/>
    <w:rsid w:val="00303C69"/>
    <w:rsid w:val="00343703"/>
    <w:rsid w:val="00362430"/>
    <w:rsid w:val="00367688"/>
    <w:rsid w:val="00390E9C"/>
    <w:rsid w:val="003A03D6"/>
    <w:rsid w:val="003D24CE"/>
    <w:rsid w:val="003E186C"/>
    <w:rsid w:val="003E66A1"/>
    <w:rsid w:val="003E7AD8"/>
    <w:rsid w:val="00407B91"/>
    <w:rsid w:val="00416EC2"/>
    <w:rsid w:val="00435D7A"/>
    <w:rsid w:val="004715EF"/>
    <w:rsid w:val="00484403"/>
    <w:rsid w:val="00497B5E"/>
    <w:rsid w:val="004A7CD7"/>
    <w:rsid w:val="004B76E7"/>
    <w:rsid w:val="004B779A"/>
    <w:rsid w:val="004C69B0"/>
    <w:rsid w:val="004F34C2"/>
    <w:rsid w:val="0052427B"/>
    <w:rsid w:val="005B5CDE"/>
    <w:rsid w:val="005E244B"/>
    <w:rsid w:val="006355B8"/>
    <w:rsid w:val="0063641D"/>
    <w:rsid w:val="00660399"/>
    <w:rsid w:val="006803A0"/>
    <w:rsid w:val="006956FD"/>
    <w:rsid w:val="006B715B"/>
    <w:rsid w:val="00717D76"/>
    <w:rsid w:val="0072782F"/>
    <w:rsid w:val="007319AB"/>
    <w:rsid w:val="00742DE5"/>
    <w:rsid w:val="00772501"/>
    <w:rsid w:val="007A178A"/>
    <w:rsid w:val="007A1EB1"/>
    <w:rsid w:val="007A4D1A"/>
    <w:rsid w:val="007B17DD"/>
    <w:rsid w:val="007B1A7B"/>
    <w:rsid w:val="007F09B5"/>
    <w:rsid w:val="0083642B"/>
    <w:rsid w:val="00837ABE"/>
    <w:rsid w:val="0084446A"/>
    <w:rsid w:val="00856EEE"/>
    <w:rsid w:val="00876DBE"/>
    <w:rsid w:val="00887467"/>
    <w:rsid w:val="00894F38"/>
    <w:rsid w:val="008D5BEE"/>
    <w:rsid w:val="00933C69"/>
    <w:rsid w:val="00953FDF"/>
    <w:rsid w:val="0095422F"/>
    <w:rsid w:val="00991B03"/>
    <w:rsid w:val="009C7565"/>
    <w:rsid w:val="009E6C4B"/>
    <w:rsid w:val="00A55E95"/>
    <w:rsid w:val="00A94135"/>
    <w:rsid w:val="00AD24EF"/>
    <w:rsid w:val="00B00107"/>
    <w:rsid w:val="00B34079"/>
    <w:rsid w:val="00B42F65"/>
    <w:rsid w:val="00B448BF"/>
    <w:rsid w:val="00B449C8"/>
    <w:rsid w:val="00B81DEA"/>
    <w:rsid w:val="00B86122"/>
    <w:rsid w:val="00BE4A40"/>
    <w:rsid w:val="00BF4DC7"/>
    <w:rsid w:val="00C33E50"/>
    <w:rsid w:val="00C3633A"/>
    <w:rsid w:val="00C817F0"/>
    <w:rsid w:val="00C90066"/>
    <w:rsid w:val="00CD3CD9"/>
    <w:rsid w:val="00CD44CE"/>
    <w:rsid w:val="00D06E04"/>
    <w:rsid w:val="00D345AD"/>
    <w:rsid w:val="00D5757D"/>
    <w:rsid w:val="00D82CDE"/>
    <w:rsid w:val="00D95B2E"/>
    <w:rsid w:val="00DB0D04"/>
    <w:rsid w:val="00DC213B"/>
    <w:rsid w:val="00DD0528"/>
    <w:rsid w:val="00DE6816"/>
    <w:rsid w:val="00E005DE"/>
    <w:rsid w:val="00E0797E"/>
    <w:rsid w:val="00E17262"/>
    <w:rsid w:val="00E71B81"/>
    <w:rsid w:val="00EA2897"/>
    <w:rsid w:val="00F56C76"/>
    <w:rsid w:val="00F853F0"/>
    <w:rsid w:val="00FB5DCB"/>
    <w:rsid w:val="00FC3D81"/>
    <w:rsid w:val="00FF5C3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D9245"/>
  <w15:chartTrackingRefBased/>
  <w15:docId w15:val="{052C64A9-7F96-4865-88DE-BDC55C1E0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Cs/>
        <w:sz w:val="24"/>
        <w:szCs w:val="28"/>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A2897"/>
    <w:rPr>
      <w:rFonts w:asciiTheme="minorHAnsi" w:hAnsiTheme="minorHAnsi" w:cstheme="minorBidi"/>
      <w:bCs w:val="0"/>
      <w:sz w:val="22"/>
      <w:szCs w:val="22"/>
    </w:rPr>
  </w:style>
  <w:style w:type="paragraph" w:styleId="Heading2">
    <w:name w:val="heading 2"/>
    <w:basedOn w:val="Normal"/>
    <w:next w:val="Normal"/>
    <w:link w:val="Heading2Char"/>
    <w:uiPriority w:val="9"/>
    <w:unhideWhenUsed/>
    <w:qFormat/>
    <w:rsid w:val="00EA2897"/>
    <w:pPr>
      <w:keepNext/>
      <w:keepLines/>
      <w:spacing w:before="40" w:after="0" w:line="240" w:lineRule="auto"/>
      <w:outlineLvl w:val="1"/>
    </w:pPr>
    <w:rPr>
      <w:rFonts w:ascii="Times New Roman" w:eastAsiaTheme="majorEastAsia" w:hAnsi="Times New Roman" w:cstheme="majorBidi"/>
      <w:b/>
      <w:sz w:val="32"/>
      <w:szCs w:val="26"/>
      <w:lang w:eastAsia="en-IN"/>
    </w:rPr>
  </w:style>
  <w:style w:type="paragraph" w:styleId="Heading3">
    <w:name w:val="heading 3"/>
    <w:basedOn w:val="Normal"/>
    <w:next w:val="Normal"/>
    <w:link w:val="Heading3Char"/>
    <w:uiPriority w:val="9"/>
    <w:semiHidden/>
    <w:unhideWhenUsed/>
    <w:qFormat/>
    <w:rsid w:val="00EA2897"/>
    <w:pPr>
      <w:keepNext/>
      <w:keepLines/>
      <w:spacing w:before="40" w:after="0" w:line="240" w:lineRule="auto"/>
      <w:outlineLvl w:val="2"/>
    </w:pPr>
    <w:rPr>
      <w:rFonts w:ascii="Times New Roman" w:eastAsiaTheme="majorEastAsia" w:hAnsi="Times New Roman" w:cstheme="majorBidi"/>
      <w:b/>
      <w:sz w:val="28"/>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2897"/>
    <w:rPr>
      <w:rFonts w:eastAsiaTheme="majorEastAsia" w:cstheme="majorBidi"/>
      <w:b/>
      <w:bCs w:val="0"/>
      <w:sz w:val="32"/>
      <w:szCs w:val="26"/>
      <w:lang w:eastAsia="en-IN"/>
    </w:rPr>
  </w:style>
  <w:style w:type="character" w:customStyle="1" w:styleId="Heading3Char">
    <w:name w:val="Heading 3 Char"/>
    <w:basedOn w:val="DefaultParagraphFont"/>
    <w:link w:val="Heading3"/>
    <w:uiPriority w:val="9"/>
    <w:semiHidden/>
    <w:rsid w:val="00EA2897"/>
    <w:rPr>
      <w:rFonts w:eastAsiaTheme="majorEastAsia" w:cstheme="majorBidi"/>
      <w:b/>
      <w:bCs w:val="0"/>
      <w:sz w:val="28"/>
      <w:szCs w:val="24"/>
      <w:lang w:eastAsia="en-IN"/>
    </w:rPr>
  </w:style>
  <w:style w:type="paragraph" w:styleId="Header">
    <w:name w:val="header"/>
    <w:basedOn w:val="Normal"/>
    <w:link w:val="HeaderChar"/>
    <w:uiPriority w:val="99"/>
    <w:unhideWhenUsed/>
    <w:rsid w:val="00EA28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897"/>
    <w:rPr>
      <w:rFonts w:asciiTheme="minorHAnsi" w:hAnsiTheme="minorHAnsi" w:cstheme="minorBidi"/>
      <w:bCs w:val="0"/>
      <w:sz w:val="22"/>
      <w:szCs w:val="22"/>
    </w:rPr>
  </w:style>
  <w:style w:type="paragraph" w:styleId="Footer">
    <w:name w:val="footer"/>
    <w:basedOn w:val="Normal"/>
    <w:link w:val="FooterChar"/>
    <w:uiPriority w:val="99"/>
    <w:unhideWhenUsed/>
    <w:rsid w:val="00EA28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897"/>
    <w:rPr>
      <w:rFonts w:asciiTheme="minorHAnsi" w:hAnsiTheme="minorHAnsi" w:cstheme="minorBidi"/>
      <w:bCs w:val="0"/>
      <w:sz w:val="22"/>
      <w:szCs w:val="22"/>
    </w:rPr>
  </w:style>
  <w:style w:type="character" w:styleId="Hyperlink">
    <w:name w:val="Hyperlink"/>
    <w:basedOn w:val="DefaultParagraphFont"/>
    <w:uiPriority w:val="99"/>
    <w:semiHidden/>
    <w:unhideWhenUsed/>
    <w:qFormat/>
    <w:rsid w:val="00EA2897"/>
    <w:rPr>
      <w:color w:val="0563C1"/>
      <w:u w:val="single"/>
    </w:rPr>
  </w:style>
  <w:style w:type="paragraph" w:styleId="ListParagraph">
    <w:name w:val="List Paragraph"/>
    <w:basedOn w:val="Normal"/>
    <w:uiPriority w:val="1"/>
    <w:qFormat/>
    <w:rsid w:val="00EA2897"/>
    <w:pPr>
      <w:ind w:left="720"/>
      <w:contextualSpacing/>
    </w:pPr>
  </w:style>
  <w:style w:type="table" w:styleId="TableGrid">
    <w:name w:val="Table Grid"/>
    <w:basedOn w:val="TableNormal"/>
    <w:uiPriority w:val="39"/>
    <w:qFormat/>
    <w:rsid w:val="00EA2897"/>
    <w:pPr>
      <w:spacing w:after="0" w:line="240" w:lineRule="auto"/>
    </w:pPr>
    <w:rPr>
      <w:rFonts w:asciiTheme="minorHAnsi" w:hAnsiTheme="minorHAnsi" w:cstheme="minorBidi"/>
      <w:bCs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CD3CD9"/>
    <w:pPr>
      <w:widowControl w:val="0"/>
      <w:autoSpaceDE w:val="0"/>
      <w:autoSpaceDN w:val="0"/>
      <w:spacing w:after="0" w:line="240" w:lineRule="auto"/>
    </w:pPr>
    <w:rPr>
      <w:rFonts w:ascii="Arial" w:eastAsia="Arial" w:hAnsi="Arial" w:cs="Arial"/>
      <w:i/>
      <w:lang w:val="en-US" w:bidi="en-US"/>
    </w:rPr>
  </w:style>
  <w:style w:type="character" w:customStyle="1" w:styleId="BodyTextChar">
    <w:name w:val="Body Text Char"/>
    <w:basedOn w:val="DefaultParagraphFont"/>
    <w:link w:val="BodyText"/>
    <w:uiPriority w:val="1"/>
    <w:semiHidden/>
    <w:rsid w:val="00CD3CD9"/>
    <w:rPr>
      <w:rFonts w:ascii="Arial" w:eastAsia="Arial" w:hAnsi="Arial" w:cs="Arial"/>
      <w:bCs w:val="0"/>
      <w:i/>
      <w:sz w:val="22"/>
      <w:szCs w:val="22"/>
      <w:lang w:val="en-US" w:bidi="en-US"/>
    </w:rPr>
  </w:style>
  <w:style w:type="paragraph" w:styleId="NormalWeb">
    <w:name w:val="Normal (Web)"/>
    <w:basedOn w:val="Normal"/>
    <w:uiPriority w:val="99"/>
    <w:semiHidden/>
    <w:unhideWhenUsed/>
    <w:rsid w:val="00D06E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pic-highlight">
    <w:name w:val="topic-highlight"/>
    <w:basedOn w:val="DefaultParagraphFont"/>
    <w:rsid w:val="0063641D"/>
  </w:style>
  <w:style w:type="character" w:styleId="Strong">
    <w:name w:val="Strong"/>
    <w:basedOn w:val="DefaultParagraphFont"/>
    <w:uiPriority w:val="22"/>
    <w:qFormat/>
    <w:rsid w:val="007B1A7B"/>
    <w:rPr>
      <w:b/>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832628">
      <w:bodyDiv w:val="1"/>
      <w:marLeft w:val="0"/>
      <w:marRight w:val="0"/>
      <w:marTop w:val="0"/>
      <w:marBottom w:val="0"/>
      <w:divBdr>
        <w:top w:val="none" w:sz="0" w:space="0" w:color="auto"/>
        <w:left w:val="none" w:sz="0" w:space="0" w:color="auto"/>
        <w:bottom w:val="none" w:sz="0" w:space="0" w:color="auto"/>
        <w:right w:val="none" w:sz="0" w:space="0" w:color="auto"/>
      </w:divBdr>
    </w:div>
    <w:div w:id="762842295">
      <w:bodyDiv w:val="1"/>
      <w:marLeft w:val="0"/>
      <w:marRight w:val="0"/>
      <w:marTop w:val="0"/>
      <w:marBottom w:val="0"/>
      <w:divBdr>
        <w:top w:val="none" w:sz="0" w:space="0" w:color="auto"/>
        <w:left w:val="none" w:sz="0" w:space="0" w:color="auto"/>
        <w:bottom w:val="none" w:sz="0" w:space="0" w:color="auto"/>
        <w:right w:val="none" w:sz="0" w:space="0" w:color="auto"/>
      </w:divBdr>
    </w:div>
    <w:div w:id="1070082330">
      <w:bodyDiv w:val="1"/>
      <w:marLeft w:val="0"/>
      <w:marRight w:val="0"/>
      <w:marTop w:val="0"/>
      <w:marBottom w:val="0"/>
      <w:divBdr>
        <w:top w:val="none" w:sz="0" w:space="0" w:color="auto"/>
        <w:left w:val="none" w:sz="0" w:space="0" w:color="auto"/>
        <w:bottom w:val="none" w:sz="0" w:space="0" w:color="auto"/>
        <w:right w:val="none" w:sz="0" w:space="0" w:color="auto"/>
      </w:divBdr>
    </w:div>
    <w:div w:id="1159544563">
      <w:bodyDiv w:val="1"/>
      <w:marLeft w:val="0"/>
      <w:marRight w:val="0"/>
      <w:marTop w:val="0"/>
      <w:marBottom w:val="0"/>
      <w:divBdr>
        <w:top w:val="none" w:sz="0" w:space="0" w:color="auto"/>
        <w:left w:val="none" w:sz="0" w:space="0" w:color="auto"/>
        <w:bottom w:val="none" w:sz="0" w:space="0" w:color="auto"/>
        <w:right w:val="none" w:sz="0" w:space="0" w:color="auto"/>
      </w:divBdr>
    </w:div>
    <w:div w:id="1376468435">
      <w:bodyDiv w:val="1"/>
      <w:marLeft w:val="0"/>
      <w:marRight w:val="0"/>
      <w:marTop w:val="0"/>
      <w:marBottom w:val="0"/>
      <w:divBdr>
        <w:top w:val="none" w:sz="0" w:space="0" w:color="auto"/>
        <w:left w:val="none" w:sz="0" w:space="0" w:color="auto"/>
        <w:bottom w:val="none" w:sz="0" w:space="0" w:color="auto"/>
        <w:right w:val="none" w:sz="0" w:space="0" w:color="auto"/>
      </w:divBdr>
    </w:div>
    <w:div w:id="1444418699">
      <w:bodyDiv w:val="1"/>
      <w:marLeft w:val="0"/>
      <w:marRight w:val="0"/>
      <w:marTop w:val="0"/>
      <w:marBottom w:val="0"/>
      <w:divBdr>
        <w:top w:val="none" w:sz="0" w:space="0" w:color="auto"/>
        <w:left w:val="none" w:sz="0" w:space="0" w:color="auto"/>
        <w:bottom w:val="none" w:sz="0" w:space="0" w:color="auto"/>
        <w:right w:val="none" w:sz="0" w:space="0" w:color="auto"/>
      </w:divBdr>
    </w:div>
    <w:div w:id="1664623505">
      <w:bodyDiv w:val="1"/>
      <w:marLeft w:val="0"/>
      <w:marRight w:val="0"/>
      <w:marTop w:val="0"/>
      <w:marBottom w:val="0"/>
      <w:divBdr>
        <w:top w:val="none" w:sz="0" w:space="0" w:color="auto"/>
        <w:left w:val="none" w:sz="0" w:space="0" w:color="auto"/>
        <w:bottom w:val="none" w:sz="0" w:space="0" w:color="auto"/>
        <w:right w:val="none" w:sz="0" w:space="0" w:color="auto"/>
      </w:divBdr>
    </w:div>
    <w:div w:id="1668555169">
      <w:bodyDiv w:val="1"/>
      <w:marLeft w:val="0"/>
      <w:marRight w:val="0"/>
      <w:marTop w:val="0"/>
      <w:marBottom w:val="0"/>
      <w:divBdr>
        <w:top w:val="none" w:sz="0" w:space="0" w:color="auto"/>
        <w:left w:val="none" w:sz="0" w:space="0" w:color="auto"/>
        <w:bottom w:val="none" w:sz="0" w:space="0" w:color="auto"/>
        <w:right w:val="none" w:sz="0" w:space="0" w:color="auto"/>
      </w:divBdr>
    </w:div>
    <w:div w:id="1970741606">
      <w:bodyDiv w:val="1"/>
      <w:marLeft w:val="0"/>
      <w:marRight w:val="0"/>
      <w:marTop w:val="0"/>
      <w:marBottom w:val="0"/>
      <w:divBdr>
        <w:top w:val="none" w:sz="0" w:space="0" w:color="auto"/>
        <w:left w:val="none" w:sz="0" w:space="0" w:color="auto"/>
        <w:bottom w:val="none" w:sz="0" w:space="0" w:color="auto"/>
        <w:right w:val="none" w:sz="0" w:space="0" w:color="auto"/>
      </w:divBdr>
    </w:div>
    <w:div w:id="2072999767">
      <w:bodyDiv w:val="1"/>
      <w:marLeft w:val="0"/>
      <w:marRight w:val="0"/>
      <w:marTop w:val="0"/>
      <w:marBottom w:val="0"/>
      <w:divBdr>
        <w:top w:val="none" w:sz="0" w:space="0" w:color="auto"/>
        <w:left w:val="none" w:sz="0" w:space="0" w:color="auto"/>
        <w:bottom w:val="none" w:sz="0" w:space="0" w:color="auto"/>
        <w:right w:val="none" w:sz="0" w:space="0" w:color="auto"/>
      </w:divBdr>
    </w:div>
    <w:div w:id="207908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arth-and-planetary-sciences/contaminant"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ncedirect.com/topics/earth-and-planetary-sciences/ambient-air"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AEB22-3C8C-4BCB-9ABF-D7458C497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15</Pages>
  <Words>2121</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kumawat</dc:creator>
  <cp:keywords/>
  <dc:description/>
  <cp:lastModifiedBy>shubham sakpal</cp:lastModifiedBy>
  <cp:revision>19</cp:revision>
  <dcterms:created xsi:type="dcterms:W3CDTF">2019-10-19T15:46:00Z</dcterms:created>
  <dcterms:modified xsi:type="dcterms:W3CDTF">2019-10-20T06:52:00Z</dcterms:modified>
</cp:coreProperties>
</file>